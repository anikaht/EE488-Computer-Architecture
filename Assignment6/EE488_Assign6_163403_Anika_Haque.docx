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0D549" w14:textId="77777777" w:rsidR="00444B5F" w:rsidRDefault="00444B5F" w:rsidP="00444B5F">
      <w:pPr>
        <w:snapToGrid w:val="0"/>
        <w:rPr>
          <w:b/>
          <w:bCs/>
          <w:noProof/>
          <w:sz w:val="32"/>
          <w:szCs w:val="28"/>
        </w:rPr>
      </w:pPr>
      <w:r>
        <w:rPr>
          <w:noProof/>
          <w:sz w:val="20"/>
        </w:rPr>
        <w:drawing>
          <wp:inline distT="0" distB="0" distL="0" distR="0" wp14:anchorId="0FCB572E" wp14:editId="06DC3297">
            <wp:extent cx="2375065" cy="463138"/>
            <wp:effectExtent l="0" t="0" r="6350" b="0"/>
            <wp:docPr id="5" name="Image 5" descr="A blue and gold logo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blue and gold logo&#10;&#10;AI-generated content may be incorrect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018" cy="49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3F98" w14:textId="77777777" w:rsidR="00444B5F" w:rsidRPr="004E4EE3" w:rsidRDefault="00444B5F" w:rsidP="00444B5F">
      <w:pPr>
        <w:snapToGrid w:val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67B7FED4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18B80454" w14:textId="77777777" w:rsidR="00165779" w:rsidRDefault="004C089B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4C089B">
        <w:rPr>
          <w:rFonts w:eastAsia="TimesNewRomanPS-BoldMT" w:cs="SimSun"/>
          <w:b/>
          <w:bCs/>
          <w:sz w:val="24"/>
          <w:lang w:eastAsia="zh-CN"/>
        </w:rPr>
        <w:t>EE488 - Computer Architecture</w:t>
      </w:r>
    </w:p>
    <w:p w14:paraId="668AC0E9" w14:textId="77777777" w:rsidR="00165779" w:rsidRDefault="00993E1F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7D63EA">
        <w:rPr>
          <w:rFonts w:eastAsia="TimesNewRomanPS-BoldMT" w:cs="SimSun"/>
          <w:b/>
          <w:bCs/>
          <w:sz w:val="24"/>
          <w:lang w:eastAsia="zh-CN"/>
        </w:rPr>
        <w:t>Assignment #6</w:t>
      </w:r>
    </w:p>
    <w:p w14:paraId="7417A5E6" w14:textId="70B8333C" w:rsidR="00165779" w:rsidRDefault="00F90A6B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Due day: </w:t>
      </w:r>
      <w:r w:rsidR="00750EBD">
        <w:rPr>
          <w:rFonts w:eastAsia="TimesNewRomanPS-BoldMT" w:cs="SimSun"/>
          <w:b/>
          <w:bCs/>
          <w:sz w:val="24"/>
          <w:lang w:eastAsia="zh-CN"/>
        </w:rPr>
        <w:t>5</w:t>
      </w:r>
      <w:r>
        <w:rPr>
          <w:rFonts w:eastAsia="TimesNewRomanPS-BoldMT" w:cs="SimSun"/>
          <w:b/>
          <w:bCs/>
          <w:sz w:val="24"/>
          <w:lang w:eastAsia="zh-CN"/>
        </w:rPr>
        <w:t>/</w:t>
      </w:r>
      <w:r w:rsidR="000526A1">
        <w:rPr>
          <w:rFonts w:eastAsia="TimesNewRomanPS-BoldMT" w:cs="SimSun"/>
          <w:b/>
          <w:bCs/>
          <w:sz w:val="24"/>
          <w:lang w:eastAsia="zh-CN"/>
        </w:rPr>
        <w:t>4</w:t>
      </w:r>
      <w:r w:rsidR="001A560B">
        <w:rPr>
          <w:rFonts w:eastAsia="TimesNewRomanPS-BoldMT" w:cs="SimSun"/>
          <w:b/>
          <w:bCs/>
          <w:sz w:val="24"/>
          <w:lang w:eastAsia="zh-CN"/>
        </w:rPr>
        <w:t>/202</w:t>
      </w:r>
      <w:r w:rsidR="00750EBD">
        <w:rPr>
          <w:rFonts w:eastAsia="TimesNewRomanPS-BoldMT" w:cs="SimSun"/>
          <w:b/>
          <w:bCs/>
          <w:sz w:val="24"/>
          <w:lang w:eastAsia="zh-CN"/>
        </w:rPr>
        <w:t>5</w:t>
      </w:r>
    </w:p>
    <w:p w14:paraId="4A44610A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3C4B9978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3B4B6C75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0CB9E03" w14:textId="77777777" w:rsidR="00D57B01" w:rsidRDefault="00D57B01" w:rsidP="00D57B01">
      <w:pPr>
        <w:numPr>
          <w:ilvl w:val="0"/>
          <w:numId w:val="9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The homework answer sheet should contain the original questions and corresponding answers.</w:t>
      </w:r>
    </w:p>
    <w:p w14:paraId="6E79805A" w14:textId="77777777" w:rsidR="00D57B01" w:rsidRDefault="00D57B01" w:rsidP="00D57B01">
      <w:pPr>
        <w:numPr>
          <w:ilvl w:val="0"/>
          <w:numId w:val="9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The answer sheet must be in </w:t>
      </w:r>
      <w:r w:rsidRPr="00DB4255">
        <w:rPr>
          <w:rFonts w:eastAsia="TimesNewRomanPS-BoldMT" w:cs="SimSun"/>
          <w:b/>
          <w:bCs/>
          <w:color w:val="FF0000"/>
          <w:sz w:val="24"/>
          <w:lang w:eastAsia="zh-CN"/>
        </w:rPr>
        <w:t>MS-Word</w:t>
      </w:r>
      <w:r w:rsidRPr="004624D2">
        <w:rPr>
          <w:rFonts w:eastAsia="TimesNewRomanPS-BoldMT" w:cs="SimSun"/>
          <w:b/>
          <w:bCs/>
          <w:sz w:val="24"/>
          <w:lang w:eastAsia="zh-CN"/>
        </w:rPr>
        <w:t xml:space="preserve"> file</w:t>
      </w:r>
      <w:r>
        <w:rPr>
          <w:rFonts w:eastAsia="TimesNewRomanPS-BoldMT" w:cs="SimSun"/>
          <w:b/>
          <w:bCs/>
          <w:sz w:val="24"/>
          <w:lang w:eastAsia="zh-CN"/>
        </w:rPr>
        <w:t xml:space="preserve"> format with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  <w:r>
        <w:rPr>
          <w:rFonts w:eastAsia="TimesNewRomanPS-BoldMT" w:cs="SimSun"/>
          <w:b/>
          <w:bCs/>
          <w:sz w:val="24"/>
          <w:lang w:eastAsia="zh-CN"/>
        </w:rPr>
        <w:t xml:space="preserve"> links for the programming questions. As follows is the answer sheet name format. </w:t>
      </w:r>
    </w:p>
    <w:p w14:paraId="463DDD6D" w14:textId="77777777" w:rsidR="00D57B01" w:rsidRPr="003D2463" w:rsidRDefault="00D57B01" w:rsidP="00D57B01">
      <w:pPr>
        <w:snapToGrid w:val="0"/>
        <w:ind w:left="270"/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</w:pPr>
      <w:r w:rsidRPr="003D2463"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  <w:t>&lt;</w:t>
      </w:r>
      <w:proofErr w:type="spellStart"/>
      <w:r w:rsidRPr="003D2463"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  <w:t>course_id</w:t>
      </w:r>
      <w:proofErr w:type="spellEnd"/>
      <w:r w:rsidRPr="003D2463"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  <w:t>&gt;_week&lt;</w:t>
      </w:r>
      <w:proofErr w:type="spellStart"/>
      <w:r w:rsidRPr="003D2463"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  <w:t>week_number</w:t>
      </w:r>
      <w:proofErr w:type="spellEnd"/>
      <w:r w:rsidRPr="003D2463"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  <w:t>&gt;_StudentID_FirstName_LastName.pdf</w:t>
      </w:r>
    </w:p>
    <w:p w14:paraId="4E648B9E" w14:textId="77777777" w:rsidR="00D57B01" w:rsidRPr="00E54C9B" w:rsidRDefault="00D57B01" w:rsidP="00D57B01">
      <w:pPr>
        <w:numPr>
          <w:ilvl w:val="0"/>
          <w:numId w:val="9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The program name in </w:t>
      </w:r>
      <w:proofErr w:type="spellStart"/>
      <w:r>
        <w:rPr>
          <w:rFonts w:eastAsia="TimesNewRomanPS-BoldMT" w:cs="SimSun"/>
          <w:b/>
          <w:bCs/>
          <w:sz w:val="24"/>
          <w:lang w:eastAsia="zh-CN"/>
        </w:rPr>
        <w:t>Github</w:t>
      </w:r>
      <w:proofErr w:type="spellEnd"/>
      <w:r>
        <w:rPr>
          <w:rFonts w:eastAsia="TimesNewRomanPS-BoldMT" w:cs="SimSun"/>
          <w:b/>
          <w:bCs/>
          <w:sz w:val="24"/>
          <w:lang w:eastAsia="zh-CN"/>
        </w:rPr>
        <w:t xml:space="preserve"> must follow the format like </w:t>
      </w:r>
      <w:r w:rsidRPr="004624D2">
        <w:rPr>
          <w:rFonts w:eastAsia="TimesNewRomanPS-BoldMT" w:cs="SimSun"/>
          <w:b/>
          <w:bCs/>
          <w:sz w:val="24"/>
          <w:lang w:eastAsia="zh-CN"/>
        </w:rPr>
        <w:br/>
      </w:r>
      <w:r w:rsidRPr="003D2463">
        <w:rPr>
          <w:rFonts w:eastAsia="TimesNewRomanPS-BoldMT" w:cs="SimSun"/>
          <w:b/>
          <w:bCs/>
          <w:i/>
          <w:iCs/>
          <w:color w:val="4F81BD" w:themeColor="accent1"/>
          <w:sz w:val="24"/>
          <w:lang w:eastAsia="zh-CN"/>
        </w:rPr>
        <w:t>&lt;course_id&gt;_week&lt;week_number&gt;_q&lt;question_number&gt;_StudentID_FirstName_LastName</w:t>
      </w:r>
    </w:p>
    <w:p w14:paraId="024D1142" w14:textId="77777777" w:rsidR="00D57B01" w:rsidRPr="005570AC" w:rsidRDefault="00D57B01" w:rsidP="00D57B01">
      <w:pPr>
        <w:numPr>
          <w:ilvl w:val="0"/>
          <w:numId w:val="9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 w:rsidRPr="004624D2">
        <w:rPr>
          <w:rFonts w:eastAsia="TimesNewRomanPS-BoldMT" w:cs="SimSun"/>
          <w:b/>
          <w:bCs/>
          <w:sz w:val="24"/>
          <w:lang w:eastAsia="zh-CN"/>
        </w:rPr>
        <w:t xml:space="preserve">Show screenshot </w:t>
      </w:r>
      <w:r w:rsidRPr="004624D2">
        <w:rPr>
          <w:rFonts w:eastAsia="TimesNewRomanPS-BoldMT" w:cs="SimSun" w:hint="eastAsia"/>
          <w:b/>
          <w:bCs/>
          <w:sz w:val="24"/>
          <w:lang w:eastAsia="zh-CN"/>
        </w:rPr>
        <w:t>of all</w:t>
      </w:r>
      <w:r w:rsidRPr="004624D2">
        <w:rPr>
          <w:rFonts w:eastAsia="TimesNewRomanPS-BoldMT" w:cs="SimSun"/>
          <w:b/>
          <w:bCs/>
          <w:sz w:val="24"/>
          <w:lang w:eastAsia="zh-CN"/>
        </w:rPr>
        <w:t xml:space="preserve"> running result</w:t>
      </w:r>
      <w:r>
        <w:rPr>
          <w:rFonts w:eastAsia="TimesNewRomanPS-BoldMT" w:cs="SimSun"/>
          <w:b/>
          <w:bCs/>
          <w:sz w:val="24"/>
          <w:lang w:eastAsia="zh-CN"/>
        </w:rPr>
        <w:t xml:space="preserve">s, </w:t>
      </w:r>
      <w:r w:rsidRPr="004624D2">
        <w:rPr>
          <w:rFonts w:eastAsia="TimesNewRomanPS-BoldMT" w:cs="SimSun" w:hint="eastAsia"/>
          <w:b/>
          <w:bCs/>
          <w:sz w:val="24"/>
          <w:lang w:eastAsia="zh-CN"/>
        </w:rPr>
        <w:t>includ</w:t>
      </w:r>
      <w:r>
        <w:rPr>
          <w:rFonts w:eastAsia="TimesNewRomanPS-BoldMT" w:cs="SimSun"/>
          <w:b/>
          <w:bCs/>
          <w:sz w:val="24"/>
          <w:lang w:eastAsia="zh-CN"/>
        </w:rPr>
        <w:t>ing</w:t>
      </w:r>
      <w:r w:rsidRPr="004624D2">
        <w:rPr>
          <w:rFonts w:eastAsia="TimesNewRomanPS-BoldMT" w:cs="SimSun" w:hint="eastAsia"/>
          <w:b/>
          <w:bCs/>
          <w:sz w:val="24"/>
          <w:lang w:eastAsia="zh-CN"/>
        </w:rPr>
        <w:t xml:space="preserve"> the system date/time</w:t>
      </w:r>
      <w:r>
        <w:rPr>
          <w:rFonts w:eastAsia="TimesNewRomanPS-BoldMT" w:cs="SimSun"/>
          <w:b/>
          <w:bCs/>
          <w:sz w:val="24"/>
          <w:lang w:eastAsia="zh-CN"/>
        </w:rPr>
        <w:t>.</w:t>
      </w:r>
    </w:p>
    <w:p w14:paraId="619BB0D2" w14:textId="77777777" w:rsidR="00D57B01" w:rsidRPr="00C066C8" w:rsidRDefault="00D57B01" w:rsidP="00D57B01">
      <w:pPr>
        <w:numPr>
          <w:ilvl w:val="0"/>
          <w:numId w:val="9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The calculation process must be </w:t>
      </w:r>
      <w:r>
        <w:rPr>
          <w:rFonts w:eastAsia="TimesNewRomanPS-BoldMT" w:cs="SimSun"/>
          <w:b/>
          <w:bCs/>
          <w:color w:val="FF0000"/>
          <w:sz w:val="24"/>
          <w:lang w:eastAsia="zh-CN"/>
        </w:rPr>
        <w:t>typ</w:t>
      </w:r>
      <w:r w:rsidRPr="005B6FAF">
        <w:rPr>
          <w:rFonts w:eastAsia="TimesNewRomanPS-BoldMT" w:cs="SimSun"/>
          <w:b/>
          <w:bCs/>
          <w:color w:val="FF0000"/>
          <w:sz w:val="24"/>
          <w:lang w:eastAsia="zh-CN"/>
        </w:rPr>
        <w:t>ed</w:t>
      </w:r>
      <w:r>
        <w:rPr>
          <w:rFonts w:eastAsia="TimesNewRomanPS-BoldMT" w:cs="SimSun"/>
          <w:b/>
          <w:bCs/>
          <w:color w:val="FF0000"/>
          <w:sz w:val="24"/>
          <w:lang w:eastAsia="zh-CN"/>
        </w:rPr>
        <w:t xml:space="preserve"> </w:t>
      </w:r>
      <w:r w:rsidRPr="00640E6E">
        <w:rPr>
          <w:rFonts w:eastAsia="TimesNewRomanPS-BoldMT" w:cs="SimSun"/>
          <w:b/>
          <w:bCs/>
          <w:sz w:val="24"/>
          <w:lang w:eastAsia="zh-CN"/>
        </w:rPr>
        <w:t>if needed</w:t>
      </w:r>
      <w:r>
        <w:rPr>
          <w:rFonts w:eastAsia="TimesNewRomanPS-BoldMT" w:cs="SimSun"/>
          <w:b/>
          <w:bCs/>
          <w:sz w:val="24"/>
          <w:lang w:eastAsia="zh-CN"/>
        </w:rPr>
        <w:t>, handwriting can’t be accepted.</w:t>
      </w:r>
    </w:p>
    <w:p w14:paraId="2CDB49B3" w14:textId="77777777" w:rsidR="00D57B01" w:rsidRPr="004624D2" w:rsidRDefault="00D57B01" w:rsidP="00D57B01">
      <w:pPr>
        <w:numPr>
          <w:ilvl w:val="0"/>
          <w:numId w:val="9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 w:rsidRPr="004624D2">
        <w:rPr>
          <w:rFonts w:eastAsia="TimesNewRomanPS-BoldMT" w:cs="SimSun" w:hint="eastAsia"/>
          <w:b/>
          <w:bCs/>
          <w:sz w:val="24"/>
          <w:lang w:eastAsia="zh-CN"/>
        </w:rPr>
        <w:t xml:space="preserve">Only accept homework </w:t>
      </w:r>
      <w:r>
        <w:rPr>
          <w:rFonts w:eastAsia="TimesNewRomanPS-BoldMT" w:cs="SimSun"/>
          <w:b/>
          <w:bCs/>
          <w:sz w:val="24"/>
          <w:lang w:eastAsia="zh-CN"/>
        </w:rPr>
        <w:t xml:space="preserve">submission </w:t>
      </w:r>
      <w:r w:rsidRPr="004624D2">
        <w:rPr>
          <w:rFonts w:eastAsia="TimesNewRomanPS-BoldMT" w:cs="SimSun" w:hint="eastAsia"/>
          <w:b/>
          <w:bCs/>
          <w:sz w:val="24"/>
          <w:lang w:eastAsia="zh-CN"/>
        </w:rPr>
        <w:t>uploaded via Canvas.</w:t>
      </w:r>
    </w:p>
    <w:p w14:paraId="73A72799" w14:textId="77777777" w:rsidR="00D57B01" w:rsidRDefault="00D57B01" w:rsidP="00D57B01">
      <w:pPr>
        <w:numPr>
          <w:ilvl w:val="0"/>
          <w:numId w:val="9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can’t be accepted.</w:t>
      </w:r>
    </w:p>
    <w:p w14:paraId="6EA71509" w14:textId="77777777" w:rsidR="00D57B01" w:rsidRPr="007D4735" w:rsidRDefault="00D57B01" w:rsidP="00D57B01">
      <w:pPr>
        <w:numPr>
          <w:ilvl w:val="0"/>
          <w:numId w:val="9"/>
        </w:numPr>
        <w:snapToGrid w:val="0"/>
        <w:ind w:left="270" w:hanging="270"/>
        <w:rPr>
          <w:rFonts w:eastAsia="TimesNewRomanPS-BoldMT" w:cs="SimSun"/>
          <w:b/>
          <w:bCs/>
          <w:sz w:val="24"/>
          <w:lang w:eastAsia="zh-CN"/>
        </w:rPr>
      </w:pPr>
      <w:r w:rsidRPr="00657CB1"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010F9349" w14:textId="77777777" w:rsidR="00E317EF" w:rsidRDefault="00E317EF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D92103D" w14:textId="77777777" w:rsidR="00AA34F2" w:rsidRDefault="00AA34F2" w:rsidP="00AA34F2">
      <w:pPr>
        <w:tabs>
          <w:tab w:val="left" w:pos="0"/>
          <w:tab w:val="left" w:pos="360"/>
        </w:tabs>
        <w:rPr>
          <w:sz w:val="23"/>
          <w:szCs w:val="23"/>
        </w:rPr>
      </w:pPr>
    </w:p>
    <w:p w14:paraId="62260420" w14:textId="33738772" w:rsidR="00217746" w:rsidRDefault="005C0668" w:rsidP="00217746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 w:rsidRPr="00FE3271">
        <w:rPr>
          <w:sz w:val="24"/>
          <w:lang w:eastAsia="zh-CN"/>
        </w:rPr>
        <w:t xml:space="preserve">Write </w:t>
      </w:r>
      <w:r w:rsidR="00FE3271">
        <w:rPr>
          <w:sz w:val="24"/>
          <w:lang w:eastAsia="zh-CN"/>
        </w:rPr>
        <w:t>Python</w:t>
      </w:r>
      <w:r w:rsidR="00250A9C">
        <w:rPr>
          <w:sz w:val="24"/>
          <w:lang w:eastAsia="zh-CN"/>
        </w:rPr>
        <w:t xml:space="preserve"> def function</w:t>
      </w:r>
      <w:r w:rsidR="00FE3271">
        <w:rPr>
          <w:sz w:val="24"/>
          <w:lang w:eastAsia="zh-CN"/>
        </w:rPr>
        <w:t xml:space="preserve"> </w:t>
      </w:r>
      <w:r w:rsidR="001457F0" w:rsidRPr="00FE3271">
        <w:rPr>
          <w:sz w:val="24"/>
          <w:lang w:eastAsia="zh-CN"/>
        </w:rPr>
        <w:t xml:space="preserve">to design </w:t>
      </w:r>
      <w:r w:rsidR="00741996" w:rsidRPr="00FE3271">
        <w:rPr>
          <w:sz w:val="24"/>
          <w:lang w:eastAsia="zh-CN"/>
        </w:rPr>
        <w:t xml:space="preserve">8-bits </w:t>
      </w:r>
      <w:r w:rsidR="001457F0" w:rsidRPr="00FE3271">
        <w:rPr>
          <w:sz w:val="24"/>
          <w:lang w:eastAsia="zh-CN"/>
        </w:rPr>
        <w:t>ALU based on the following opcodes.</w:t>
      </w:r>
      <w:r w:rsidR="00217746">
        <w:rPr>
          <w:sz w:val="24"/>
          <w:lang w:eastAsia="zh-CN"/>
        </w:rPr>
        <w:t xml:space="preserve"> </w:t>
      </w:r>
    </w:p>
    <w:p w14:paraId="4FD06149" w14:textId="099AB8F2" w:rsidR="00217746" w:rsidRPr="00217746" w:rsidRDefault="00217746" w:rsidP="00217746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>
        <w:rPr>
          <w:sz w:val="24"/>
          <w:lang w:eastAsia="zh-CN"/>
        </w:rPr>
        <w:t>Note: The input parameters for A and B need to be converted to binary number in def function</w:t>
      </w:r>
    </w:p>
    <w:p w14:paraId="6A87A18D" w14:textId="77777777" w:rsidR="005B3121" w:rsidRPr="005B3121" w:rsidRDefault="005B3121" w:rsidP="005B3121">
      <w:pPr>
        <w:pStyle w:val="ListParagraph"/>
        <w:rPr>
          <w:sz w:val="24"/>
          <w:lang w:eastAsia="zh-CN"/>
        </w:rPr>
      </w:pPr>
    </w:p>
    <w:tbl>
      <w:tblPr>
        <w:tblStyle w:val="LightShading"/>
        <w:tblW w:w="0" w:type="auto"/>
        <w:tblInd w:w="2788" w:type="dxa"/>
        <w:tblLook w:val="04A0" w:firstRow="1" w:lastRow="0" w:firstColumn="1" w:lastColumn="0" w:noHBand="0" w:noVBand="1"/>
      </w:tblPr>
      <w:tblGrid>
        <w:gridCol w:w="1003"/>
        <w:gridCol w:w="2437"/>
      </w:tblGrid>
      <w:tr w:rsidR="005B3121" w14:paraId="5C9F8459" w14:textId="77777777" w:rsidTr="007F2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704D8D6A" w14:textId="77777777" w:rsidR="005B3121" w:rsidRDefault="005B3121" w:rsidP="00B36579">
            <w:pPr>
              <w:pStyle w:val="ListParagraph"/>
              <w:snapToGrid w:val="0"/>
              <w:ind w:left="0"/>
              <w:contextualSpacing/>
              <w:jc w:val="center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Opcode</w:t>
            </w:r>
          </w:p>
        </w:tc>
        <w:tc>
          <w:tcPr>
            <w:tcW w:w="2437" w:type="dxa"/>
            <w:vAlign w:val="center"/>
          </w:tcPr>
          <w:p w14:paraId="6A370AA0" w14:textId="77777777" w:rsidR="005B3121" w:rsidRDefault="005B3121" w:rsidP="00B36579">
            <w:pPr>
              <w:pStyle w:val="ListParagraph"/>
              <w:snapToGrid w:val="0"/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>
              <w:rPr>
                <w:sz w:val="24"/>
                <w:lang w:eastAsia="zh-CN"/>
              </w:rPr>
              <w:t>Operations</w:t>
            </w:r>
          </w:p>
        </w:tc>
      </w:tr>
      <w:tr w:rsidR="005B3121" w14:paraId="0144A86F" w14:textId="77777777" w:rsidTr="007F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6EA53D92" w14:textId="77777777" w:rsidR="005B3121" w:rsidRPr="00B36579" w:rsidRDefault="005B3121" w:rsidP="00B365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7" w:lineRule="atLeast"/>
              <w:jc w:val="center"/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</w:pPr>
            <w:r w:rsidRPr="005B3121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0000</w:t>
            </w:r>
          </w:p>
        </w:tc>
        <w:tc>
          <w:tcPr>
            <w:tcW w:w="2437" w:type="dxa"/>
            <w:vAlign w:val="center"/>
          </w:tcPr>
          <w:p w14:paraId="5437F1D0" w14:textId="77777777" w:rsidR="005B3121" w:rsidRPr="00B36579" w:rsidRDefault="00B36579" w:rsidP="00B365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7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A + B</w:t>
            </w:r>
          </w:p>
        </w:tc>
      </w:tr>
      <w:tr w:rsidR="005B3121" w14:paraId="376DB6B1" w14:textId="77777777" w:rsidTr="007F2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41FE6511" w14:textId="77777777" w:rsidR="005B3121" w:rsidRPr="00B36579" w:rsidRDefault="005B3121" w:rsidP="00B36579">
            <w:pPr>
              <w:pStyle w:val="HTMLPreformatted"/>
              <w:spacing w:line="347" w:lineRule="atLeast"/>
              <w:jc w:val="center"/>
              <w:rPr>
                <w:b w:val="0"/>
                <w:color w:val="auto"/>
                <w:sz w:val="28"/>
                <w:szCs w:val="28"/>
              </w:rPr>
            </w:pPr>
            <w:r w:rsidRPr="00B36579">
              <w:rPr>
                <w:b w:val="0"/>
                <w:color w:val="auto"/>
                <w:sz w:val="28"/>
                <w:szCs w:val="28"/>
              </w:rPr>
              <w:t>0001</w:t>
            </w:r>
          </w:p>
        </w:tc>
        <w:tc>
          <w:tcPr>
            <w:tcW w:w="2437" w:type="dxa"/>
            <w:vAlign w:val="center"/>
          </w:tcPr>
          <w:p w14:paraId="5778269A" w14:textId="77777777" w:rsidR="005B3121" w:rsidRPr="00B36579" w:rsidRDefault="00C85619" w:rsidP="00B36579">
            <w:pPr>
              <w:pStyle w:val="ListParagraph"/>
              <w:snapToGrid w:val="0"/>
              <w:ind w:left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lang w:eastAsia="zh-CN"/>
              </w:rPr>
            </w:pPr>
            <w:r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A -</w:t>
            </w:r>
            <w:r w:rsidR="0098451B" w:rsidRPr="00B36579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 B</w:t>
            </w:r>
          </w:p>
        </w:tc>
      </w:tr>
      <w:tr w:rsidR="005B3121" w14:paraId="786CA0BC" w14:textId="77777777" w:rsidTr="007F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0706687D" w14:textId="77777777" w:rsidR="005B3121" w:rsidRPr="00B36579" w:rsidRDefault="005B3121" w:rsidP="00B365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7" w:lineRule="atLeast"/>
              <w:jc w:val="center"/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001</w:t>
            </w:r>
            <w:r w:rsidRPr="005B3121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</w:t>
            </w:r>
          </w:p>
        </w:tc>
        <w:tc>
          <w:tcPr>
            <w:tcW w:w="2437" w:type="dxa"/>
            <w:vAlign w:val="center"/>
          </w:tcPr>
          <w:p w14:paraId="1BE34221" w14:textId="77777777" w:rsidR="005B3121" w:rsidRPr="00B36579" w:rsidRDefault="00C85619" w:rsidP="00B36579">
            <w:pPr>
              <w:pStyle w:val="ListParagraph"/>
              <w:snapToGrid w:val="0"/>
              <w:ind w:left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lang w:eastAsia="zh-CN"/>
              </w:rPr>
            </w:pPr>
            <w:r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A *</w:t>
            </w:r>
            <w:r w:rsidR="0098451B" w:rsidRPr="00B36579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 B</w:t>
            </w:r>
          </w:p>
        </w:tc>
      </w:tr>
      <w:tr w:rsidR="005B3121" w14:paraId="480A8451" w14:textId="77777777" w:rsidTr="007F2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7A5F47B3" w14:textId="77777777" w:rsidR="005B3121" w:rsidRPr="00B36579" w:rsidRDefault="005B3121" w:rsidP="00B36579">
            <w:pPr>
              <w:pStyle w:val="HTMLPreformatted"/>
              <w:spacing w:line="347" w:lineRule="atLeast"/>
              <w:jc w:val="center"/>
              <w:rPr>
                <w:b w:val="0"/>
                <w:color w:val="auto"/>
                <w:sz w:val="28"/>
                <w:szCs w:val="28"/>
              </w:rPr>
            </w:pPr>
            <w:r w:rsidRPr="00B36579">
              <w:rPr>
                <w:b w:val="0"/>
                <w:color w:val="auto"/>
                <w:sz w:val="28"/>
                <w:szCs w:val="28"/>
              </w:rPr>
              <w:t>0011</w:t>
            </w:r>
          </w:p>
        </w:tc>
        <w:tc>
          <w:tcPr>
            <w:tcW w:w="2437" w:type="dxa"/>
            <w:vAlign w:val="center"/>
          </w:tcPr>
          <w:p w14:paraId="344EA486" w14:textId="77777777" w:rsidR="005B3121" w:rsidRPr="00B36579" w:rsidRDefault="00C85619" w:rsidP="00B36579">
            <w:pPr>
              <w:pStyle w:val="ListParagraph"/>
              <w:snapToGrid w:val="0"/>
              <w:ind w:left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lang w:eastAsia="zh-CN"/>
              </w:rPr>
            </w:pPr>
            <w:r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A /</w:t>
            </w:r>
            <w:r w:rsidR="0098451B" w:rsidRPr="00B36579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 B</w:t>
            </w:r>
          </w:p>
        </w:tc>
      </w:tr>
      <w:tr w:rsidR="005B3121" w14:paraId="13203511" w14:textId="77777777" w:rsidTr="007F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5682F6E2" w14:textId="77777777" w:rsidR="005B3121" w:rsidRPr="00B36579" w:rsidRDefault="005B3121" w:rsidP="00B365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7" w:lineRule="atLeast"/>
              <w:jc w:val="center"/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01</w:t>
            </w:r>
            <w:r w:rsidRPr="005B3121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00</w:t>
            </w:r>
          </w:p>
        </w:tc>
        <w:tc>
          <w:tcPr>
            <w:tcW w:w="2437" w:type="dxa"/>
            <w:vAlign w:val="center"/>
          </w:tcPr>
          <w:p w14:paraId="794625AC" w14:textId="77777777" w:rsidR="005B3121" w:rsidRPr="00B36579" w:rsidRDefault="0098451B" w:rsidP="00B36579">
            <w:pPr>
              <w:pStyle w:val="ListParagraph"/>
              <w:snapToGrid w:val="0"/>
              <w:ind w:left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4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Out = A </w:t>
            </w:r>
            <w:r w:rsidR="00C85619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&lt;&lt; 1</w:t>
            </w:r>
          </w:p>
        </w:tc>
      </w:tr>
      <w:tr w:rsidR="005B3121" w14:paraId="13F0DAF2" w14:textId="77777777" w:rsidTr="007F2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55A09122" w14:textId="77777777" w:rsidR="005B3121" w:rsidRPr="00B36579" w:rsidRDefault="005B3121" w:rsidP="00B36579">
            <w:pPr>
              <w:pStyle w:val="HTMLPreformatted"/>
              <w:spacing w:line="347" w:lineRule="atLeast"/>
              <w:jc w:val="center"/>
              <w:rPr>
                <w:b w:val="0"/>
                <w:color w:val="auto"/>
                <w:sz w:val="28"/>
                <w:szCs w:val="28"/>
              </w:rPr>
            </w:pPr>
            <w:r w:rsidRPr="00B36579">
              <w:rPr>
                <w:b w:val="0"/>
                <w:color w:val="auto"/>
                <w:sz w:val="28"/>
                <w:szCs w:val="28"/>
              </w:rPr>
              <w:t>0101</w:t>
            </w:r>
          </w:p>
        </w:tc>
        <w:tc>
          <w:tcPr>
            <w:tcW w:w="2437" w:type="dxa"/>
            <w:vAlign w:val="center"/>
          </w:tcPr>
          <w:p w14:paraId="0BECBBE4" w14:textId="77777777" w:rsidR="005B3121" w:rsidRPr="00B36579" w:rsidRDefault="0098451B" w:rsidP="00B36579">
            <w:pPr>
              <w:pStyle w:val="ListParagraph"/>
              <w:snapToGrid w:val="0"/>
              <w:ind w:left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Out = A </w:t>
            </w:r>
            <w:r w:rsidR="00C85619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&gt;&gt; 1</w:t>
            </w:r>
          </w:p>
        </w:tc>
      </w:tr>
      <w:tr w:rsidR="005B3121" w14:paraId="11D13308" w14:textId="77777777" w:rsidTr="007F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1A0C2379" w14:textId="77777777" w:rsidR="005B3121" w:rsidRPr="00B36579" w:rsidRDefault="005B3121" w:rsidP="00B365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7" w:lineRule="atLeast"/>
              <w:jc w:val="center"/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011</w:t>
            </w:r>
            <w:r w:rsidRPr="005B3121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</w:t>
            </w:r>
          </w:p>
        </w:tc>
        <w:tc>
          <w:tcPr>
            <w:tcW w:w="2437" w:type="dxa"/>
            <w:vAlign w:val="center"/>
          </w:tcPr>
          <w:p w14:paraId="5EB99D37" w14:textId="77777777" w:rsidR="005B3121" w:rsidRPr="00A82541" w:rsidRDefault="00A82541" w:rsidP="00A82541">
            <w:pPr>
              <w:pStyle w:val="ListParagraph"/>
              <w:snapToGrid w:val="0"/>
              <w:ind w:left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</w:pPr>
            <w:r w:rsidRPr="00A82541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Out = A rotated left by </w:t>
            </w:r>
            <w:r w:rsidR="00492CE0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1</w:t>
            </w:r>
          </w:p>
        </w:tc>
      </w:tr>
      <w:tr w:rsidR="005B3121" w14:paraId="176D10FA" w14:textId="77777777" w:rsidTr="007F2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219F6A89" w14:textId="77777777" w:rsidR="005B3121" w:rsidRPr="00B36579" w:rsidRDefault="005B3121" w:rsidP="00B36579">
            <w:pPr>
              <w:pStyle w:val="HTMLPreformatted"/>
              <w:spacing w:line="347" w:lineRule="atLeast"/>
              <w:jc w:val="center"/>
              <w:rPr>
                <w:b w:val="0"/>
                <w:color w:val="auto"/>
                <w:sz w:val="28"/>
                <w:szCs w:val="28"/>
              </w:rPr>
            </w:pPr>
            <w:r w:rsidRPr="00B36579">
              <w:rPr>
                <w:b w:val="0"/>
                <w:color w:val="auto"/>
                <w:sz w:val="28"/>
                <w:szCs w:val="28"/>
              </w:rPr>
              <w:t>0111</w:t>
            </w:r>
          </w:p>
        </w:tc>
        <w:tc>
          <w:tcPr>
            <w:tcW w:w="2437" w:type="dxa"/>
            <w:vAlign w:val="center"/>
          </w:tcPr>
          <w:p w14:paraId="7BC6DF2F" w14:textId="77777777" w:rsidR="005B3121" w:rsidRPr="007F27A4" w:rsidRDefault="007F27A4" w:rsidP="007F27A4">
            <w:pPr>
              <w:pStyle w:val="ListParagraph"/>
              <w:snapToGrid w:val="0"/>
              <w:ind w:left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  <w:lang w:eastAsia="zh-CN"/>
              </w:rPr>
            </w:pPr>
            <w:r w:rsidRPr="007F27A4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A rotated right by 1</w:t>
            </w:r>
          </w:p>
        </w:tc>
      </w:tr>
      <w:tr w:rsidR="005B3121" w14:paraId="7BFCAC2C" w14:textId="77777777" w:rsidTr="007F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4E3106E2" w14:textId="77777777" w:rsidR="005B3121" w:rsidRPr="00B36579" w:rsidRDefault="005B3121" w:rsidP="00B365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7" w:lineRule="atLeast"/>
              <w:jc w:val="center"/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1</w:t>
            </w:r>
            <w:r w:rsidRPr="005B3121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000</w:t>
            </w:r>
          </w:p>
        </w:tc>
        <w:tc>
          <w:tcPr>
            <w:tcW w:w="2437" w:type="dxa"/>
            <w:vAlign w:val="center"/>
          </w:tcPr>
          <w:p w14:paraId="49E1F18E" w14:textId="77777777" w:rsidR="005B3121" w:rsidRPr="00FF6472" w:rsidRDefault="00FF6472" w:rsidP="00FF6472">
            <w:pPr>
              <w:pStyle w:val="ListParagraph"/>
              <w:snapToGrid w:val="0"/>
              <w:ind w:left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  <w:lang w:eastAsia="zh-CN"/>
              </w:rPr>
            </w:pPr>
            <w:r w:rsidRPr="00FF6472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A and B</w:t>
            </w:r>
          </w:p>
        </w:tc>
      </w:tr>
      <w:tr w:rsidR="005B3121" w14:paraId="274765A6" w14:textId="77777777" w:rsidTr="007F2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27662127" w14:textId="77777777" w:rsidR="005B3121" w:rsidRPr="00B36579" w:rsidRDefault="005B3121" w:rsidP="00B36579">
            <w:pPr>
              <w:pStyle w:val="HTMLPreformatted"/>
              <w:spacing w:line="347" w:lineRule="atLeast"/>
              <w:jc w:val="center"/>
              <w:rPr>
                <w:b w:val="0"/>
                <w:color w:val="auto"/>
                <w:sz w:val="28"/>
                <w:szCs w:val="28"/>
              </w:rPr>
            </w:pPr>
            <w:r w:rsidRPr="00B36579">
              <w:rPr>
                <w:b w:val="0"/>
                <w:color w:val="auto"/>
                <w:sz w:val="28"/>
                <w:szCs w:val="28"/>
              </w:rPr>
              <w:t>100</w:t>
            </w:r>
            <w:r w:rsidR="003464BC" w:rsidRPr="00B36579">
              <w:rPr>
                <w:b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2437" w:type="dxa"/>
            <w:vAlign w:val="center"/>
          </w:tcPr>
          <w:p w14:paraId="141290BD" w14:textId="77777777" w:rsidR="005B3121" w:rsidRPr="00262341" w:rsidRDefault="00262341" w:rsidP="00262341">
            <w:pPr>
              <w:pStyle w:val="ListParagraph"/>
              <w:snapToGrid w:val="0"/>
              <w:ind w:left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  <w:lang w:eastAsia="zh-CN"/>
              </w:rPr>
            </w:pPr>
            <w:r w:rsidRPr="00262341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A or B</w:t>
            </w:r>
          </w:p>
        </w:tc>
      </w:tr>
      <w:tr w:rsidR="005B3121" w14:paraId="236B1C42" w14:textId="77777777" w:rsidTr="007F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7913539D" w14:textId="77777777" w:rsidR="005B3121" w:rsidRPr="00B36579" w:rsidRDefault="005B3121" w:rsidP="00B365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7" w:lineRule="atLeast"/>
              <w:jc w:val="center"/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1</w:t>
            </w:r>
            <w:r w:rsidR="003464BC" w:rsidRPr="00B36579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01</w:t>
            </w:r>
            <w:r w:rsidRPr="005B3121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</w:t>
            </w:r>
          </w:p>
        </w:tc>
        <w:tc>
          <w:tcPr>
            <w:tcW w:w="2437" w:type="dxa"/>
            <w:vAlign w:val="center"/>
          </w:tcPr>
          <w:p w14:paraId="757BA4B8" w14:textId="77777777" w:rsidR="005B3121" w:rsidRPr="00327E4C" w:rsidRDefault="00327E4C" w:rsidP="00327E4C">
            <w:pPr>
              <w:pStyle w:val="ListParagraph"/>
              <w:snapToGrid w:val="0"/>
              <w:ind w:left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</w:pPr>
            <w:r w:rsidRPr="00327E4C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Out = A </w:t>
            </w:r>
            <w:proofErr w:type="spellStart"/>
            <w:r w:rsidRPr="00327E4C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xor</w:t>
            </w:r>
            <w:proofErr w:type="spellEnd"/>
            <w:r w:rsidRPr="00327E4C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 B</w:t>
            </w:r>
          </w:p>
        </w:tc>
      </w:tr>
      <w:tr w:rsidR="005B3121" w14:paraId="1003AB88" w14:textId="77777777" w:rsidTr="007F2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5F27DBBA" w14:textId="77777777" w:rsidR="005B3121" w:rsidRPr="00B36579" w:rsidRDefault="005B3121" w:rsidP="00B36579">
            <w:pPr>
              <w:pStyle w:val="HTMLPreformatted"/>
              <w:spacing w:line="347" w:lineRule="atLeast"/>
              <w:jc w:val="center"/>
              <w:rPr>
                <w:b w:val="0"/>
                <w:color w:val="auto"/>
                <w:sz w:val="28"/>
                <w:szCs w:val="28"/>
              </w:rPr>
            </w:pPr>
            <w:r w:rsidRPr="00B36579">
              <w:rPr>
                <w:b w:val="0"/>
                <w:color w:val="auto"/>
                <w:sz w:val="28"/>
                <w:szCs w:val="28"/>
              </w:rPr>
              <w:lastRenderedPageBreak/>
              <w:t>10</w:t>
            </w:r>
            <w:r w:rsidR="003464BC" w:rsidRPr="00B36579">
              <w:rPr>
                <w:b w:val="0"/>
                <w:color w:val="auto"/>
                <w:sz w:val="28"/>
                <w:szCs w:val="28"/>
              </w:rPr>
              <w:t>11</w:t>
            </w:r>
          </w:p>
        </w:tc>
        <w:tc>
          <w:tcPr>
            <w:tcW w:w="2437" w:type="dxa"/>
            <w:vAlign w:val="center"/>
          </w:tcPr>
          <w:p w14:paraId="172560EA" w14:textId="77777777" w:rsidR="005B3121" w:rsidRPr="00993F45" w:rsidRDefault="00993F45" w:rsidP="00993F45">
            <w:pPr>
              <w:pStyle w:val="ListParagraph"/>
              <w:snapToGrid w:val="0"/>
              <w:ind w:left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</w:pPr>
            <w:r w:rsidRPr="00993F45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A nor B</w:t>
            </w:r>
          </w:p>
        </w:tc>
      </w:tr>
      <w:tr w:rsidR="005B3121" w14:paraId="16F9C529" w14:textId="77777777" w:rsidTr="007F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77D82E8F" w14:textId="77777777" w:rsidR="005B3121" w:rsidRPr="00B36579" w:rsidRDefault="005B3121" w:rsidP="00B365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7" w:lineRule="atLeast"/>
              <w:jc w:val="center"/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11</w:t>
            </w:r>
            <w:r w:rsidRPr="005B3121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00</w:t>
            </w:r>
          </w:p>
        </w:tc>
        <w:tc>
          <w:tcPr>
            <w:tcW w:w="2437" w:type="dxa"/>
            <w:vAlign w:val="center"/>
          </w:tcPr>
          <w:p w14:paraId="3B7F1FF5" w14:textId="77777777" w:rsidR="005B3121" w:rsidRPr="004B152C" w:rsidRDefault="004B152C" w:rsidP="004B152C">
            <w:pPr>
              <w:pStyle w:val="ListParagraph"/>
              <w:snapToGrid w:val="0"/>
              <w:ind w:left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  <w:lang w:eastAsia="zh-CN"/>
              </w:rPr>
            </w:pPr>
            <w:r w:rsidRPr="004B152C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Out = A </w:t>
            </w:r>
            <w:proofErr w:type="spellStart"/>
            <w:r w:rsidRPr="004B152C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nand</w:t>
            </w:r>
            <w:proofErr w:type="spellEnd"/>
            <w:r w:rsidRPr="004B152C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 B</w:t>
            </w:r>
          </w:p>
        </w:tc>
      </w:tr>
      <w:tr w:rsidR="005B3121" w14:paraId="2B29B714" w14:textId="77777777" w:rsidTr="007F2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070D707E" w14:textId="77777777" w:rsidR="005B3121" w:rsidRPr="00B36579" w:rsidRDefault="005B3121" w:rsidP="00B36579">
            <w:pPr>
              <w:pStyle w:val="HTMLPreformatted"/>
              <w:spacing w:line="347" w:lineRule="atLeast"/>
              <w:jc w:val="center"/>
              <w:rPr>
                <w:b w:val="0"/>
                <w:color w:val="auto"/>
                <w:sz w:val="28"/>
                <w:szCs w:val="28"/>
              </w:rPr>
            </w:pPr>
            <w:r w:rsidRPr="00B36579">
              <w:rPr>
                <w:b w:val="0"/>
                <w:color w:val="auto"/>
                <w:sz w:val="28"/>
                <w:szCs w:val="28"/>
              </w:rPr>
              <w:t>110</w:t>
            </w:r>
            <w:r w:rsidR="003464BC" w:rsidRPr="00B36579">
              <w:rPr>
                <w:b w:val="0"/>
                <w:color w:val="auto"/>
                <w:sz w:val="28"/>
                <w:szCs w:val="28"/>
              </w:rPr>
              <w:t>1</w:t>
            </w:r>
          </w:p>
        </w:tc>
        <w:tc>
          <w:tcPr>
            <w:tcW w:w="2437" w:type="dxa"/>
            <w:vAlign w:val="center"/>
          </w:tcPr>
          <w:p w14:paraId="29A146E6" w14:textId="77777777" w:rsidR="005B3121" w:rsidRPr="00D90DD5" w:rsidRDefault="00D90DD5" w:rsidP="00D90DD5">
            <w:pPr>
              <w:pStyle w:val="ListParagraph"/>
              <w:snapToGrid w:val="0"/>
              <w:ind w:left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  <w:lang w:eastAsia="zh-CN"/>
              </w:rPr>
            </w:pPr>
            <w:r w:rsidRPr="00D90DD5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Out = A </w:t>
            </w:r>
            <w:proofErr w:type="spellStart"/>
            <w:r w:rsidRPr="00D90DD5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xnor</w:t>
            </w:r>
            <w:proofErr w:type="spellEnd"/>
            <w:r w:rsidRPr="00D90DD5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 xml:space="preserve"> B</w:t>
            </w:r>
          </w:p>
        </w:tc>
      </w:tr>
      <w:tr w:rsidR="005B3121" w14:paraId="59AD1A37" w14:textId="77777777" w:rsidTr="007F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7A6145B7" w14:textId="77777777" w:rsidR="005B3121" w:rsidRPr="00B36579" w:rsidRDefault="005B3121" w:rsidP="00B365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47" w:lineRule="atLeast"/>
              <w:jc w:val="center"/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</w:pPr>
            <w:r w:rsidRPr="00B36579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11</w:t>
            </w:r>
            <w:r w:rsidR="003464BC" w:rsidRPr="00B36579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1</w:t>
            </w:r>
            <w:r w:rsidRPr="005B3121">
              <w:rPr>
                <w:rFonts w:ascii="Courier New" w:eastAsia="Times New Roman" w:hAnsi="Courier New" w:cs="Courier New"/>
                <w:b w:val="0"/>
                <w:color w:val="auto"/>
                <w:szCs w:val="28"/>
                <w:lang w:eastAsia="zh-CN"/>
              </w:rPr>
              <w:t>0</w:t>
            </w:r>
          </w:p>
        </w:tc>
        <w:tc>
          <w:tcPr>
            <w:tcW w:w="2437" w:type="dxa"/>
            <w:vAlign w:val="center"/>
          </w:tcPr>
          <w:p w14:paraId="00BC7A51" w14:textId="77777777" w:rsidR="005B3121" w:rsidRPr="00B00B15" w:rsidRDefault="00B00B15" w:rsidP="00B00B15">
            <w:pPr>
              <w:pStyle w:val="ListParagraph"/>
              <w:snapToGrid w:val="0"/>
              <w:ind w:left="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Cs w:val="28"/>
                <w:lang w:eastAsia="zh-CN"/>
              </w:rPr>
            </w:pPr>
            <w:r w:rsidRPr="00B00B15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1 if A&gt;B else 0</w:t>
            </w:r>
          </w:p>
        </w:tc>
      </w:tr>
      <w:tr w:rsidR="005B3121" w14:paraId="6432E495" w14:textId="77777777" w:rsidTr="007F2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dxa"/>
            <w:vAlign w:val="center"/>
          </w:tcPr>
          <w:p w14:paraId="60D390F0" w14:textId="77777777" w:rsidR="005B3121" w:rsidRPr="00B36579" w:rsidRDefault="005B3121" w:rsidP="00B36579">
            <w:pPr>
              <w:pStyle w:val="HTMLPreformatted"/>
              <w:spacing w:line="347" w:lineRule="atLeast"/>
              <w:jc w:val="center"/>
              <w:rPr>
                <w:b w:val="0"/>
                <w:color w:val="auto"/>
                <w:sz w:val="28"/>
                <w:szCs w:val="28"/>
              </w:rPr>
            </w:pPr>
            <w:r w:rsidRPr="00B36579">
              <w:rPr>
                <w:b w:val="0"/>
                <w:color w:val="auto"/>
                <w:sz w:val="28"/>
                <w:szCs w:val="28"/>
              </w:rPr>
              <w:t>1111</w:t>
            </w:r>
          </w:p>
        </w:tc>
        <w:tc>
          <w:tcPr>
            <w:tcW w:w="2437" w:type="dxa"/>
            <w:vAlign w:val="center"/>
          </w:tcPr>
          <w:p w14:paraId="2F6C2E24" w14:textId="77777777" w:rsidR="005B3121" w:rsidRPr="00144E30" w:rsidRDefault="00144E30" w:rsidP="00144E30">
            <w:pPr>
              <w:pStyle w:val="ListParagraph"/>
              <w:snapToGrid w:val="0"/>
              <w:ind w:left="0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8"/>
                <w:lang w:eastAsia="zh-CN"/>
              </w:rPr>
            </w:pPr>
            <w:r w:rsidRPr="00144E30">
              <w:rPr>
                <w:rFonts w:ascii="Courier New" w:eastAsia="Times New Roman" w:hAnsi="Courier New" w:cs="Courier New"/>
                <w:color w:val="auto"/>
                <w:sz w:val="24"/>
                <w:szCs w:val="28"/>
                <w:lang w:eastAsia="zh-CN"/>
              </w:rPr>
              <w:t>Out = 1 if A=B else 0</w:t>
            </w:r>
          </w:p>
        </w:tc>
      </w:tr>
    </w:tbl>
    <w:p w14:paraId="4CD0F7E5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def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CDCAA"/>
          <w:sz w:val="21"/>
          <w:szCs w:val="21"/>
          <w:lang w:bidi="bn-BD"/>
        </w:rPr>
        <w:t>alu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opcode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: </w:t>
      </w:r>
      <w:r w:rsidRPr="009C385D">
        <w:rPr>
          <w:rFonts w:ascii="Consolas" w:eastAsia="Times New Roman" w:hAnsi="Consolas"/>
          <w:color w:val="4EC9B0"/>
          <w:sz w:val="21"/>
          <w:szCs w:val="21"/>
          <w:lang w:bidi="bn-BD"/>
        </w:rPr>
        <w:t>str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,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: </w:t>
      </w:r>
      <w:r w:rsidRPr="009C385D">
        <w:rPr>
          <w:rFonts w:ascii="Consolas" w:eastAsia="Times New Roman" w:hAnsi="Consolas"/>
          <w:color w:val="4EC9B0"/>
          <w:sz w:val="21"/>
          <w:szCs w:val="21"/>
          <w:lang w:bidi="bn-BD"/>
        </w:rPr>
        <w:t>int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,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B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: </w:t>
      </w:r>
      <w:r w:rsidRPr="009C385D">
        <w:rPr>
          <w:rFonts w:ascii="Consolas" w:eastAsia="Times New Roman" w:hAnsi="Consolas"/>
          <w:color w:val="4EC9B0"/>
          <w:sz w:val="21"/>
          <w:szCs w:val="21"/>
          <w:lang w:bidi="bn-BD"/>
        </w:rPr>
        <w:t>int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) -&gt; </w:t>
      </w:r>
      <w:r w:rsidRPr="009C385D">
        <w:rPr>
          <w:rFonts w:ascii="Consolas" w:eastAsia="Times New Roman" w:hAnsi="Consolas"/>
          <w:color w:val="4EC9B0"/>
          <w:sz w:val="21"/>
          <w:szCs w:val="21"/>
          <w:lang w:bidi="bn-BD"/>
        </w:rPr>
        <w:t>str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:</w:t>
      </w:r>
    </w:p>
    <w:p w14:paraId="07C2D7F3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"""</w:t>
      </w:r>
    </w:p>
    <w:p w14:paraId="58E32AE4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    8-bit ALU.</w:t>
      </w:r>
    </w:p>
    <w:p w14:paraId="1DF14DB6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    opcode: 4-bit string, e.g. '0000'</w:t>
      </w:r>
    </w:p>
    <w:p w14:paraId="4D3F13A3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    A, B: integer inputs (any range)</w:t>
      </w:r>
    </w:p>
    <w:p w14:paraId="07E129DD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    Returns: 8-bit binary string of the result.</w:t>
      </w:r>
    </w:p>
    <w:p w14:paraId="640FA800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    """</w:t>
      </w:r>
    </w:p>
    <w:p w14:paraId="47ACE1FD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# --- convert inputs to 8-bit values ---</w:t>
      </w:r>
    </w:p>
    <w:p w14:paraId="4E668685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4EC9B0"/>
          <w:sz w:val="21"/>
          <w:szCs w:val="21"/>
          <w:lang w:bidi="bn-BD"/>
        </w:rPr>
        <w:t>int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DCDCAA"/>
          <w:sz w:val="21"/>
          <w:szCs w:val="21"/>
          <w:lang w:bidi="bn-BD"/>
        </w:rPr>
        <w:t>format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&amp;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0x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FF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, 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'08b'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),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2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</w:t>
      </w:r>
    </w:p>
    <w:p w14:paraId="4E436D77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b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4EC9B0"/>
          <w:sz w:val="21"/>
          <w:szCs w:val="21"/>
          <w:lang w:bidi="bn-BD"/>
        </w:rPr>
        <w:t>int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DCDCAA"/>
          <w:sz w:val="21"/>
          <w:szCs w:val="21"/>
          <w:lang w:bidi="bn-BD"/>
        </w:rPr>
        <w:t>format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B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&amp;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0x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FF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, 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'08b'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),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2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</w:t>
      </w:r>
    </w:p>
    <w:p w14:paraId="0BCB3D35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</w:p>
    <w:p w14:paraId="0EF7DEF7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# --- decode opcode and compute out (may exceed 8 bits) ---</w:t>
      </w:r>
    </w:p>
    <w:p w14:paraId="563172DC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if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opcode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'0000'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:  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# add</w:t>
      </w:r>
    </w:p>
    <w:p w14:paraId="4210468D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out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+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b</w:t>
      </w:r>
    </w:p>
    <w:p w14:paraId="056F66E5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proofErr w:type="spellStart"/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elif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opcode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'0001'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:  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# sub</w:t>
      </w:r>
    </w:p>
    <w:p w14:paraId="1DCB003D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out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-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b</w:t>
      </w:r>
    </w:p>
    <w:p w14:paraId="0FD4DB9C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proofErr w:type="spellStart"/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elif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opcode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'0010'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:  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 xml:space="preserve"># </w:t>
      </w:r>
      <w:proofErr w:type="spellStart"/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mul</w:t>
      </w:r>
      <w:proofErr w:type="spellEnd"/>
    </w:p>
    <w:p w14:paraId="73F9B308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out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*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b</w:t>
      </w:r>
    </w:p>
    <w:p w14:paraId="4D561F0F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proofErr w:type="spellStart"/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elif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opcode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'0011'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:  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# div (integer)</w:t>
      </w:r>
    </w:p>
    <w:p w14:paraId="7BF264AD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out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//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b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if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b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!=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0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else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0</w:t>
      </w:r>
    </w:p>
    <w:p w14:paraId="1D0D4613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proofErr w:type="spellStart"/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elif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opcode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'0100'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:  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# shift left logical</w:t>
      </w:r>
    </w:p>
    <w:p w14:paraId="2145F8E2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out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(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&lt;&lt;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</w:t>
      </w:r>
    </w:p>
    <w:p w14:paraId="1469AF80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proofErr w:type="spellStart"/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elif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opcode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'0101'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:  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# shift right logical</w:t>
      </w:r>
    </w:p>
    <w:p w14:paraId="357E7A39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out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(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&gt;&gt;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</w:t>
      </w:r>
    </w:p>
    <w:p w14:paraId="5023A370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proofErr w:type="spellStart"/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elif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opcode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'0110'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:  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# rotate left by 1</w:t>
      </w:r>
    </w:p>
    <w:p w14:paraId="0241EB83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out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((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&lt;&lt;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)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&amp;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0x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FF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)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|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((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&gt;&gt;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7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)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&amp;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0x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01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</w:t>
      </w:r>
    </w:p>
    <w:p w14:paraId="35F4C2AD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proofErr w:type="spellStart"/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elif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opcode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'0111'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:  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# rotate right by 1</w:t>
      </w:r>
    </w:p>
    <w:p w14:paraId="09DD48A3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out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((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&gt;&gt;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)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&amp;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0x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7F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)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|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((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&amp;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0x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01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)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&lt;&lt;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7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</w:t>
      </w:r>
    </w:p>
    <w:p w14:paraId="09383AE8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proofErr w:type="spellStart"/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elif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opcode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'1000'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:  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# and</w:t>
      </w:r>
    </w:p>
    <w:p w14:paraId="4D3897C5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out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&amp;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b</w:t>
      </w:r>
    </w:p>
    <w:p w14:paraId="0F2330F8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proofErr w:type="spellStart"/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elif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opcode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'1001'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:  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# or</w:t>
      </w:r>
    </w:p>
    <w:p w14:paraId="541A49BF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out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|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b</w:t>
      </w:r>
    </w:p>
    <w:p w14:paraId="0F8C124F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proofErr w:type="spellStart"/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elif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opcode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'1010'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:  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 xml:space="preserve"># </w:t>
      </w:r>
      <w:proofErr w:type="spellStart"/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xor</w:t>
      </w:r>
      <w:proofErr w:type="spellEnd"/>
    </w:p>
    <w:p w14:paraId="0BA72616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out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^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b</w:t>
      </w:r>
    </w:p>
    <w:p w14:paraId="266CD51D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proofErr w:type="spellStart"/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elif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opcode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'1011'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:  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 xml:space="preserve"># nor = ¬(A </w:t>
      </w:r>
      <w:r w:rsidRPr="009C385D">
        <w:rPr>
          <w:rFonts w:ascii="Cambria Math" w:eastAsia="Times New Roman" w:hAnsi="Cambria Math" w:cs="Cambria Math"/>
          <w:color w:val="6A9955"/>
          <w:sz w:val="21"/>
          <w:szCs w:val="21"/>
          <w:lang w:bidi="bn-BD"/>
        </w:rPr>
        <w:t>∨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 xml:space="preserve"> B)</w:t>
      </w:r>
    </w:p>
    <w:p w14:paraId="38387913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out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~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|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b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</w:t>
      </w:r>
    </w:p>
    <w:p w14:paraId="6989A8F0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proofErr w:type="spellStart"/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elif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opcode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'1100'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:  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 xml:space="preserve"># </w:t>
      </w:r>
      <w:proofErr w:type="spellStart"/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nand</w:t>
      </w:r>
      <w:proofErr w:type="spellEnd"/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 xml:space="preserve"> = ¬(A </w:t>
      </w:r>
      <w:r w:rsidRPr="009C385D">
        <w:rPr>
          <w:rFonts w:ascii="Cambria Math" w:eastAsia="Times New Roman" w:hAnsi="Cambria Math" w:cs="Cambria Math"/>
          <w:color w:val="6A9955"/>
          <w:sz w:val="21"/>
          <w:szCs w:val="21"/>
          <w:lang w:bidi="bn-BD"/>
        </w:rPr>
        <w:t>∧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 xml:space="preserve"> B)</w:t>
      </w:r>
    </w:p>
    <w:p w14:paraId="6122F3A0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out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~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&amp;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b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</w:t>
      </w:r>
    </w:p>
    <w:p w14:paraId="14E9254F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proofErr w:type="spellStart"/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elif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opcode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'1101'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:  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 xml:space="preserve"># </w:t>
      </w:r>
      <w:proofErr w:type="spellStart"/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xnor</w:t>
      </w:r>
      <w:proofErr w:type="spellEnd"/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 xml:space="preserve"> = ¬(A </w:t>
      </w:r>
      <w:r w:rsidRPr="009C385D">
        <w:rPr>
          <w:rFonts w:ascii="Cambria Math" w:eastAsia="Times New Roman" w:hAnsi="Cambria Math" w:cs="Cambria Math"/>
          <w:color w:val="6A9955"/>
          <w:sz w:val="21"/>
          <w:szCs w:val="21"/>
          <w:lang w:bidi="bn-BD"/>
        </w:rPr>
        <w:t>⊕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 xml:space="preserve"> B)</w:t>
      </w:r>
    </w:p>
    <w:p w14:paraId="4F48F58E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lastRenderedPageBreak/>
        <w:t xml:space="preserve">    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out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~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^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b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</w:t>
      </w:r>
    </w:p>
    <w:p w14:paraId="3D0128B8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proofErr w:type="spellStart"/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elif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opcode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'1110'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:  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# A &gt; B ?</w:t>
      </w:r>
    </w:p>
    <w:p w14:paraId="7083F667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out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if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&gt;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b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else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0</w:t>
      </w:r>
    </w:p>
    <w:p w14:paraId="1190CC46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proofErr w:type="spellStart"/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elif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opcode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'1111'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:  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# A == B ?</w:t>
      </w:r>
    </w:p>
    <w:p w14:paraId="7AF960D5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out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if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b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else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0</w:t>
      </w:r>
    </w:p>
    <w:p w14:paraId="4C04CF8D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else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:</w:t>
      </w:r>
    </w:p>
    <w:p w14:paraId="6F9B3DF2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raise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proofErr w:type="spellStart"/>
      <w:r w:rsidRPr="009C385D">
        <w:rPr>
          <w:rFonts w:ascii="Consolas" w:eastAsia="Times New Roman" w:hAnsi="Consolas"/>
          <w:color w:val="4EC9B0"/>
          <w:sz w:val="21"/>
          <w:szCs w:val="21"/>
          <w:lang w:bidi="bn-BD"/>
        </w:rPr>
        <w:t>ValueError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proofErr w:type="spellStart"/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f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"Unknown</w:t>
      </w:r>
      <w:proofErr w:type="spellEnd"/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 xml:space="preserve"> opcode '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{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opcode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}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'"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</w:t>
      </w:r>
    </w:p>
    <w:p w14:paraId="31A45212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</w:p>
    <w:p w14:paraId="07ED3869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# --- mask result to 8 bits ---</w:t>
      </w:r>
    </w:p>
    <w:p w14:paraId="3299CCA4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out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&amp;=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0x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FF</w:t>
      </w:r>
    </w:p>
    <w:p w14:paraId="514C87C5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</w:p>
    <w:p w14:paraId="00016264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# --- return as 8-bit binary string ---</w:t>
      </w:r>
    </w:p>
    <w:p w14:paraId="5028574A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return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CDCAA"/>
          <w:sz w:val="21"/>
          <w:szCs w:val="21"/>
          <w:lang w:bidi="bn-BD"/>
        </w:rPr>
        <w:t>format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out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, 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'08b'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</w:t>
      </w:r>
    </w:p>
    <w:p w14:paraId="36A99E3B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</w:p>
    <w:p w14:paraId="242817CD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if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__name__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"__main__"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:</w:t>
      </w:r>
    </w:p>
    <w:p w14:paraId="3125C933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 xml:space="preserve"># </w:t>
      </w:r>
      <w:proofErr w:type="gramStart"/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test</w:t>
      </w:r>
      <w:proofErr w:type="gramEnd"/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 xml:space="preserve"> the specific cases you already have</w:t>
      </w:r>
    </w:p>
    <w:p w14:paraId="11A46613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cases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[</w:t>
      </w:r>
    </w:p>
    <w:p w14:paraId="6AEC9162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        (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'0000'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,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15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,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5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),</w:t>
      </w:r>
    </w:p>
    <w:p w14:paraId="10925C6F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        (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'0001'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,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15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,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5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),</w:t>
      </w:r>
    </w:p>
    <w:p w14:paraId="59F0BD4E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        (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'0110'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,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0x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85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,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0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),</w:t>
      </w:r>
    </w:p>
    <w:p w14:paraId="039B2EE8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        (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'1110'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,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7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,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3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),</w:t>
      </w:r>
    </w:p>
    <w:p w14:paraId="73633E63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        (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'1010'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,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0b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10101010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,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0b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01010101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),</w:t>
      </w:r>
    </w:p>
    <w:p w14:paraId="415D6070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    ]</w:t>
      </w:r>
    </w:p>
    <w:p w14:paraId="364987EC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for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op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, 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, 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B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in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cases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:</w:t>
      </w:r>
    </w:p>
    <w:p w14:paraId="3DF03D67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proofErr w:type="spellStart"/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out_bin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CDCAA"/>
          <w:sz w:val="21"/>
          <w:szCs w:val="21"/>
          <w:lang w:bidi="bn-BD"/>
        </w:rPr>
        <w:t>alu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op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, 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, 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B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</w:t>
      </w:r>
    </w:p>
    <w:p w14:paraId="44707BFF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proofErr w:type="spellStart"/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out_int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4EC9B0"/>
          <w:sz w:val="21"/>
          <w:szCs w:val="21"/>
          <w:lang w:bidi="bn-BD"/>
        </w:rPr>
        <w:t>int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proofErr w:type="spellStart"/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out_bin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,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2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</w:t>
      </w:r>
    </w:p>
    <w:p w14:paraId="2A51CED6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DCDCAA"/>
          <w:sz w:val="21"/>
          <w:szCs w:val="21"/>
          <w:lang w:bidi="bn-BD"/>
        </w:rPr>
        <w:t>print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f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"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{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op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}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 xml:space="preserve"> | A=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{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:#04x}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 xml:space="preserve"> B=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{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B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:#04x}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 xml:space="preserve"> → int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{</w:t>
      </w:r>
      <w:proofErr w:type="spellStart"/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out_int</w:t>
      </w:r>
      <w:proofErr w:type="spellEnd"/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}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 xml:space="preserve">, bin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{</w:t>
      </w:r>
      <w:proofErr w:type="spellStart"/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out_bin</w:t>
      </w:r>
      <w:proofErr w:type="spellEnd"/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}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"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</w:t>
      </w:r>
    </w:p>
    <w:p w14:paraId="1F78C27C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</w:p>
    <w:p w14:paraId="76C9C13F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DCDCAA"/>
          <w:sz w:val="21"/>
          <w:szCs w:val="21"/>
          <w:lang w:bidi="bn-BD"/>
        </w:rPr>
        <w:t>print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"</w:t>
      </w:r>
      <w:r w:rsidRPr="009C385D">
        <w:rPr>
          <w:rFonts w:ascii="Consolas" w:eastAsia="Times New Roman" w:hAnsi="Consolas"/>
          <w:color w:val="D7BA7D"/>
          <w:sz w:val="21"/>
          <w:szCs w:val="21"/>
          <w:lang w:bidi="bn-BD"/>
        </w:rPr>
        <w:t>\n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-- Exhaustive opcode test --"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</w:t>
      </w:r>
    </w:p>
    <w:p w14:paraId="3507828D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for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op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in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[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f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"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{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i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:04b}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"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for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proofErr w:type="spellStart"/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i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in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4EC9B0"/>
          <w:sz w:val="21"/>
          <w:szCs w:val="21"/>
          <w:lang w:bidi="bn-BD"/>
        </w:rPr>
        <w:t>range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16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)]:</w:t>
      </w:r>
    </w:p>
    <w:p w14:paraId="7C282E04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 xml:space="preserve"># </w:t>
      </w:r>
      <w:proofErr w:type="gramStart"/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pick</w:t>
      </w:r>
      <w:proofErr w:type="gramEnd"/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 xml:space="preserve"> a few sample values for A and B</w:t>
      </w:r>
    </w:p>
    <w:p w14:paraId="2C7A44A4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for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, 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B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in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[(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0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,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0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), (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,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), (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0x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FF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,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0x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FF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), (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0x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AA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,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0x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55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)]:</w:t>
      </w:r>
    </w:p>
    <w:p w14:paraId="69A824B6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out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CDCAA"/>
          <w:sz w:val="21"/>
          <w:szCs w:val="21"/>
          <w:lang w:bidi="bn-BD"/>
        </w:rPr>
        <w:t>alu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op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, 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, 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B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</w:t>
      </w:r>
    </w:p>
    <w:p w14:paraId="729551DA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    </w:t>
      </w:r>
      <w:r w:rsidRPr="009C385D">
        <w:rPr>
          <w:rFonts w:ascii="Consolas" w:eastAsia="Times New Roman" w:hAnsi="Consolas"/>
          <w:color w:val="DCDCAA"/>
          <w:sz w:val="21"/>
          <w:szCs w:val="21"/>
          <w:lang w:bidi="bn-BD"/>
        </w:rPr>
        <w:t>print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f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"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{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op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}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 xml:space="preserve"> | A=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{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:#04x}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 xml:space="preserve"> B=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{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B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:#04x}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 xml:space="preserve"> →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{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out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}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"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</w:t>
      </w:r>
    </w:p>
    <w:p w14:paraId="6571FC13" w14:textId="77777777" w:rsidR="009C385D" w:rsidRPr="009C385D" w:rsidRDefault="009C385D" w:rsidP="009C385D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</w:p>
    <w:p w14:paraId="33B32FA2" w14:textId="77777777" w:rsidR="00454953" w:rsidRDefault="00454953" w:rsidP="00454953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50305045" w14:textId="14CAD4D6" w:rsidR="009C385D" w:rsidRDefault="009C385D" w:rsidP="00454953">
      <w:pPr>
        <w:pStyle w:val="ListParagraph"/>
        <w:snapToGrid w:val="0"/>
        <w:ind w:left="360"/>
        <w:contextualSpacing/>
        <w:rPr>
          <w:sz w:val="24"/>
          <w:lang w:eastAsia="zh-CN"/>
        </w:rPr>
      </w:pPr>
      <w:r>
        <w:rPr>
          <w:noProof/>
          <w:sz w:val="24"/>
          <w:lang w:eastAsia="zh-CN"/>
        </w:rPr>
        <w:lastRenderedPageBreak/>
        <w:drawing>
          <wp:inline distT="0" distB="0" distL="0" distR="0" wp14:anchorId="4453D6EE" wp14:editId="63DC31E0">
            <wp:extent cx="5543550" cy="2979420"/>
            <wp:effectExtent l="0" t="0" r="0" b="0"/>
            <wp:docPr id="1902660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60209" name="Picture 190266020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3DDB" w14:textId="77777777" w:rsidR="00F42A0A" w:rsidRDefault="00F42A0A" w:rsidP="00454953">
      <w:pPr>
        <w:pStyle w:val="ListParagraph"/>
        <w:snapToGrid w:val="0"/>
        <w:ind w:left="360"/>
        <w:contextualSpacing/>
        <w:rPr>
          <w:sz w:val="24"/>
          <w:lang w:eastAsia="zh-CN"/>
        </w:rPr>
      </w:pPr>
    </w:p>
    <w:p w14:paraId="651618AD" w14:textId="49BEC049" w:rsidR="00AD5585" w:rsidRPr="00AD5585" w:rsidRDefault="00AD5585" w:rsidP="00AD5585">
      <w:pPr>
        <w:pStyle w:val="ListParagraph"/>
        <w:numPr>
          <w:ilvl w:val="0"/>
          <w:numId w:val="6"/>
        </w:numPr>
        <w:snapToGrid w:val="0"/>
        <w:ind w:left="360"/>
        <w:contextualSpacing/>
        <w:rPr>
          <w:sz w:val="24"/>
          <w:lang w:eastAsia="zh-CN"/>
        </w:rPr>
      </w:pPr>
      <w:r w:rsidRPr="00AD5585">
        <w:rPr>
          <w:sz w:val="24"/>
          <w:lang w:eastAsia="zh-CN"/>
        </w:rPr>
        <w:t xml:space="preserve">Write </w:t>
      </w:r>
      <w:r w:rsidR="009817F9">
        <w:rPr>
          <w:sz w:val="24"/>
          <w:lang w:eastAsia="zh-CN"/>
        </w:rPr>
        <w:t>Python programs</w:t>
      </w:r>
      <w:r w:rsidRPr="00AD5585">
        <w:rPr>
          <w:sz w:val="24"/>
          <w:lang w:eastAsia="zh-CN"/>
        </w:rPr>
        <w:t xml:space="preserve"> to design a 4-bits multiplier which implements Booth’s algorithm and one of multiplication algorithms from 3 versions shown in the handout of </w:t>
      </w:r>
      <w:r w:rsidRPr="00AD5585">
        <w:rPr>
          <w:i/>
          <w:sz w:val="24"/>
          <w:lang w:eastAsia="zh-CN"/>
        </w:rPr>
        <w:t xml:space="preserve">Lec06-alu.pdf, </w:t>
      </w:r>
      <w:r w:rsidRPr="00AD5585">
        <w:rPr>
          <w:sz w:val="24"/>
          <w:lang w:eastAsia="zh-CN"/>
        </w:rPr>
        <w:t>respectively.</w:t>
      </w:r>
    </w:p>
    <w:p w14:paraId="2F4C697C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# mult4.py</w:t>
      </w:r>
    </w:p>
    <w:p w14:paraId="21777B76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</w:p>
    <w:p w14:paraId="7FC8274B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def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CDCAA"/>
          <w:sz w:val="21"/>
          <w:szCs w:val="21"/>
          <w:lang w:bidi="bn-BD"/>
        </w:rPr>
        <w:t>mult4_shiftadd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x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: </w:t>
      </w:r>
      <w:r w:rsidRPr="009C385D">
        <w:rPr>
          <w:rFonts w:ascii="Consolas" w:eastAsia="Times New Roman" w:hAnsi="Consolas"/>
          <w:color w:val="4EC9B0"/>
          <w:sz w:val="21"/>
          <w:szCs w:val="21"/>
          <w:lang w:bidi="bn-BD"/>
        </w:rPr>
        <w:t>int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,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y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: </w:t>
      </w:r>
      <w:r w:rsidRPr="009C385D">
        <w:rPr>
          <w:rFonts w:ascii="Consolas" w:eastAsia="Times New Roman" w:hAnsi="Consolas"/>
          <w:color w:val="4EC9B0"/>
          <w:sz w:val="21"/>
          <w:szCs w:val="21"/>
          <w:lang w:bidi="bn-BD"/>
        </w:rPr>
        <w:t>int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) -&gt; </w:t>
      </w:r>
      <w:r w:rsidRPr="009C385D">
        <w:rPr>
          <w:rFonts w:ascii="Consolas" w:eastAsia="Times New Roman" w:hAnsi="Consolas"/>
          <w:color w:val="4EC9B0"/>
          <w:sz w:val="21"/>
          <w:szCs w:val="21"/>
          <w:lang w:bidi="bn-BD"/>
        </w:rPr>
        <w:t>int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:</w:t>
      </w:r>
    </w:p>
    <w:p w14:paraId="3C9868C0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"""</w:t>
      </w:r>
    </w:p>
    <w:p w14:paraId="3DF75502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    4-bit unsigned shift-add multiplier (Version 1).</w:t>
      </w:r>
    </w:p>
    <w:p w14:paraId="5484FD99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    Implements:</w:t>
      </w:r>
    </w:p>
    <w:p w14:paraId="0D01C88D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 xml:space="preserve">      for </w:t>
      </w:r>
      <w:proofErr w:type="spellStart"/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i</w:t>
      </w:r>
      <w:proofErr w:type="spellEnd"/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 xml:space="preserve"> in </w:t>
      </w:r>
      <w:proofErr w:type="gramStart"/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0..</w:t>
      </w:r>
      <w:proofErr w:type="gramEnd"/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3:</w:t>
      </w:r>
    </w:p>
    <w:p w14:paraId="18778744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        if y[</w:t>
      </w:r>
      <w:proofErr w:type="spellStart"/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i</w:t>
      </w:r>
      <w:proofErr w:type="spellEnd"/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 xml:space="preserve">] == 1: product += (x &lt;&lt; </w:t>
      </w:r>
      <w:proofErr w:type="spellStart"/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i</w:t>
      </w:r>
      <w:proofErr w:type="spellEnd"/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)</w:t>
      </w:r>
    </w:p>
    <w:p w14:paraId="3C8CFE77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      shift y right each cycle.</w:t>
      </w:r>
    </w:p>
    <w:p w14:paraId="080AEF01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    Returns 8-bit product of x * y (</w:t>
      </w:r>
      <w:proofErr w:type="gramStart"/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0..</w:t>
      </w:r>
      <w:proofErr w:type="gramEnd"/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15 × 0..15 → 0..255).</w:t>
      </w:r>
    </w:p>
    <w:p w14:paraId="267FAFB0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    """</w:t>
      </w:r>
    </w:p>
    <w:p w14:paraId="0B83C0DE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proofErr w:type="spellStart"/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mcand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x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&amp;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0x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F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    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# 4-bit multiplicand</w:t>
      </w:r>
    </w:p>
    <w:p w14:paraId="588AB487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proofErr w:type="spellStart"/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mult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 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y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&amp;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0x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F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    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# 4-bit multiplier</w:t>
      </w:r>
    </w:p>
    <w:p w14:paraId="5C3C7B81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prod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 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0</w:t>
      </w:r>
    </w:p>
    <w:p w14:paraId="175AE340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for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_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in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4EC9B0"/>
          <w:sz w:val="21"/>
          <w:szCs w:val="21"/>
          <w:lang w:bidi="bn-BD"/>
        </w:rPr>
        <w:t>range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4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):</w:t>
      </w:r>
    </w:p>
    <w:p w14:paraId="14CCCA7F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if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proofErr w:type="spellStart"/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mult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&amp;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:</w:t>
      </w:r>
    </w:p>
    <w:p w14:paraId="0F811F1D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prod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+=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proofErr w:type="spellStart"/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mcand</w:t>
      </w:r>
      <w:proofErr w:type="spellEnd"/>
    </w:p>
    <w:p w14:paraId="67935F1E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proofErr w:type="spellStart"/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mcand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&lt;&lt;=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</w:t>
      </w:r>
    </w:p>
    <w:p w14:paraId="1BB4FBF6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proofErr w:type="spellStart"/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mult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 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&gt;&gt;=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</w:t>
      </w:r>
    </w:p>
    <w:p w14:paraId="0932BBBA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return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prod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&amp;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0x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FF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 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# mask to 8 bits</w:t>
      </w:r>
    </w:p>
    <w:p w14:paraId="7A587A40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</w:p>
    <w:p w14:paraId="2F56E57C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def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CDCAA"/>
          <w:sz w:val="21"/>
          <w:szCs w:val="21"/>
          <w:lang w:bidi="bn-BD"/>
        </w:rPr>
        <w:t>mult4_booth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x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: </w:t>
      </w:r>
      <w:r w:rsidRPr="009C385D">
        <w:rPr>
          <w:rFonts w:ascii="Consolas" w:eastAsia="Times New Roman" w:hAnsi="Consolas"/>
          <w:color w:val="4EC9B0"/>
          <w:sz w:val="21"/>
          <w:szCs w:val="21"/>
          <w:lang w:bidi="bn-BD"/>
        </w:rPr>
        <w:t>int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,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y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: </w:t>
      </w:r>
      <w:r w:rsidRPr="009C385D">
        <w:rPr>
          <w:rFonts w:ascii="Consolas" w:eastAsia="Times New Roman" w:hAnsi="Consolas"/>
          <w:color w:val="4EC9B0"/>
          <w:sz w:val="21"/>
          <w:szCs w:val="21"/>
          <w:lang w:bidi="bn-BD"/>
        </w:rPr>
        <w:t>int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) -&gt; </w:t>
      </w:r>
      <w:r w:rsidRPr="009C385D">
        <w:rPr>
          <w:rFonts w:ascii="Consolas" w:eastAsia="Times New Roman" w:hAnsi="Consolas"/>
          <w:color w:val="4EC9B0"/>
          <w:sz w:val="21"/>
          <w:szCs w:val="21"/>
          <w:lang w:bidi="bn-BD"/>
        </w:rPr>
        <w:t>int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:</w:t>
      </w:r>
    </w:p>
    <w:p w14:paraId="33AE7FD1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"""</w:t>
      </w:r>
    </w:p>
    <w:p w14:paraId="486A507D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    4-bit signed Booth’s algorithm multiplier.</w:t>
      </w:r>
    </w:p>
    <w:p w14:paraId="319EA3E7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lastRenderedPageBreak/>
        <w:t>    x, y are treated as signed 4-bit (–</w:t>
      </w:r>
      <w:proofErr w:type="gramStart"/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8..</w:t>
      </w:r>
      <w:proofErr w:type="gramEnd"/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+7). Returns signed 8-bit Python int.</w:t>
      </w:r>
    </w:p>
    <w:p w14:paraId="2E029C40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 xml:space="preserve">    </w:t>
      </w:r>
    </w:p>
    <w:p w14:paraId="35311A18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    Algorithm (per Booth’s rules):</w:t>
      </w:r>
    </w:p>
    <w:p w14:paraId="37C2D233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      - Examine (Q0, Q−1):</w:t>
      </w:r>
    </w:p>
    <w:p w14:paraId="4806D34E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        01 → add  M into A</w:t>
      </w:r>
    </w:p>
    <w:p w14:paraId="48E53CF0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 xml:space="preserve">        10 → </w:t>
      </w:r>
      <w:proofErr w:type="gramStart"/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sub  M</w:t>
      </w:r>
      <w:proofErr w:type="gramEnd"/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 xml:space="preserve"> from A</w:t>
      </w:r>
    </w:p>
    <w:p w14:paraId="1D5FA8B8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        00 or 11 → no op</w:t>
      </w:r>
    </w:p>
    <w:p w14:paraId="79D85309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      - Arithmetic right shift of [A(5b), Q(4b), Q−1]</w:t>
      </w:r>
    </w:p>
    <w:p w14:paraId="7AF6894F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      - Repeat 4 times.</w:t>
      </w:r>
    </w:p>
    <w:p w14:paraId="5EFEA471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    """</w:t>
      </w:r>
    </w:p>
    <w:p w14:paraId="69F76FEB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def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CDCAA"/>
          <w:sz w:val="21"/>
          <w:szCs w:val="21"/>
          <w:lang w:bidi="bn-BD"/>
        </w:rPr>
        <w:t>to_u4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v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):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return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v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&amp;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0x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F</w:t>
      </w:r>
    </w:p>
    <w:p w14:paraId="548D87A6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def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CDCAA"/>
          <w:sz w:val="21"/>
          <w:szCs w:val="21"/>
          <w:lang w:bidi="bn-BD"/>
        </w:rPr>
        <w:t>to_s4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u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):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return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u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-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0x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10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if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(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u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&amp;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0x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8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)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else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u</w:t>
      </w:r>
    </w:p>
    <w:p w14:paraId="5499E01E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</w:p>
    <w:p w14:paraId="2E37BF8F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M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 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CDCAA"/>
          <w:sz w:val="21"/>
          <w:szCs w:val="21"/>
          <w:lang w:bidi="bn-BD"/>
        </w:rPr>
        <w:t>to_s4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DCDCAA"/>
          <w:sz w:val="21"/>
          <w:szCs w:val="21"/>
          <w:lang w:bidi="bn-BD"/>
        </w:rPr>
        <w:t>to_u4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x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))    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# signed multiplicand</w:t>
      </w:r>
    </w:p>
    <w:p w14:paraId="2BBC9091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Q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 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CDCAA"/>
          <w:sz w:val="21"/>
          <w:szCs w:val="21"/>
          <w:lang w:bidi="bn-BD"/>
        </w:rPr>
        <w:t>to_u4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y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)           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# unsigned bits of multiplier</w:t>
      </w:r>
    </w:p>
    <w:p w14:paraId="7C02C651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 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0</w:t>
      </w:r>
    </w:p>
    <w:p w14:paraId="117F01BF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Q_1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0</w:t>
      </w:r>
    </w:p>
    <w:p w14:paraId="5072BAA7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</w:p>
    <w:p w14:paraId="5C6F7055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for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_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in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4EC9B0"/>
          <w:sz w:val="21"/>
          <w:szCs w:val="21"/>
          <w:lang w:bidi="bn-BD"/>
        </w:rPr>
        <w:t>range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4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):</w:t>
      </w:r>
    </w:p>
    <w:p w14:paraId="3A355AA6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q0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Q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&amp;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</w:t>
      </w:r>
    </w:p>
    <w:p w14:paraId="2BE3701E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# Booth step :contentReference[oaicite:4]{index=4}:contentReference[oaicite:5]{index=5}</w:t>
      </w:r>
    </w:p>
    <w:p w14:paraId="4F50F242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if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q0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and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Q_1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0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:</w:t>
      </w:r>
    </w:p>
    <w:p w14:paraId="6F6AB321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    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(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-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M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)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&amp;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0x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1F</w:t>
      </w:r>
    </w:p>
    <w:p w14:paraId="6B66DB11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proofErr w:type="spellStart"/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elif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q0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0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and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Q_1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:</w:t>
      </w:r>
    </w:p>
    <w:p w14:paraId="63EF1289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    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(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+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M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)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&amp;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0x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1F</w:t>
      </w:r>
    </w:p>
    <w:p w14:paraId="65A6F93E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</w:p>
    <w:p w14:paraId="51B4B9CE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# pack [A(5b), Q(4b), Q−1] into 10 bits and arithmetic shift right by 1</w:t>
      </w:r>
    </w:p>
    <w:p w14:paraId="1D48FE76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combo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(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&lt;&lt;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5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)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|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(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Q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&lt;&lt;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)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|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Q_1</w:t>
      </w:r>
    </w:p>
    <w:p w14:paraId="1456BA8E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proofErr w:type="spellStart"/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msb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 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(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combo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&gt;&gt;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9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)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&amp;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</w:t>
      </w:r>
    </w:p>
    <w:p w14:paraId="5E3F8A36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combo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(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combo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&gt;&gt;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)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|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(</w:t>
      </w:r>
      <w:proofErr w:type="spellStart"/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msb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&lt;&lt;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9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</w:t>
      </w:r>
    </w:p>
    <w:p w14:paraId="46A63566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</w:p>
    <w:p w14:paraId="715B6697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 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(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combo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&gt;&gt;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5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)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&amp;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0x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1F</w:t>
      </w:r>
    </w:p>
    <w:p w14:paraId="5A7B9535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Q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 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(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combo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&gt;&gt;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)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&amp;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0x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F</w:t>
      </w:r>
    </w:p>
    <w:p w14:paraId="5217F0E3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Q_1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combo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&amp;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</w:t>
      </w:r>
    </w:p>
    <w:p w14:paraId="7B811E1C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</w:p>
    <w:p w14:paraId="236D1CB9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 xml:space="preserve"># </w:t>
      </w:r>
      <w:proofErr w:type="gramStart"/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combine</w:t>
      </w:r>
      <w:proofErr w:type="gramEnd"/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 xml:space="preserve"> and sign-extend to Python int</w:t>
      </w:r>
    </w:p>
    <w:p w14:paraId="2BF3A51F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result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((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&amp;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0x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1F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)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&lt;&lt;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4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)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|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4FC1FF"/>
          <w:sz w:val="21"/>
          <w:szCs w:val="21"/>
          <w:lang w:bidi="bn-BD"/>
        </w:rPr>
        <w:t>Q</w:t>
      </w:r>
    </w:p>
    <w:p w14:paraId="3D126DC7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result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&amp;=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0x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FF</w:t>
      </w:r>
    </w:p>
    <w:p w14:paraId="070A4B21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if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result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&amp;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0x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80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:</w:t>
      </w:r>
    </w:p>
    <w:p w14:paraId="30F0F0AE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result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-=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0x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100</w:t>
      </w:r>
    </w:p>
    <w:p w14:paraId="264E05D3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return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result</w:t>
      </w:r>
    </w:p>
    <w:p w14:paraId="1A42357D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</w:p>
    <w:p w14:paraId="790ABAF9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lastRenderedPageBreak/>
        <w:t>if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__name__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==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"__main__"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:</w:t>
      </w:r>
    </w:p>
    <w:p w14:paraId="2BB3D5FF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6A9955"/>
          <w:sz w:val="21"/>
          <w:szCs w:val="21"/>
          <w:lang w:bidi="bn-BD"/>
        </w:rPr>
        <w:t># Demo of both multipliers</w:t>
      </w:r>
    </w:p>
    <w:p w14:paraId="2D257513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DCDCAA"/>
          <w:sz w:val="21"/>
          <w:szCs w:val="21"/>
          <w:lang w:bidi="bn-BD"/>
        </w:rPr>
        <w:t>print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"Unsigned shift-add (</w:t>
      </w:r>
      <w:proofErr w:type="gramStart"/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0..</w:t>
      </w:r>
      <w:proofErr w:type="gramEnd"/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15 × 0..15):"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</w:t>
      </w:r>
    </w:p>
    <w:p w14:paraId="110920CA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for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,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b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in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[(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3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,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6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), (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7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,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7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), (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15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,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15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)]:</w:t>
      </w:r>
    </w:p>
    <w:p w14:paraId="263B926B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DCDCAA"/>
          <w:sz w:val="21"/>
          <w:szCs w:val="21"/>
          <w:lang w:bidi="bn-BD"/>
        </w:rPr>
        <w:t>print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f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"  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{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:2d}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 xml:space="preserve"> ×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{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b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:2d}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 xml:space="preserve"> =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{</w:t>
      </w:r>
      <w:r w:rsidRPr="009C385D">
        <w:rPr>
          <w:rFonts w:ascii="Consolas" w:eastAsia="Times New Roman" w:hAnsi="Consolas"/>
          <w:color w:val="DCDCAA"/>
          <w:sz w:val="21"/>
          <w:szCs w:val="21"/>
          <w:lang w:bidi="bn-BD"/>
        </w:rPr>
        <w:t>mult4_shiftadd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proofErr w:type="spellStart"/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,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b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:3d}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"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</w:t>
      </w:r>
    </w:p>
    <w:p w14:paraId="566CCCB7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</w:p>
    <w:p w14:paraId="26F66B03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DCDCAA"/>
          <w:sz w:val="21"/>
          <w:szCs w:val="21"/>
          <w:lang w:bidi="bn-BD"/>
        </w:rPr>
        <w:t>print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"</w:t>
      </w:r>
      <w:r w:rsidRPr="009C385D">
        <w:rPr>
          <w:rFonts w:ascii="Consolas" w:eastAsia="Times New Roman" w:hAnsi="Consolas"/>
          <w:color w:val="D7BA7D"/>
          <w:sz w:val="21"/>
          <w:szCs w:val="21"/>
          <w:lang w:bidi="bn-BD"/>
        </w:rPr>
        <w:t>\</w:t>
      </w:r>
      <w:proofErr w:type="spellStart"/>
      <w:r w:rsidRPr="009C385D">
        <w:rPr>
          <w:rFonts w:ascii="Consolas" w:eastAsia="Times New Roman" w:hAnsi="Consolas"/>
          <w:color w:val="D7BA7D"/>
          <w:sz w:val="21"/>
          <w:szCs w:val="21"/>
          <w:lang w:bidi="bn-BD"/>
        </w:rPr>
        <w:t>n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Booth’s</w:t>
      </w:r>
      <w:proofErr w:type="spellEnd"/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 xml:space="preserve"> algorithm (–</w:t>
      </w:r>
      <w:proofErr w:type="gramStart"/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8..</w:t>
      </w:r>
      <w:proofErr w:type="gramEnd"/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+7 × –8..+7):"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</w:t>
      </w:r>
    </w:p>
    <w:p w14:paraId="56742675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for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, 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b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</w:t>
      </w:r>
      <w:r w:rsidRPr="009C385D">
        <w:rPr>
          <w:rFonts w:ascii="Consolas" w:eastAsia="Times New Roman" w:hAnsi="Consolas"/>
          <w:color w:val="C586C0"/>
          <w:sz w:val="21"/>
          <w:szCs w:val="21"/>
          <w:lang w:bidi="bn-BD"/>
        </w:rPr>
        <w:t>in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 [(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-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7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,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3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), (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7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,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-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3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), (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-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8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,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7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), (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-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8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,</w:t>
      </w:r>
      <w:r w:rsidRPr="009C385D">
        <w:rPr>
          <w:rFonts w:ascii="Consolas" w:eastAsia="Times New Roman" w:hAnsi="Consolas"/>
          <w:color w:val="D4D4D4"/>
          <w:sz w:val="21"/>
          <w:szCs w:val="21"/>
          <w:lang w:bidi="bn-BD"/>
        </w:rPr>
        <w:t>-</w:t>
      </w:r>
      <w:r w:rsidRPr="009C385D">
        <w:rPr>
          <w:rFonts w:ascii="Consolas" w:eastAsia="Times New Roman" w:hAnsi="Consolas"/>
          <w:color w:val="B5CEA8"/>
          <w:sz w:val="21"/>
          <w:szCs w:val="21"/>
          <w:lang w:bidi="bn-BD"/>
        </w:rPr>
        <w:t>8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)]:</w:t>
      </w:r>
    </w:p>
    <w:p w14:paraId="40F44493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 xml:space="preserve">        </w:t>
      </w:r>
      <w:r w:rsidRPr="009C385D">
        <w:rPr>
          <w:rFonts w:ascii="Consolas" w:eastAsia="Times New Roman" w:hAnsi="Consolas"/>
          <w:color w:val="DCDCAA"/>
          <w:sz w:val="21"/>
          <w:szCs w:val="21"/>
          <w:lang w:bidi="bn-BD"/>
        </w:rPr>
        <w:t>print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f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"  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{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:3d}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 xml:space="preserve"> ×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{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b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:3d}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 xml:space="preserve"> = 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{</w:t>
      </w:r>
      <w:r w:rsidRPr="009C385D">
        <w:rPr>
          <w:rFonts w:ascii="Consolas" w:eastAsia="Times New Roman" w:hAnsi="Consolas"/>
          <w:color w:val="DCDCAA"/>
          <w:sz w:val="21"/>
          <w:szCs w:val="21"/>
          <w:lang w:bidi="bn-BD"/>
        </w:rPr>
        <w:t>mult4_booth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(</w:t>
      </w:r>
      <w:proofErr w:type="spellStart"/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a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,</w:t>
      </w:r>
      <w:r w:rsidRPr="009C385D">
        <w:rPr>
          <w:rFonts w:ascii="Consolas" w:eastAsia="Times New Roman" w:hAnsi="Consolas"/>
          <w:color w:val="9CDCFE"/>
          <w:sz w:val="21"/>
          <w:szCs w:val="21"/>
          <w:lang w:bidi="bn-BD"/>
        </w:rPr>
        <w:t>b</w:t>
      </w:r>
      <w:proofErr w:type="spellEnd"/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</w:t>
      </w:r>
      <w:r w:rsidRPr="009C385D">
        <w:rPr>
          <w:rFonts w:ascii="Consolas" w:eastAsia="Times New Roman" w:hAnsi="Consolas"/>
          <w:color w:val="569CD6"/>
          <w:sz w:val="21"/>
          <w:szCs w:val="21"/>
          <w:lang w:bidi="bn-BD"/>
        </w:rPr>
        <w:t>:4d}</w:t>
      </w:r>
      <w:r w:rsidRPr="009C385D">
        <w:rPr>
          <w:rFonts w:ascii="Consolas" w:eastAsia="Times New Roman" w:hAnsi="Consolas"/>
          <w:color w:val="CE9178"/>
          <w:sz w:val="21"/>
          <w:szCs w:val="21"/>
          <w:lang w:bidi="bn-BD"/>
        </w:rPr>
        <w:t>"</w:t>
      </w:r>
      <w:r w:rsidRPr="009C385D">
        <w:rPr>
          <w:rFonts w:ascii="Consolas" w:eastAsia="Times New Roman" w:hAnsi="Consolas"/>
          <w:color w:val="CCCCCC"/>
          <w:sz w:val="21"/>
          <w:szCs w:val="21"/>
          <w:lang w:bidi="bn-BD"/>
        </w:rPr>
        <w:t>)</w:t>
      </w:r>
    </w:p>
    <w:p w14:paraId="75F78EB8" w14:textId="77777777" w:rsidR="009C385D" w:rsidRPr="009C385D" w:rsidRDefault="009C385D" w:rsidP="009C385D">
      <w:pPr>
        <w:pStyle w:val="ListParagraph"/>
        <w:numPr>
          <w:ilvl w:val="0"/>
          <w:numId w:val="6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bidi="bn-BD"/>
        </w:rPr>
      </w:pPr>
    </w:p>
    <w:p w14:paraId="383A3B60" w14:textId="5CE95670" w:rsidR="009C385D" w:rsidRDefault="009C385D">
      <w:pPr>
        <w:rPr>
          <w:sz w:val="24"/>
          <w:lang w:eastAsia="zh-CN"/>
        </w:rPr>
      </w:pPr>
      <w:r>
        <w:rPr>
          <w:sz w:val="24"/>
          <w:lang w:eastAsia="zh-CN"/>
        </w:rPr>
        <w:br w:type="page"/>
      </w:r>
    </w:p>
    <w:p w14:paraId="7EA5E77E" w14:textId="7422F9C6" w:rsidR="00B3279F" w:rsidRPr="00E4755F" w:rsidRDefault="009C385D" w:rsidP="00B3279F">
      <w:pPr>
        <w:autoSpaceDE w:val="0"/>
        <w:autoSpaceDN w:val="0"/>
        <w:adjustRightInd w:val="0"/>
        <w:rPr>
          <w:sz w:val="24"/>
          <w:lang w:eastAsia="zh-CN"/>
        </w:rPr>
      </w:pPr>
      <w:r>
        <w:rPr>
          <w:noProof/>
          <w:sz w:val="24"/>
          <w:lang w:eastAsia="zh-CN"/>
        </w:rPr>
        <w:lastRenderedPageBreak/>
        <w:drawing>
          <wp:inline distT="0" distB="0" distL="0" distR="0" wp14:anchorId="7CD518F6" wp14:editId="5EAB11F1">
            <wp:extent cx="5543550" cy="2979420"/>
            <wp:effectExtent l="0" t="0" r="0" b="0"/>
            <wp:docPr id="91476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67705" name="Picture 91476770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79F" w:rsidRPr="00E4755F" w:rsidSect="00A8731E">
      <w:headerReference w:type="default" r:id="rId14"/>
      <w:footerReference w:type="default" r:id="rId15"/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D4015" w14:textId="77777777" w:rsidR="001D2D8D" w:rsidRDefault="001D2D8D" w:rsidP="005D499D">
      <w:r>
        <w:separator/>
      </w:r>
    </w:p>
  </w:endnote>
  <w:endnote w:type="continuationSeparator" w:id="0">
    <w:p w14:paraId="7B351E5F" w14:textId="77777777" w:rsidR="001D2D8D" w:rsidRDefault="001D2D8D" w:rsidP="005D4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8520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9FA2D0" w14:textId="0E65B44D" w:rsidR="004527A2" w:rsidRDefault="004527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E9FEAA" w14:textId="77777777" w:rsidR="004527A2" w:rsidRDefault="004527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A7C6B" w14:textId="77777777" w:rsidR="001D2D8D" w:rsidRDefault="001D2D8D" w:rsidP="005D499D">
      <w:r>
        <w:separator/>
      </w:r>
    </w:p>
  </w:footnote>
  <w:footnote w:type="continuationSeparator" w:id="0">
    <w:p w14:paraId="4DD1B106" w14:textId="77777777" w:rsidR="001D2D8D" w:rsidRDefault="001D2D8D" w:rsidP="005D49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7783A" w14:textId="35DF899E" w:rsidR="00380685" w:rsidRDefault="00380685">
    <w:pPr>
      <w:pStyle w:val="Header"/>
    </w:pPr>
    <w:r>
      <w:t>Anika Haque</w:t>
    </w:r>
    <w:r w:rsidR="004527A2">
      <w:t>, 163403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0B"/>
    <w:multiLevelType w:val="singleLevel"/>
    <w:tmpl w:val="0000000B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4E26965"/>
    <w:multiLevelType w:val="hybridMultilevel"/>
    <w:tmpl w:val="6892436A"/>
    <w:lvl w:ilvl="0" w:tplc="961881F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46FF0"/>
    <w:multiLevelType w:val="hybridMultilevel"/>
    <w:tmpl w:val="7940233A"/>
    <w:lvl w:ilvl="0" w:tplc="90C085C0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2F55318"/>
    <w:multiLevelType w:val="singleLevel"/>
    <w:tmpl w:val="0346D732"/>
    <w:lvl w:ilvl="0">
      <w:start w:val="1"/>
      <w:numFmt w:val="decimal"/>
      <w:suff w:val="space"/>
      <w:lvlText w:val="%1."/>
      <w:lvlJc w:val="left"/>
      <w:rPr>
        <w:sz w:val="24"/>
        <w:szCs w:val="24"/>
      </w:rPr>
    </w:lvl>
  </w:abstractNum>
  <w:num w:numId="1" w16cid:durableId="1912690866">
    <w:abstractNumId w:val="8"/>
  </w:num>
  <w:num w:numId="2" w16cid:durableId="1247493505">
    <w:abstractNumId w:val="3"/>
  </w:num>
  <w:num w:numId="3" w16cid:durableId="638847842">
    <w:abstractNumId w:val="2"/>
  </w:num>
  <w:num w:numId="4" w16cid:durableId="1885285082">
    <w:abstractNumId w:val="1"/>
  </w:num>
  <w:num w:numId="5" w16cid:durableId="169613443">
    <w:abstractNumId w:val="0"/>
  </w:num>
  <w:num w:numId="6" w16cid:durableId="1529105415">
    <w:abstractNumId w:val="6"/>
  </w:num>
  <w:num w:numId="7" w16cid:durableId="229463139">
    <w:abstractNumId w:val="5"/>
  </w:num>
  <w:num w:numId="8" w16cid:durableId="1513569716">
    <w:abstractNumId w:val="7"/>
  </w:num>
  <w:num w:numId="9" w16cid:durableId="1672177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25A0"/>
    <w:rsid w:val="00024204"/>
    <w:rsid w:val="00025C67"/>
    <w:rsid w:val="0004578D"/>
    <w:rsid w:val="000526A1"/>
    <w:rsid w:val="00065D9B"/>
    <w:rsid w:val="00066130"/>
    <w:rsid w:val="00072376"/>
    <w:rsid w:val="00083C1D"/>
    <w:rsid w:val="00086983"/>
    <w:rsid w:val="000A26AD"/>
    <w:rsid w:val="000A5044"/>
    <w:rsid w:val="000B204A"/>
    <w:rsid w:val="000C0F1B"/>
    <w:rsid w:val="000C323F"/>
    <w:rsid w:val="000C360E"/>
    <w:rsid w:val="000E29C9"/>
    <w:rsid w:val="000F33AC"/>
    <w:rsid w:val="000F64B1"/>
    <w:rsid w:val="000F674C"/>
    <w:rsid w:val="000F6817"/>
    <w:rsid w:val="0010029F"/>
    <w:rsid w:val="00102A2D"/>
    <w:rsid w:val="00105FF6"/>
    <w:rsid w:val="00110A75"/>
    <w:rsid w:val="00113E59"/>
    <w:rsid w:val="00122240"/>
    <w:rsid w:val="0012477B"/>
    <w:rsid w:val="00125B78"/>
    <w:rsid w:val="00132DA9"/>
    <w:rsid w:val="00144E30"/>
    <w:rsid w:val="001457F0"/>
    <w:rsid w:val="00145B96"/>
    <w:rsid w:val="00145E0A"/>
    <w:rsid w:val="001546E4"/>
    <w:rsid w:val="00155026"/>
    <w:rsid w:val="001637D9"/>
    <w:rsid w:val="00165779"/>
    <w:rsid w:val="00170DCE"/>
    <w:rsid w:val="00172A27"/>
    <w:rsid w:val="00196CBE"/>
    <w:rsid w:val="001A0382"/>
    <w:rsid w:val="001A12F5"/>
    <w:rsid w:val="001A560B"/>
    <w:rsid w:val="001C3131"/>
    <w:rsid w:val="001C5034"/>
    <w:rsid w:val="001D10C6"/>
    <w:rsid w:val="001D2D8D"/>
    <w:rsid w:val="001E1EDC"/>
    <w:rsid w:val="001F5FEB"/>
    <w:rsid w:val="0020446C"/>
    <w:rsid w:val="00205639"/>
    <w:rsid w:val="00205FEE"/>
    <w:rsid w:val="002176AA"/>
    <w:rsid w:val="00217746"/>
    <w:rsid w:val="00222C52"/>
    <w:rsid w:val="00224BA5"/>
    <w:rsid w:val="00230D4A"/>
    <w:rsid w:val="00231536"/>
    <w:rsid w:val="00231B7C"/>
    <w:rsid w:val="002344F7"/>
    <w:rsid w:val="00250A9C"/>
    <w:rsid w:val="00253CF9"/>
    <w:rsid w:val="00261132"/>
    <w:rsid w:val="00262341"/>
    <w:rsid w:val="00270E35"/>
    <w:rsid w:val="00285B96"/>
    <w:rsid w:val="002A3423"/>
    <w:rsid w:val="002A48F4"/>
    <w:rsid w:val="002B0B45"/>
    <w:rsid w:val="002C1272"/>
    <w:rsid w:val="002C1ABC"/>
    <w:rsid w:val="002C34DE"/>
    <w:rsid w:val="002C3C6F"/>
    <w:rsid w:val="002C76F4"/>
    <w:rsid w:val="002F3012"/>
    <w:rsid w:val="002F66A9"/>
    <w:rsid w:val="0030417A"/>
    <w:rsid w:val="00310CAE"/>
    <w:rsid w:val="003153A1"/>
    <w:rsid w:val="00321F6E"/>
    <w:rsid w:val="00324DC7"/>
    <w:rsid w:val="00327743"/>
    <w:rsid w:val="00327E4C"/>
    <w:rsid w:val="00332F8B"/>
    <w:rsid w:val="00335961"/>
    <w:rsid w:val="00343A66"/>
    <w:rsid w:val="003464BC"/>
    <w:rsid w:val="003547BD"/>
    <w:rsid w:val="00365930"/>
    <w:rsid w:val="0036640E"/>
    <w:rsid w:val="00367E81"/>
    <w:rsid w:val="00371D22"/>
    <w:rsid w:val="00372B8F"/>
    <w:rsid w:val="003737EE"/>
    <w:rsid w:val="00377DF0"/>
    <w:rsid w:val="00380685"/>
    <w:rsid w:val="00387596"/>
    <w:rsid w:val="0039396A"/>
    <w:rsid w:val="00394023"/>
    <w:rsid w:val="00397FAE"/>
    <w:rsid w:val="003A34D6"/>
    <w:rsid w:val="003B15EA"/>
    <w:rsid w:val="003B524D"/>
    <w:rsid w:val="003C179D"/>
    <w:rsid w:val="003D0D21"/>
    <w:rsid w:val="003D7818"/>
    <w:rsid w:val="003E3640"/>
    <w:rsid w:val="003E60E2"/>
    <w:rsid w:val="003E7222"/>
    <w:rsid w:val="003F64DB"/>
    <w:rsid w:val="003F68CD"/>
    <w:rsid w:val="00402A7B"/>
    <w:rsid w:val="0041563D"/>
    <w:rsid w:val="0041667F"/>
    <w:rsid w:val="00427D9B"/>
    <w:rsid w:val="004416EB"/>
    <w:rsid w:val="00444B5F"/>
    <w:rsid w:val="004451B3"/>
    <w:rsid w:val="004527A2"/>
    <w:rsid w:val="00454953"/>
    <w:rsid w:val="00456468"/>
    <w:rsid w:val="0046451C"/>
    <w:rsid w:val="00474441"/>
    <w:rsid w:val="00474BDD"/>
    <w:rsid w:val="00480616"/>
    <w:rsid w:val="00482328"/>
    <w:rsid w:val="004902C2"/>
    <w:rsid w:val="00491506"/>
    <w:rsid w:val="00492CE0"/>
    <w:rsid w:val="00496C83"/>
    <w:rsid w:val="004973BE"/>
    <w:rsid w:val="004B0518"/>
    <w:rsid w:val="004B152C"/>
    <w:rsid w:val="004B6480"/>
    <w:rsid w:val="004C018E"/>
    <w:rsid w:val="004C089B"/>
    <w:rsid w:val="004C407B"/>
    <w:rsid w:val="004C44C2"/>
    <w:rsid w:val="004D0D93"/>
    <w:rsid w:val="004D53D9"/>
    <w:rsid w:val="004F1B76"/>
    <w:rsid w:val="004F1BA5"/>
    <w:rsid w:val="004F6D6F"/>
    <w:rsid w:val="00520B04"/>
    <w:rsid w:val="005213FF"/>
    <w:rsid w:val="005264FF"/>
    <w:rsid w:val="0052727C"/>
    <w:rsid w:val="00537897"/>
    <w:rsid w:val="00540D58"/>
    <w:rsid w:val="00542C75"/>
    <w:rsid w:val="00552597"/>
    <w:rsid w:val="00556D3E"/>
    <w:rsid w:val="0056102C"/>
    <w:rsid w:val="00567321"/>
    <w:rsid w:val="00567417"/>
    <w:rsid w:val="005723F2"/>
    <w:rsid w:val="005754CB"/>
    <w:rsid w:val="00586141"/>
    <w:rsid w:val="005865DE"/>
    <w:rsid w:val="005A1512"/>
    <w:rsid w:val="005A371F"/>
    <w:rsid w:val="005A5A4F"/>
    <w:rsid w:val="005A76D5"/>
    <w:rsid w:val="005B3121"/>
    <w:rsid w:val="005B4449"/>
    <w:rsid w:val="005B446E"/>
    <w:rsid w:val="005B59F9"/>
    <w:rsid w:val="005C0668"/>
    <w:rsid w:val="005D468C"/>
    <w:rsid w:val="005D499D"/>
    <w:rsid w:val="005D7565"/>
    <w:rsid w:val="005E73FA"/>
    <w:rsid w:val="005F62CF"/>
    <w:rsid w:val="005F6AB2"/>
    <w:rsid w:val="00605C70"/>
    <w:rsid w:val="0061323E"/>
    <w:rsid w:val="0062556E"/>
    <w:rsid w:val="00627309"/>
    <w:rsid w:val="0062756C"/>
    <w:rsid w:val="00630369"/>
    <w:rsid w:val="00636960"/>
    <w:rsid w:val="0064370E"/>
    <w:rsid w:val="006525A3"/>
    <w:rsid w:val="00654839"/>
    <w:rsid w:val="00686BD8"/>
    <w:rsid w:val="006914F6"/>
    <w:rsid w:val="0069276B"/>
    <w:rsid w:val="0069329C"/>
    <w:rsid w:val="00693C60"/>
    <w:rsid w:val="006A05AC"/>
    <w:rsid w:val="006A0965"/>
    <w:rsid w:val="006A1499"/>
    <w:rsid w:val="006C25D8"/>
    <w:rsid w:val="006C29EB"/>
    <w:rsid w:val="006C3491"/>
    <w:rsid w:val="006D29DE"/>
    <w:rsid w:val="006E057F"/>
    <w:rsid w:val="006E4984"/>
    <w:rsid w:val="006E4C93"/>
    <w:rsid w:val="006E57B9"/>
    <w:rsid w:val="006F64E6"/>
    <w:rsid w:val="0070057A"/>
    <w:rsid w:val="00702D50"/>
    <w:rsid w:val="0071053F"/>
    <w:rsid w:val="00713654"/>
    <w:rsid w:val="00730D71"/>
    <w:rsid w:val="007323CA"/>
    <w:rsid w:val="00736302"/>
    <w:rsid w:val="00741996"/>
    <w:rsid w:val="007420FD"/>
    <w:rsid w:val="00750EBD"/>
    <w:rsid w:val="0075177C"/>
    <w:rsid w:val="007607B7"/>
    <w:rsid w:val="00785D4D"/>
    <w:rsid w:val="00786D52"/>
    <w:rsid w:val="007A104F"/>
    <w:rsid w:val="007A375A"/>
    <w:rsid w:val="007B0C9C"/>
    <w:rsid w:val="007B3584"/>
    <w:rsid w:val="007B5A54"/>
    <w:rsid w:val="007D2354"/>
    <w:rsid w:val="007D63EA"/>
    <w:rsid w:val="007E4F81"/>
    <w:rsid w:val="007E68DA"/>
    <w:rsid w:val="007F27A4"/>
    <w:rsid w:val="007F486D"/>
    <w:rsid w:val="007F5EB6"/>
    <w:rsid w:val="0081176A"/>
    <w:rsid w:val="00813A9C"/>
    <w:rsid w:val="00814311"/>
    <w:rsid w:val="00825A18"/>
    <w:rsid w:val="00826C80"/>
    <w:rsid w:val="008313B8"/>
    <w:rsid w:val="008374F7"/>
    <w:rsid w:val="008409F5"/>
    <w:rsid w:val="008437EE"/>
    <w:rsid w:val="00862ACC"/>
    <w:rsid w:val="00864C16"/>
    <w:rsid w:val="0087108E"/>
    <w:rsid w:val="00875E90"/>
    <w:rsid w:val="00877E4B"/>
    <w:rsid w:val="00890ECB"/>
    <w:rsid w:val="008A5C47"/>
    <w:rsid w:val="008A7CD1"/>
    <w:rsid w:val="008B6A18"/>
    <w:rsid w:val="008D188D"/>
    <w:rsid w:val="008D6ECE"/>
    <w:rsid w:val="008D7668"/>
    <w:rsid w:val="008E2EBA"/>
    <w:rsid w:val="008E5590"/>
    <w:rsid w:val="008F2793"/>
    <w:rsid w:val="008F771D"/>
    <w:rsid w:val="009272EA"/>
    <w:rsid w:val="00927EC5"/>
    <w:rsid w:val="009308F0"/>
    <w:rsid w:val="00931F71"/>
    <w:rsid w:val="00955C41"/>
    <w:rsid w:val="00962137"/>
    <w:rsid w:val="009640BA"/>
    <w:rsid w:val="0097150F"/>
    <w:rsid w:val="00980037"/>
    <w:rsid w:val="009817F9"/>
    <w:rsid w:val="0098451B"/>
    <w:rsid w:val="00993E1F"/>
    <w:rsid w:val="00993F45"/>
    <w:rsid w:val="009A1FD2"/>
    <w:rsid w:val="009A5044"/>
    <w:rsid w:val="009B0B62"/>
    <w:rsid w:val="009B1060"/>
    <w:rsid w:val="009B223C"/>
    <w:rsid w:val="009C385D"/>
    <w:rsid w:val="009D2542"/>
    <w:rsid w:val="00A24F5B"/>
    <w:rsid w:val="00A25A0E"/>
    <w:rsid w:val="00A27420"/>
    <w:rsid w:val="00A30326"/>
    <w:rsid w:val="00A3256F"/>
    <w:rsid w:val="00A35095"/>
    <w:rsid w:val="00A3535E"/>
    <w:rsid w:val="00A35EC7"/>
    <w:rsid w:val="00A419E9"/>
    <w:rsid w:val="00A44C07"/>
    <w:rsid w:val="00A6069C"/>
    <w:rsid w:val="00A618F9"/>
    <w:rsid w:val="00A627F6"/>
    <w:rsid w:val="00A7084E"/>
    <w:rsid w:val="00A749BE"/>
    <w:rsid w:val="00A82541"/>
    <w:rsid w:val="00A872C0"/>
    <w:rsid w:val="00A8731E"/>
    <w:rsid w:val="00A90277"/>
    <w:rsid w:val="00A93FE9"/>
    <w:rsid w:val="00A97F87"/>
    <w:rsid w:val="00AA34F2"/>
    <w:rsid w:val="00AA58FE"/>
    <w:rsid w:val="00AB323B"/>
    <w:rsid w:val="00AC3C96"/>
    <w:rsid w:val="00AC62BA"/>
    <w:rsid w:val="00AD27BE"/>
    <w:rsid w:val="00AD3B95"/>
    <w:rsid w:val="00AD4A9A"/>
    <w:rsid w:val="00AD5585"/>
    <w:rsid w:val="00AD6826"/>
    <w:rsid w:val="00AF1CB9"/>
    <w:rsid w:val="00AF75F0"/>
    <w:rsid w:val="00B0046D"/>
    <w:rsid w:val="00B00B15"/>
    <w:rsid w:val="00B127ED"/>
    <w:rsid w:val="00B12BE7"/>
    <w:rsid w:val="00B21505"/>
    <w:rsid w:val="00B21808"/>
    <w:rsid w:val="00B237CF"/>
    <w:rsid w:val="00B25B02"/>
    <w:rsid w:val="00B3279F"/>
    <w:rsid w:val="00B330FA"/>
    <w:rsid w:val="00B36579"/>
    <w:rsid w:val="00B47A92"/>
    <w:rsid w:val="00B51D1B"/>
    <w:rsid w:val="00B5587C"/>
    <w:rsid w:val="00B55F8C"/>
    <w:rsid w:val="00B568CE"/>
    <w:rsid w:val="00B64D47"/>
    <w:rsid w:val="00B66FAD"/>
    <w:rsid w:val="00B8197A"/>
    <w:rsid w:val="00B84CDF"/>
    <w:rsid w:val="00B85398"/>
    <w:rsid w:val="00B94270"/>
    <w:rsid w:val="00BA24F8"/>
    <w:rsid w:val="00BC3AAF"/>
    <w:rsid w:val="00BC5B7C"/>
    <w:rsid w:val="00BE1809"/>
    <w:rsid w:val="00C03FBD"/>
    <w:rsid w:val="00C16AEE"/>
    <w:rsid w:val="00C21D95"/>
    <w:rsid w:val="00C27943"/>
    <w:rsid w:val="00C36299"/>
    <w:rsid w:val="00C6772B"/>
    <w:rsid w:val="00C85619"/>
    <w:rsid w:val="00CA6AE2"/>
    <w:rsid w:val="00CB4BDD"/>
    <w:rsid w:val="00CB539F"/>
    <w:rsid w:val="00CB6726"/>
    <w:rsid w:val="00CC3190"/>
    <w:rsid w:val="00CC41DE"/>
    <w:rsid w:val="00CC42BD"/>
    <w:rsid w:val="00CE088C"/>
    <w:rsid w:val="00CE642D"/>
    <w:rsid w:val="00CF2DEA"/>
    <w:rsid w:val="00D05A9D"/>
    <w:rsid w:val="00D13380"/>
    <w:rsid w:val="00D17902"/>
    <w:rsid w:val="00D31EE1"/>
    <w:rsid w:val="00D364B0"/>
    <w:rsid w:val="00D43F98"/>
    <w:rsid w:val="00D57B01"/>
    <w:rsid w:val="00D61AF3"/>
    <w:rsid w:val="00D90DD5"/>
    <w:rsid w:val="00D92C8B"/>
    <w:rsid w:val="00DA4EF3"/>
    <w:rsid w:val="00DC2150"/>
    <w:rsid w:val="00DC22DD"/>
    <w:rsid w:val="00DC7C84"/>
    <w:rsid w:val="00DD4673"/>
    <w:rsid w:val="00DD4B44"/>
    <w:rsid w:val="00DE1A92"/>
    <w:rsid w:val="00DF0B5C"/>
    <w:rsid w:val="00DF3AEA"/>
    <w:rsid w:val="00DF7817"/>
    <w:rsid w:val="00E01050"/>
    <w:rsid w:val="00E02FC8"/>
    <w:rsid w:val="00E04233"/>
    <w:rsid w:val="00E05000"/>
    <w:rsid w:val="00E0522C"/>
    <w:rsid w:val="00E13290"/>
    <w:rsid w:val="00E17750"/>
    <w:rsid w:val="00E213E8"/>
    <w:rsid w:val="00E317EF"/>
    <w:rsid w:val="00E321DE"/>
    <w:rsid w:val="00E37592"/>
    <w:rsid w:val="00E375E9"/>
    <w:rsid w:val="00E43B9E"/>
    <w:rsid w:val="00E4755F"/>
    <w:rsid w:val="00E531D3"/>
    <w:rsid w:val="00E6279C"/>
    <w:rsid w:val="00E655E2"/>
    <w:rsid w:val="00E66A82"/>
    <w:rsid w:val="00E84026"/>
    <w:rsid w:val="00E87403"/>
    <w:rsid w:val="00EA598B"/>
    <w:rsid w:val="00EB5D0D"/>
    <w:rsid w:val="00EC4825"/>
    <w:rsid w:val="00EC5AAC"/>
    <w:rsid w:val="00ED1426"/>
    <w:rsid w:val="00ED5CD4"/>
    <w:rsid w:val="00ED6D0C"/>
    <w:rsid w:val="00EE4FF4"/>
    <w:rsid w:val="00F05920"/>
    <w:rsid w:val="00F14ADD"/>
    <w:rsid w:val="00F23DA2"/>
    <w:rsid w:val="00F24EC7"/>
    <w:rsid w:val="00F345F6"/>
    <w:rsid w:val="00F37C3F"/>
    <w:rsid w:val="00F420E8"/>
    <w:rsid w:val="00F42A0A"/>
    <w:rsid w:val="00F50FE0"/>
    <w:rsid w:val="00F55348"/>
    <w:rsid w:val="00F60597"/>
    <w:rsid w:val="00F64DF5"/>
    <w:rsid w:val="00F6507B"/>
    <w:rsid w:val="00F765E8"/>
    <w:rsid w:val="00F76EBA"/>
    <w:rsid w:val="00F81D3D"/>
    <w:rsid w:val="00F87757"/>
    <w:rsid w:val="00F90A6B"/>
    <w:rsid w:val="00FB06A7"/>
    <w:rsid w:val="00FB2F6B"/>
    <w:rsid w:val="00FB5A9F"/>
    <w:rsid w:val="00FD1067"/>
    <w:rsid w:val="00FD1D18"/>
    <w:rsid w:val="00FD280D"/>
    <w:rsid w:val="00FD4B2C"/>
    <w:rsid w:val="00FE1964"/>
    <w:rsid w:val="00FE2286"/>
    <w:rsid w:val="00FE3271"/>
    <w:rsid w:val="00FE4FF6"/>
    <w:rsid w:val="00FE69EE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54442872"/>
  <w15:docId w15:val="{3A1C92E5-B817-4A72-A31C-57610C20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36302"/>
    <w:rPr>
      <w:color w:val="808080"/>
    </w:rPr>
  </w:style>
  <w:style w:type="table" w:styleId="TableGrid">
    <w:name w:val="Table Grid"/>
    <w:basedOn w:val="TableNormal"/>
    <w:uiPriority w:val="59"/>
    <w:rsid w:val="0081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B31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5B3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3121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5D49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499D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D49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499D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3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6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E39577D4B3D1479F504789F9B606D5" ma:contentTypeVersion="5" ma:contentTypeDescription="Create a new document." ma:contentTypeScope="" ma:versionID="2d6c50b9a53da8c5095fa1126c296852">
  <xsd:schema xmlns:xsd="http://www.w3.org/2001/XMLSchema" xmlns:xs="http://www.w3.org/2001/XMLSchema" xmlns:p="http://schemas.microsoft.com/office/2006/metadata/properties" xmlns:ns3="178ff8c3-5aad-4914-b262-bd943db7383a" targetNamespace="http://schemas.microsoft.com/office/2006/metadata/properties" ma:root="true" ma:fieldsID="cbdef8aa1f1df4982b69cde71f513f2c" ns3:_="">
    <xsd:import namespace="178ff8c3-5aad-4914-b262-bd943db7383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8ff8c3-5aad-4914-b262-bd943db7383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E27260-FBC4-483C-8384-EE35E45322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4C5485-76C2-491C-95D7-A9E875F4CC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8ff8c3-5aad-4914-b262-bd943db738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3A07EE-9BAD-4D89-97BA-423841E930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210D59-5D22-4CD2-8AB2-FB02DE2C7C26}">
  <ds:schemaRefs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178ff8c3-5aad-4914-b262-bd943db7383a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940</Words>
  <Characters>5359</Characters>
  <Application>Microsoft Office Word</Application>
  <DocSecurity>0</DocSecurity>
  <PresentationFormat/>
  <Lines>44</Lines>
  <Paragraphs>12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20283</cp:lastModifiedBy>
  <cp:revision>2</cp:revision>
  <cp:lastPrinted>2019-09-22T05:47:00Z</cp:lastPrinted>
  <dcterms:created xsi:type="dcterms:W3CDTF">2025-05-13T14:40:00Z</dcterms:created>
  <dcterms:modified xsi:type="dcterms:W3CDTF">2025-05-13T14:40:00Z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  <property fmtid="{D5CDD505-2E9C-101B-9397-08002B2CF9AE}" pid="3" name="ContentTypeId">
    <vt:lpwstr>0x010100E4E39577D4B3D1479F504789F9B606D5</vt:lpwstr>
  </property>
</Properties>
</file>