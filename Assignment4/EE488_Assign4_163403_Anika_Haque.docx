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6588BD" w14:textId="77777777" w:rsidR="00EC212E" w:rsidRDefault="00EC212E" w:rsidP="00B954D9">
      <w:pPr>
        <w:snapToGrid w:val="0"/>
        <w:rPr>
          <w:b/>
          <w:bCs/>
          <w:noProof/>
          <w:sz w:val="32"/>
          <w:szCs w:val="28"/>
        </w:rPr>
      </w:pPr>
      <w:r>
        <w:rPr>
          <w:noProof/>
          <w:sz w:val="20"/>
        </w:rPr>
        <w:drawing>
          <wp:inline distT="0" distB="0" distL="0" distR="0" wp14:anchorId="4F318014" wp14:editId="390B61A6">
            <wp:extent cx="2375065" cy="463138"/>
            <wp:effectExtent l="0" t="0" r="6350" b="0"/>
            <wp:docPr id="5" name="Image 5" descr="A blue and gold logo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A blue and gold logo&#10;&#10;AI-generated content may be incorrect.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2018" cy="49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C0837" w14:textId="77777777" w:rsidR="0002614A" w:rsidRDefault="0002614A" w:rsidP="00B954D9">
      <w:pPr>
        <w:snapToGrid w:val="0"/>
        <w:rPr>
          <w:b/>
          <w:bCs/>
          <w:noProof/>
          <w:sz w:val="32"/>
          <w:szCs w:val="28"/>
        </w:rPr>
      </w:pPr>
    </w:p>
    <w:p w14:paraId="0BF64846" w14:textId="633B9D1D" w:rsidR="00B954D9" w:rsidRPr="004E4EE3" w:rsidRDefault="00B954D9" w:rsidP="00EC212E">
      <w:pPr>
        <w:snapToGrid w:val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San Francisco Bay</w:t>
      </w:r>
      <w:r w:rsidRPr="004E4EE3">
        <w:rPr>
          <w:b/>
          <w:bCs/>
          <w:sz w:val="32"/>
          <w:szCs w:val="28"/>
        </w:rPr>
        <w:t xml:space="preserve"> University</w:t>
      </w:r>
    </w:p>
    <w:p w14:paraId="023F5384" w14:textId="77777777" w:rsidR="0069329C" w:rsidRDefault="0069329C" w:rsidP="0069329C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</w:p>
    <w:p w14:paraId="52739744" w14:textId="77777777" w:rsidR="00165779" w:rsidRDefault="004C089B">
      <w:pPr>
        <w:snapToGrid w:val="0"/>
        <w:jc w:val="center"/>
        <w:rPr>
          <w:rFonts w:ascii="Verdana" w:hAnsi="Verdana"/>
          <w:color w:val="696969"/>
          <w:sz w:val="18"/>
          <w:szCs w:val="18"/>
          <w:shd w:val="clear" w:color="auto" w:fill="FFFFFF"/>
        </w:rPr>
      </w:pPr>
      <w:r w:rsidRPr="004C089B">
        <w:rPr>
          <w:rFonts w:eastAsia="TimesNewRomanPS-BoldMT" w:cs="SimSun"/>
          <w:b/>
          <w:bCs/>
          <w:sz w:val="24"/>
          <w:lang w:eastAsia="zh-CN"/>
        </w:rPr>
        <w:t>EE488 - Computer Architecture</w:t>
      </w:r>
    </w:p>
    <w:p w14:paraId="377EDAE8" w14:textId="77777777" w:rsidR="00165779" w:rsidRDefault="00993E1F">
      <w:pPr>
        <w:snapToGrid w:val="0"/>
        <w:jc w:val="center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Homework </w:t>
      </w:r>
      <w:r w:rsidR="00ED1426">
        <w:rPr>
          <w:rFonts w:eastAsia="TimesNewRomanPS-BoldMT" w:cs="SimSun"/>
          <w:b/>
          <w:bCs/>
          <w:sz w:val="24"/>
          <w:lang w:eastAsia="zh-CN"/>
        </w:rPr>
        <w:t>Assignment #4</w:t>
      </w:r>
    </w:p>
    <w:p w14:paraId="18A0C08A" w14:textId="00B30ED8" w:rsidR="00165779" w:rsidRDefault="00ED1426">
      <w:pPr>
        <w:snapToGrid w:val="0"/>
        <w:ind w:left="5760" w:firstLine="72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Due day: </w:t>
      </w:r>
      <w:r w:rsidR="00C03701">
        <w:rPr>
          <w:rFonts w:eastAsia="TimesNewRomanPS-BoldMT" w:cs="SimSun"/>
          <w:b/>
          <w:bCs/>
          <w:sz w:val="24"/>
          <w:lang w:eastAsia="zh-CN"/>
        </w:rPr>
        <w:t>3</w:t>
      </w:r>
      <w:r>
        <w:rPr>
          <w:rFonts w:eastAsia="TimesNewRomanPS-BoldMT" w:cs="SimSun"/>
          <w:b/>
          <w:bCs/>
          <w:sz w:val="24"/>
          <w:lang w:eastAsia="zh-CN"/>
        </w:rPr>
        <w:t>/</w:t>
      </w:r>
      <w:r w:rsidR="000A3062">
        <w:rPr>
          <w:rFonts w:eastAsia="TimesNewRomanPS-BoldMT" w:cs="SimSun"/>
          <w:b/>
          <w:bCs/>
          <w:sz w:val="24"/>
          <w:lang w:eastAsia="zh-CN"/>
        </w:rPr>
        <w:t>2</w:t>
      </w:r>
      <w:r w:rsidR="00C03701">
        <w:rPr>
          <w:rFonts w:eastAsia="TimesNewRomanPS-BoldMT" w:cs="SimSun"/>
          <w:b/>
          <w:bCs/>
          <w:sz w:val="24"/>
          <w:lang w:eastAsia="zh-CN"/>
        </w:rPr>
        <w:t>7</w:t>
      </w:r>
      <w:r w:rsidR="001A560B">
        <w:rPr>
          <w:rFonts w:eastAsia="TimesNewRomanPS-BoldMT" w:cs="SimSun"/>
          <w:b/>
          <w:bCs/>
          <w:sz w:val="24"/>
          <w:lang w:eastAsia="zh-CN"/>
        </w:rPr>
        <w:t>/202</w:t>
      </w:r>
      <w:r w:rsidR="00C03701">
        <w:rPr>
          <w:rFonts w:eastAsia="TimesNewRomanPS-BoldMT" w:cs="SimSun"/>
          <w:b/>
          <w:bCs/>
          <w:sz w:val="24"/>
          <w:lang w:eastAsia="zh-CN"/>
        </w:rPr>
        <w:t>5</w:t>
      </w:r>
    </w:p>
    <w:p w14:paraId="6A0721D5" w14:textId="77777777" w:rsidR="00165779" w:rsidRDefault="00165779">
      <w:pPr>
        <w:snapToGrid w:val="0"/>
        <w:ind w:left="5760" w:firstLine="720"/>
        <w:rPr>
          <w:rFonts w:eastAsia="TimesNewRomanPS-BoldMT" w:cs="SimSun"/>
          <w:b/>
          <w:bCs/>
          <w:sz w:val="24"/>
          <w:lang w:eastAsia="zh-CN"/>
        </w:rPr>
      </w:pPr>
    </w:p>
    <w:p w14:paraId="2EA9CEF5" w14:textId="4B27C22B" w:rsidR="00165779" w:rsidRDefault="0016577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Instruction</w:t>
      </w:r>
      <w:r w:rsidR="00E72280">
        <w:rPr>
          <w:rFonts w:eastAsia="TimesNewRomanPS-BoldMT" w:cs="SimSun"/>
          <w:b/>
          <w:bCs/>
          <w:sz w:val="24"/>
          <w:lang w:eastAsia="zh-CN"/>
        </w:rPr>
        <w:t>s</w:t>
      </w:r>
      <w:r>
        <w:rPr>
          <w:rFonts w:eastAsia="TimesNewRomanPS-BoldMT" w:cs="SimSun"/>
          <w:b/>
          <w:bCs/>
          <w:sz w:val="24"/>
          <w:lang w:eastAsia="zh-CN"/>
        </w:rPr>
        <w:t xml:space="preserve">: </w:t>
      </w:r>
    </w:p>
    <w:p w14:paraId="43755A08" w14:textId="77777777" w:rsidR="00165779" w:rsidRDefault="0016577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371ED914" w14:textId="77777777" w:rsidR="00C074DC" w:rsidRDefault="00C074DC" w:rsidP="00C074DC">
      <w:pPr>
        <w:numPr>
          <w:ilvl w:val="0"/>
          <w:numId w:val="9"/>
        </w:numPr>
        <w:snapToGrid w:val="0"/>
        <w:ind w:left="270" w:hanging="27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The homework answer sheet should contain the original questions and corresponding answers.</w:t>
      </w:r>
    </w:p>
    <w:p w14:paraId="357AB4C6" w14:textId="77777777" w:rsidR="00C074DC" w:rsidRDefault="00C074DC" w:rsidP="00C074DC">
      <w:pPr>
        <w:numPr>
          <w:ilvl w:val="0"/>
          <w:numId w:val="9"/>
        </w:numPr>
        <w:snapToGrid w:val="0"/>
        <w:ind w:left="270" w:hanging="27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The answer sheet must be in </w:t>
      </w:r>
      <w:r w:rsidRPr="00DB4255">
        <w:rPr>
          <w:rFonts w:eastAsia="TimesNewRomanPS-BoldMT" w:cs="SimSun"/>
          <w:b/>
          <w:bCs/>
          <w:color w:val="FF0000"/>
          <w:sz w:val="24"/>
          <w:lang w:eastAsia="zh-CN"/>
        </w:rPr>
        <w:t>MS-Word</w:t>
      </w:r>
      <w:r w:rsidRPr="004624D2">
        <w:rPr>
          <w:rFonts w:eastAsia="TimesNewRomanPS-BoldMT" w:cs="SimSun"/>
          <w:b/>
          <w:bCs/>
          <w:sz w:val="24"/>
          <w:lang w:eastAsia="zh-CN"/>
        </w:rPr>
        <w:t xml:space="preserve"> file</w:t>
      </w:r>
      <w:r>
        <w:rPr>
          <w:rFonts w:eastAsia="TimesNewRomanPS-BoldMT" w:cs="SimSun"/>
          <w:b/>
          <w:bCs/>
          <w:sz w:val="24"/>
          <w:lang w:eastAsia="zh-CN"/>
        </w:rPr>
        <w:t xml:space="preserve"> format with </w:t>
      </w:r>
      <w:proofErr w:type="spellStart"/>
      <w:r>
        <w:rPr>
          <w:rFonts w:eastAsia="TimesNewRomanPS-BoldMT" w:cs="SimSun"/>
          <w:b/>
          <w:bCs/>
          <w:sz w:val="24"/>
          <w:lang w:eastAsia="zh-CN"/>
        </w:rPr>
        <w:t>Github</w:t>
      </w:r>
      <w:proofErr w:type="spellEnd"/>
      <w:r>
        <w:rPr>
          <w:rFonts w:eastAsia="TimesNewRomanPS-BoldMT" w:cs="SimSun"/>
          <w:b/>
          <w:bCs/>
          <w:sz w:val="24"/>
          <w:lang w:eastAsia="zh-CN"/>
        </w:rPr>
        <w:t xml:space="preserve"> links for the programming questions. As follows is the answer sheet name format. </w:t>
      </w:r>
    </w:p>
    <w:p w14:paraId="3F75E7F9" w14:textId="77777777" w:rsidR="00C074DC" w:rsidRPr="003D2463" w:rsidRDefault="00C074DC" w:rsidP="00C074DC">
      <w:pPr>
        <w:snapToGrid w:val="0"/>
        <w:ind w:left="270"/>
        <w:rPr>
          <w:rFonts w:eastAsia="TimesNewRomanPS-BoldMT" w:cs="SimSun"/>
          <w:b/>
          <w:bCs/>
          <w:i/>
          <w:iCs/>
          <w:color w:val="4F81BD" w:themeColor="accent1"/>
          <w:sz w:val="24"/>
          <w:lang w:eastAsia="zh-CN"/>
        </w:rPr>
      </w:pPr>
      <w:r w:rsidRPr="003D2463">
        <w:rPr>
          <w:rFonts w:eastAsia="TimesNewRomanPS-BoldMT" w:cs="SimSun"/>
          <w:b/>
          <w:bCs/>
          <w:i/>
          <w:iCs/>
          <w:color w:val="4F81BD" w:themeColor="accent1"/>
          <w:sz w:val="24"/>
          <w:lang w:eastAsia="zh-CN"/>
        </w:rPr>
        <w:t>&lt;</w:t>
      </w:r>
      <w:proofErr w:type="spellStart"/>
      <w:r w:rsidRPr="003D2463">
        <w:rPr>
          <w:rFonts w:eastAsia="TimesNewRomanPS-BoldMT" w:cs="SimSun"/>
          <w:b/>
          <w:bCs/>
          <w:i/>
          <w:iCs/>
          <w:color w:val="4F81BD" w:themeColor="accent1"/>
          <w:sz w:val="24"/>
          <w:lang w:eastAsia="zh-CN"/>
        </w:rPr>
        <w:t>course_id</w:t>
      </w:r>
      <w:proofErr w:type="spellEnd"/>
      <w:r w:rsidRPr="003D2463">
        <w:rPr>
          <w:rFonts w:eastAsia="TimesNewRomanPS-BoldMT" w:cs="SimSun"/>
          <w:b/>
          <w:bCs/>
          <w:i/>
          <w:iCs/>
          <w:color w:val="4F81BD" w:themeColor="accent1"/>
          <w:sz w:val="24"/>
          <w:lang w:eastAsia="zh-CN"/>
        </w:rPr>
        <w:t>&gt;_week&lt;</w:t>
      </w:r>
      <w:proofErr w:type="spellStart"/>
      <w:r w:rsidRPr="003D2463">
        <w:rPr>
          <w:rFonts w:eastAsia="TimesNewRomanPS-BoldMT" w:cs="SimSun"/>
          <w:b/>
          <w:bCs/>
          <w:i/>
          <w:iCs/>
          <w:color w:val="4F81BD" w:themeColor="accent1"/>
          <w:sz w:val="24"/>
          <w:lang w:eastAsia="zh-CN"/>
        </w:rPr>
        <w:t>week_number</w:t>
      </w:r>
      <w:proofErr w:type="spellEnd"/>
      <w:r w:rsidRPr="003D2463">
        <w:rPr>
          <w:rFonts w:eastAsia="TimesNewRomanPS-BoldMT" w:cs="SimSun"/>
          <w:b/>
          <w:bCs/>
          <w:i/>
          <w:iCs/>
          <w:color w:val="4F81BD" w:themeColor="accent1"/>
          <w:sz w:val="24"/>
          <w:lang w:eastAsia="zh-CN"/>
        </w:rPr>
        <w:t>&gt;_StudentID_FirstName_LastName.pdf</w:t>
      </w:r>
    </w:p>
    <w:p w14:paraId="2950FF58" w14:textId="77777777" w:rsidR="00C074DC" w:rsidRPr="00E54C9B" w:rsidRDefault="00C074DC" w:rsidP="00C074DC">
      <w:pPr>
        <w:numPr>
          <w:ilvl w:val="0"/>
          <w:numId w:val="9"/>
        </w:numPr>
        <w:snapToGrid w:val="0"/>
        <w:ind w:left="270" w:hanging="27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The program name in </w:t>
      </w:r>
      <w:proofErr w:type="spellStart"/>
      <w:r>
        <w:rPr>
          <w:rFonts w:eastAsia="TimesNewRomanPS-BoldMT" w:cs="SimSun"/>
          <w:b/>
          <w:bCs/>
          <w:sz w:val="24"/>
          <w:lang w:eastAsia="zh-CN"/>
        </w:rPr>
        <w:t>Github</w:t>
      </w:r>
      <w:proofErr w:type="spellEnd"/>
      <w:r>
        <w:rPr>
          <w:rFonts w:eastAsia="TimesNewRomanPS-BoldMT" w:cs="SimSun"/>
          <w:b/>
          <w:bCs/>
          <w:sz w:val="24"/>
          <w:lang w:eastAsia="zh-CN"/>
        </w:rPr>
        <w:t xml:space="preserve"> must follow the format like </w:t>
      </w:r>
      <w:r w:rsidRPr="004624D2">
        <w:rPr>
          <w:rFonts w:eastAsia="TimesNewRomanPS-BoldMT" w:cs="SimSun"/>
          <w:b/>
          <w:bCs/>
          <w:sz w:val="24"/>
          <w:lang w:eastAsia="zh-CN"/>
        </w:rPr>
        <w:br/>
      </w:r>
      <w:r w:rsidRPr="003D2463">
        <w:rPr>
          <w:rFonts w:eastAsia="TimesNewRomanPS-BoldMT" w:cs="SimSun"/>
          <w:b/>
          <w:bCs/>
          <w:i/>
          <w:iCs/>
          <w:color w:val="4F81BD" w:themeColor="accent1"/>
          <w:sz w:val="24"/>
          <w:lang w:eastAsia="zh-CN"/>
        </w:rPr>
        <w:t>&lt;course_id&gt;_week&lt;week_number&gt;_q&lt;question_number&gt;_StudentID_FirstName_LastName</w:t>
      </w:r>
    </w:p>
    <w:p w14:paraId="23609C2D" w14:textId="77777777" w:rsidR="00C074DC" w:rsidRPr="005570AC" w:rsidRDefault="00C074DC" w:rsidP="00C074DC">
      <w:pPr>
        <w:numPr>
          <w:ilvl w:val="0"/>
          <w:numId w:val="9"/>
        </w:numPr>
        <w:snapToGrid w:val="0"/>
        <w:ind w:left="270" w:hanging="270"/>
        <w:rPr>
          <w:rFonts w:eastAsia="TimesNewRomanPS-BoldMT" w:cs="SimSun"/>
          <w:b/>
          <w:bCs/>
          <w:sz w:val="24"/>
          <w:lang w:eastAsia="zh-CN"/>
        </w:rPr>
      </w:pPr>
      <w:r w:rsidRPr="004624D2">
        <w:rPr>
          <w:rFonts w:eastAsia="TimesNewRomanPS-BoldMT" w:cs="SimSun"/>
          <w:b/>
          <w:bCs/>
          <w:sz w:val="24"/>
          <w:lang w:eastAsia="zh-CN"/>
        </w:rPr>
        <w:t xml:space="preserve">Show screenshot </w:t>
      </w:r>
      <w:r w:rsidRPr="004624D2">
        <w:rPr>
          <w:rFonts w:eastAsia="TimesNewRomanPS-BoldMT" w:cs="SimSun" w:hint="eastAsia"/>
          <w:b/>
          <w:bCs/>
          <w:sz w:val="24"/>
          <w:lang w:eastAsia="zh-CN"/>
        </w:rPr>
        <w:t>of all</w:t>
      </w:r>
      <w:r w:rsidRPr="004624D2">
        <w:rPr>
          <w:rFonts w:eastAsia="TimesNewRomanPS-BoldMT" w:cs="SimSun"/>
          <w:b/>
          <w:bCs/>
          <w:sz w:val="24"/>
          <w:lang w:eastAsia="zh-CN"/>
        </w:rPr>
        <w:t xml:space="preserve"> running result</w:t>
      </w:r>
      <w:r>
        <w:rPr>
          <w:rFonts w:eastAsia="TimesNewRomanPS-BoldMT" w:cs="SimSun"/>
          <w:b/>
          <w:bCs/>
          <w:sz w:val="24"/>
          <w:lang w:eastAsia="zh-CN"/>
        </w:rPr>
        <w:t xml:space="preserve">s, </w:t>
      </w:r>
      <w:r w:rsidRPr="004624D2">
        <w:rPr>
          <w:rFonts w:eastAsia="TimesNewRomanPS-BoldMT" w:cs="SimSun" w:hint="eastAsia"/>
          <w:b/>
          <w:bCs/>
          <w:sz w:val="24"/>
          <w:lang w:eastAsia="zh-CN"/>
        </w:rPr>
        <w:t>includ</w:t>
      </w:r>
      <w:r>
        <w:rPr>
          <w:rFonts w:eastAsia="TimesNewRomanPS-BoldMT" w:cs="SimSun"/>
          <w:b/>
          <w:bCs/>
          <w:sz w:val="24"/>
          <w:lang w:eastAsia="zh-CN"/>
        </w:rPr>
        <w:t>ing</w:t>
      </w:r>
      <w:r w:rsidRPr="004624D2">
        <w:rPr>
          <w:rFonts w:eastAsia="TimesNewRomanPS-BoldMT" w:cs="SimSun" w:hint="eastAsia"/>
          <w:b/>
          <w:bCs/>
          <w:sz w:val="24"/>
          <w:lang w:eastAsia="zh-CN"/>
        </w:rPr>
        <w:t xml:space="preserve"> the system date/time</w:t>
      </w:r>
      <w:r>
        <w:rPr>
          <w:rFonts w:eastAsia="TimesNewRomanPS-BoldMT" w:cs="SimSun"/>
          <w:b/>
          <w:bCs/>
          <w:sz w:val="24"/>
          <w:lang w:eastAsia="zh-CN"/>
        </w:rPr>
        <w:t>.</w:t>
      </w:r>
    </w:p>
    <w:p w14:paraId="4C542F95" w14:textId="77777777" w:rsidR="00C074DC" w:rsidRPr="00C066C8" w:rsidRDefault="00C074DC" w:rsidP="00C074DC">
      <w:pPr>
        <w:numPr>
          <w:ilvl w:val="0"/>
          <w:numId w:val="9"/>
        </w:numPr>
        <w:snapToGrid w:val="0"/>
        <w:ind w:left="270" w:hanging="27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The calculation process must be </w:t>
      </w:r>
      <w:r>
        <w:rPr>
          <w:rFonts w:eastAsia="TimesNewRomanPS-BoldMT" w:cs="SimSun"/>
          <w:b/>
          <w:bCs/>
          <w:color w:val="FF0000"/>
          <w:sz w:val="24"/>
          <w:lang w:eastAsia="zh-CN"/>
        </w:rPr>
        <w:t>typ</w:t>
      </w:r>
      <w:r w:rsidRPr="005B6FAF">
        <w:rPr>
          <w:rFonts w:eastAsia="TimesNewRomanPS-BoldMT" w:cs="SimSun"/>
          <w:b/>
          <w:bCs/>
          <w:color w:val="FF0000"/>
          <w:sz w:val="24"/>
          <w:lang w:eastAsia="zh-CN"/>
        </w:rPr>
        <w:t>ed</w:t>
      </w:r>
      <w:r>
        <w:rPr>
          <w:rFonts w:eastAsia="TimesNewRomanPS-BoldMT" w:cs="SimSun"/>
          <w:b/>
          <w:bCs/>
          <w:color w:val="FF0000"/>
          <w:sz w:val="24"/>
          <w:lang w:eastAsia="zh-CN"/>
        </w:rPr>
        <w:t xml:space="preserve"> </w:t>
      </w:r>
      <w:r w:rsidRPr="00640E6E">
        <w:rPr>
          <w:rFonts w:eastAsia="TimesNewRomanPS-BoldMT" w:cs="SimSun"/>
          <w:b/>
          <w:bCs/>
          <w:sz w:val="24"/>
          <w:lang w:eastAsia="zh-CN"/>
        </w:rPr>
        <w:t>if needed</w:t>
      </w:r>
      <w:r>
        <w:rPr>
          <w:rFonts w:eastAsia="TimesNewRomanPS-BoldMT" w:cs="SimSun"/>
          <w:b/>
          <w:bCs/>
          <w:sz w:val="24"/>
          <w:lang w:eastAsia="zh-CN"/>
        </w:rPr>
        <w:t>, handwriting can’t be accepted.</w:t>
      </w:r>
    </w:p>
    <w:p w14:paraId="54B23AAC" w14:textId="77777777" w:rsidR="00C074DC" w:rsidRPr="004624D2" w:rsidRDefault="00C074DC" w:rsidP="00C074DC">
      <w:pPr>
        <w:numPr>
          <w:ilvl w:val="0"/>
          <w:numId w:val="9"/>
        </w:numPr>
        <w:snapToGrid w:val="0"/>
        <w:ind w:left="270" w:hanging="270"/>
        <w:rPr>
          <w:rFonts w:eastAsia="TimesNewRomanPS-BoldMT" w:cs="SimSun"/>
          <w:b/>
          <w:bCs/>
          <w:sz w:val="24"/>
          <w:lang w:eastAsia="zh-CN"/>
        </w:rPr>
      </w:pPr>
      <w:r w:rsidRPr="004624D2">
        <w:rPr>
          <w:rFonts w:eastAsia="TimesNewRomanPS-BoldMT" w:cs="SimSun" w:hint="eastAsia"/>
          <w:b/>
          <w:bCs/>
          <w:sz w:val="24"/>
          <w:lang w:eastAsia="zh-CN"/>
        </w:rPr>
        <w:t xml:space="preserve">Only accept homework </w:t>
      </w:r>
      <w:r>
        <w:rPr>
          <w:rFonts w:eastAsia="TimesNewRomanPS-BoldMT" w:cs="SimSun"/>
          <w:b/>
          <w:bCs/>
          <w:sz w:val="24"/>
          <w:lang w:eastAsia="zh-CN"/>
        </w:rPr>
        <w:t xml:space="preserve">submission </w:t>
      </w:r>
      <w:r w:rsidRPr="004624D2">
        <w:rPr>
          <w:rFonts w:eastAsia="TimesNewRomanPS-BoldMT" w:cs="SimSun" w:hint="eastAsia"/>
          <w:b/>
          <w:bCs/>
          <w:sz w:val="24"/>
          <w:lang w:eastAsia="zh-CN"/>
        </w:rPr>
        <w:t>uploaded via Canvas.</w:t>
      </w:r>
    </w:p>
    <w:p w14:paraId="5481C6A1" w14:textId="77777777" w:rsidR="00C074DC" w:rsidRDefault="00C074DC" w:rsidP="00C074DC">
      <w:pPr>
        <w:numPr>
          <w:ilvl w:val="0"/>
          <w:numId w:val="9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Overdue homework submission can’t be accepted.</w:t>
      </w:r>
    </w:p>
    <w:p w14:paraId="11ADE8C8" w14:textId="77777777" w:rsidR="00C074DC" w:rsidRPr="007D4735" w:rsidRDefault="00C074DC" w:rsidP="00C074DC">
      <w:pPr>
        <w:numPr>
          <w:ilvl w:val="0"/>
          <w:numId w:val="9"/>
        </w:numPr>
        <w:snapToGrid w:val="0"/>
        <w:ind w:left="270" w:hanging="270"/>
        <w:rPr>
          <w:rFonts w:eastAsia="TimesNewRomanPS-BoldMT" w:cs="SimSun"/>
          <w:b/>
          <w:bCs/>
          <w:sz w:val="24"/>
          <w:lang w:eastAsia="zh-CN"/>
        </w:rPr>
      </w:pPr>
      <w:r w:rsidRPr="00657CB1">
        <w:rPr>
          <w:rFonts w:eastAsia="TimesNewRomanPS-BoldMT" w:cs="SimSun"/>
          <w:b/>
          <w:bCs/>
          <w:sz w:val="24"/>
          <w:lang w:eastAsia="zh-CN"/>
        </w:rPr>
        <w:t>Takes academic honesty and integrity seriously (Zero Tolerance of Cheating &amp; Plagiarism)</w:t>
      </w:r>
    </w:p>
    <w:p w14:paraId="091E50F2" w14:textId="77777777" w:rsidR="00E317EF" w:rsidRDefault="00E317EF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6B1419F8" w14:textId="77777777" w:rsidR="00AA34F2" w:rsidRDefault="00AA34F2" w:rsidP="00AA34F2">
      <w:pPr>
        <w:tabs>
          <w:tab w:val="left" w:pos="0"/>
          <w:tab w:val="left" w:pos="360"/>
        </w:tabs>
        <w:rPr>
          <w:sz w:val="23"/>
          <w:szCs w:val="23"/>
        </w:rPr>
      </w:pPr>
    </w:p>
    <w:p w14:paraId="7D3538EC" w14:textId="77777777" w:rsidR="005B446E" w:rsidRDefault="0071053F" w:rsidP="00F05920">
      <w:pPr>
        <w:pStyle w:val="ListParagraph"/>
        <w:numPr>
          <w:ilvl w:val="0"/>
          <w:numId w:val="6"/>
        </w:numPr>
        <w:snapToGrid w:val="0"/>
        <w:ind w:left="360"/>
        <w:contextualSpacing/>
        <w:rPr>
          <w:sz w:val="24"/>
        </w:rPr>
      </w:pPr>
      <w:r>
        <w:rPr>
          <w:sz w:val="24"/>
          <w:lang w:eastAsia="zh-CN"/>
        </w:rPr>
        <w:t xml:space="preserve">Implement </w:t>
      </w:r>
      <w:r w:rsidR="005B446E" w:rsidRPr="0071053F">
        <w:rPr>
          <w:sz w:val="24"/>
          <w:lang w:eastAsia="zh-CN"/>
        </w:rPr>
        <w:t>the following</w:t>
      </w:r>
      <w:r>
        <w:rPr>
          <w:sz w:val="24"/>
          <w:lang w:eastAsia="zh-CN"/>
        </w:rPr>
        <w:t xml:space="preserve"> subroutine function in</w:t>
      </w:r>
      <w:r w:rsidR="005B446E" w:rsidRPr="0071053F">
        <w:rPr>
          <w:sz w:val="24"/>
          <w:lang w:eastAsia="zh-CN"/>
        </w:rPr>
        <w:t xml:space="preserve"> the </w:t>
      </w:r>
      <w:r w:rsidR="005B446E" w:rsidRPr="0071053F">
        <w:rPr>
          <w:i/>
          <w:sz w:val="24"/>
          <w:lang w:eastAsia="zh-CN"/>
        </w:rPr>
        <w:t>utils.asm</w:t>
      </w:r>
      <w:r w:rsidR="005B446E" w:rsidRPr="0071053F">
        <w:rPr>
          <w:rFonts w:ascii="CourierNewPSMT" w:hAnsi="CourierNewPSMT" w:cs="CourierNewPSMT"/>
          <w:sz w:val="20"/>
          <w:szCs w:val="20"/>
          <w:lang w:eastAsia="zh-CN"/>
        </w:rPr>
        <w:t xml:space="preserve"> </w:t>
      </w:r>
      <w:r w:rsidR="00B0046D">
        <w:rPr>
          <w:sz w:val="24"/>
          <w:lang w:eastAsia="zh-CN"/>
        </w:rPr>
        <w:t xml:space="preserve">file, properly </w:t>
      </w:r>
      <w:r w:rsidR="005B446E" w:rsidRPr="0071053F">
        <w:rPr>
          <w:sz w:val="24"/>
          <w:lang w:eastAsia="zh-CN"/>
        </w:rPr>
        <w:t>documenting them, and include programs to test them.</w:t>
      </w:r>
    </w:p>
    <w:p w14:paraId="7DD5C36C" w14:textId="77777777" w:rsidR="00F05920" w:rsidRDefault="00F05920" w:rsidP="00F05920">
      <w:pPr>
        <w:pStyle w:val="ListParagraph"/>
        <w:snapToGrid w:val="0"/>
        <w:ind w:left="360"/>
        <w:contextualSpacing/>
        <w:rPr>
          <w:sz w:val="24"/>
        </w:rPr>
      </w:pPr>
    </w:p>
    <w:p w14:paraId="0CB6F2A9" w14:textId="77777777" w:rsidR="00F05920" w:rsidRDefault="002A48F4" w:rsidP="00F05920">
      <w:pPr>
        <w:pStyle w:val="ListParagraph"/>
        <w:numPr>
          <w:ilvl w:val="1"/>
          <w:numId w:val="6"/>
        </w:numPr>
        <w:snapToGrid w:val="0"/>
        <w:contextualSpacing/>
        <w:rPr>
          <w:sz w:val="24"/>
        </w:rPr>
      </w:pPr>
      <w:r w:rsidRPr="00F05920">
        <w:rPr>
          <w:i/>
          <w:sz w:val="24"/>
        </w:rPr>
        <w:t>Mult10</w:t>
      </w:r>
      <w:r w:rsidRPr="00F05920">
        <w:rPr>
          <w:sz w:val="24"/>
        </w:rPr>
        <w:t xml:space="preserve"> - take an input parameter</w:t>
      </w:r>
      <w:r w:rsidR="00646443">
        <w:rPr>
          <w:sz w:val="24"/>
        </w:rPr>
        <w:t xml:space="preserve"> </w:t>
      </w:r>
      <w:r w:rsidRPr="00F05920">
        <w:rPr>
          <w:sz w:val="24"/>
        </w:rPr>
        <w:t xml:space="preserve">and return that parameter multiplied by </w:t>
      </w:r>
      <w:r w:rsidRPr="00F05920">
        <w:rPr>
          <w:i/>
          <w:sz w:val="24"/>
        </w:rPr>
        <w:t>10</w:t>
      </w:r>
      <w:r w:rsidRPr="00F05920">
        <w:rPr>
          <w:sz w:val="24"/>
        </w:rPr>
        <w:t xml:space="preserve"> using </w:t>
      </w:r>
      <w:r w:rsidRPr="00F05920">
        <w:rPr>
          <w:color w:val="FF0000"/>
          <w:sz w:val="24"/>
        </w:rPr>
        <w:t>ONLY</w:t>
      </w:r>
      <w:r w:rsidRPr="00F05920">
        <w:rPr>
          <w:sz w:val="24"/>
        </w:rPr>
        <w:t xml:space="preserve"> shift and add operations.</w:t>
      </w:r>
    </w:p>
    <w:p w14:paraId="6187EA93" w14:textId="77777777" w:rsidR="00F05920" w:rsidRDefault="00F05920" w:rsidP="00F05920">
      <w:pPr>
        <w:pStyle w:val="ListParagraph"/>
        <w:snapToGrid w:val="0"/>
        <w:ind w:left="1440"/>
        <w:contextualSpacing/>
        <w:rPr>
          <w:sz w:val="24"/>
        </w:rPr>
      </w:pPr>
    </w:p>
    <w:p w14:paraId="363EF78C" w14:textId="77777777" w:rsidR="00F05920" w:rsidRDefault="00962137" w:rsidP="00F05920">
      <w:pPr>
        <w:pStyle w:val="ListParagraph"/>
        <w:numPr>
          <w:ilvl w:val="1"/>
          <w:numId w:val="6"/>
        </w:numPr>
        <w:snapToGrid w:val="0"/>
        <w:contextualSpacing/>
        <w:rPr>
          <w:sz w:val="24"/>
        </w:rPr>
      </w:pPr>
      <w:proofErr w:type="spellStart"/>
      <w:r w:rsidRPr="00F05920">
        <w:rPr>
          <w:i/>
          <w:sz w:val="24"/>
        </w:rPr>
        <w:t>ToUpper</w:t>
      </w:r>
      <w:proofErr w:type="spellEnd"/>
      <w:r w:rsidRPr="00F05920">
        <w:rPr>
          <w:sz w:val="24"/>
        </w:rPr>
        <w:t xml:space="preserve"> - take a </w:t>
      </w:r>
      <w:r w:rsidRPr="00F05920">
        <w:rPr>
          <w:i/>
          <w:sz w:val="24"/>
        </w:rPr>
        <w:t>32</w:t>
      </w:r>
      <w:r w:rsidR="00646443">
        <w:rPr>
          <w:sz w:val="24"/>
        </w:rPr>
        <w:t>-</w:t>
      </w:r>
      <w:r w:rsidRPr="00F05920">
        <w:rPr>
          <w:sz w:val="24"/>
        </w:rPr>
        <w:t>bit</w:t>
      </w:r>
      <w:r w:rsidR="00646443">
        <w:rPr>
          <w:sz w:val="24"/>
        </w:rPr>
        <w:t>s</w:t>
      </w:r>
      <w:r w:rsidRPr="00F05920">
        <w:rPr>
          <w:sz w:val="24"/>
        </w:rPr>
        <w:t xml:space="preserve"> input which is </w:t>
      </w:r>
      <w:r w:rsidRPr="00F05920">
        <w:rPr>
          <w:i/>
          <w:sz w:val="24"/>
        </w:rPr>
        <w:t>3</w:t>
      </w:r>
      <w:r w:rsidRPr="00F05920">
        <w:rPr>
          <w:sz w:val="24"/>
        </w:rPr>
        <w:t xml:space="preserve"> characters and a null, or a</w:t>
      </w:r>
      <w:r w:rsidRPr="00F05920">
        <w:rPr>
          <w:i/>
          <w:sz w:val="24"/>
        </w:rPr>
        <w:t xml:space="preserve"> 3</w:t>
      </w:r>
      <w:r w:rsidR="001F7285">
        <w:rPr>
          <w:i/>
          <w:sz w:val="24"/>
        </w:rPr>
        <w:t>-</w:t>
      </w:r>
      <w:r w:rsidRPr="00F05920">
        <w:rPr>
          <w:i/>
          <w:sz w:val="24"/>
        </w:rPr>
        <w:t xml:space="preserve"> </w:t>
      </w:r>
      <w:r w:rsidRPr="00F05920">
        <w:rPr>
          <w:sz w:val="24"/>
        </w:rPr>
        <w:t>character</w:t>
      </w:r>
      <w:r w:rsidR="001F7285">
        <w:rPr>
          <w:sz w:val="24"/>
        </w:rPr>
        <w:t>s</w:t>
      </w:r>
      <w:r w:rsidR="00A3256F" w:rsidRPr="00F05920">
        <w:rPr>
          <w:sz w:val="24"/>
        </w:rPr>
        <w:t xml:space="preserve"> </w:t>
      </w:r>
      <w:r w:rsidRPr="00F05920">
        <w:rPr>
          <w:sz w:val="24"/>
        </w:rPr>
        <w:t xml:space="preserve">string. Convert the </w:t>
      </w:r>
      <w:r w:rsidRPr="00F05920">
        <w:rPr>
          <w:i/>
          <w:sz w:val="24"/>
        </w:rPr>
        <w:t xml:space="preserve">3 </w:t>
      </w:r>
      <w:r w:rsidRPr="00F05920">
        <w:rPr>
          <w:sz w:val="24"/>
        </w:rPr>
        <w:t>characters to upper case if they are lower case</w:t>
      </w:r>
      <w:r w:rsidR="00B91DF1">
        <w:rPr>
          <w:sz w:val="24"/>
        </w:rPr>
        <w:t xml:space="preserve"> </w:t>
      </w:r>
      <w:r w:rsidRPr="00F05920">
        <w:rPr>
          <w:sz w:val="24"/>
        </w:rPr>
        <w:t>or do nothing</w:t>
      </w:r>
      <w:r w:rsidR="00A3256F" w:rsidRPr="00F05920">
        <w:rPr>
          <w:sz w:val="24"/>
        </w:rPr>
        <w:t xml:space="preserve"> </w:t>
      </w:r>
      <w:r w:rsidRPr="00F05920">
        <w:rPr>
          <w:sz w:val="24"/>
        </w:rPr>
        <w:t>if they are already upper case.</w:t>
      </w:r>
    </w:p>
    <w:p w14:paraId="28AB9026" w14:textId="77777777" w:rsidR="00F05920" w:rsidRPr="00F05920" w:rsidRDefault="00F05920" w:rsidP="00F05920">
      <w:pPr>
        <w:pStyle w:val="ListParagraph"/>
        <w:rPr>
          <w:i/>
          <w:sz w:val="24"/>
        </w:rPr>
      </w:pPr>
    </w:p>
    <w:p w14:paraId="58C5D6EC" w14:textId="77777777" w:rsidR="00962137" w:rsidRPr="00F05920" w:rsidRDefault="00962137" w:rsidP="00F05920">
      <w:pPr>
        <w:pStyle w:val="ListParagraph"/>
        <w:numPr>
          <w:ilvl w:val="1"/>
          <w:numId w:val="6"/>
        </w:numPr>
        <w:snapToGrid w:val="0"/>
        <w:contextualSpacing/>
        <w:rPr>
          <w:sz w:val="24"/>
        </w:rPr>
      </w:pPr>
      <w:proofErr w:type="spellStart"/>
      <w:r w:rsidRPr="00F05920">
        <w:rPr>
          <w:i/>
          <w:sz w:val="24"/>
        </w:rPr>
        <w:t>ToLower</w:t>
      </w:r>
      <w:proofErr w:type="spellEnd"/>
      <w:r w:rsidRPr="00F05920">
        <w:rPr>
          <w:i/>
          <w:sz w:val="24"/>
        </w:rPr>
        <w:t xml:space="preserve"> </w:t>
      </w:r>
      <w:r w:rsidRPr="00F05920">
        <w:rPr>
          <w:sz w:val="24"/>
        </w:rPr>
        <w:t xml:space="preserve">- take a </w:t>
      </w:r>
      <w:r w:rsidRPr="00F05920">
        <w:rPr>
          <w:i/>
          <w:sz w:val="24"/>
        </w:rPr>
        <w:t>32</w:t>
      </w:r>
      <w:r w:rsidR="00646443">
        <w:rPr>
          <w:i/>
          <w:sz w:val="24"/>
        </w:rPr>
        <w:t>-</w:t>
      </w:r>
      <w:r w:rsidRPr="00F05920">
        <w:rPr>
          <w:sz w:val="24"/>
        </w:rPr>
        <w:t>bit</w:t>
      </w:r>
      <w:r w:rsidR="00646443">
        <w:rPr>
          <w:sz w:val="24"/>
        </w:rPr>
        <w:t>s</w:t>
      </w:r>
      <w:r w:rsidRPr="00F05920">
        <w:rPr>
          <w:sz w:val="24"/>
        </w:rPr>
        <w:t xml:space="preserve"> input which is 3 characters and a null, or a </w:t>
      </w:r>
      <w:r w:rsidRPr="00F05920">
        <w:rPr>
          <w:i/>
          <w:sz w:val="24"/>
        </w:rPr>
        <w:t>3</w:t>
      </w:r>
      <w:r w:rsidR="001F7285">
        <w:rPr>
          <w:sz w:val="24"/>
        </w:rPr>
        <w:t>-</w:t>
      </w:r>
      <w:r w:rsidRPr="00F05920">
        <w:rPr>
          <w:sz w:val="24"/>
        </w:rPr>
        <w:t>character</w:t>
      </w:r>
      <w:r w:rsidR="001F7285">
        <w:rPr>
          <w:sz w:val="24"/>
        </w:rPr>
        <w:t>s</w:t>
      </w:r>
      <w:r w:rsidR="0061323E" w:rsidRPr="00F05920">
        <w:rPr>
          <w:sz w:val="24"/>
        </w:rPr>
        <w:t xml:space="preserve"> </w:t>
      </w:r>
      <w:r w:rsidRPr="00F05920">
        <w:rPr>
          <w:sz w:val="24"/>
        </w:rPr>
        <w:t xml:space="preserve">string. Convert the </w:t>
      </w:r>
      <w:r w:rsidRPr="00F05920">
        <w:rPr>
          <w:i/>
          <w:sz w:val="24"/>
        </w:rPr>
        <w:t>3</w:t>
      </w:r>
      <w:r w:rsidRPr="00F05920">
        <w:rPr>
          <w:sz w:val="24"/>
        </w:rPr>
        <w:t xml:space="preserve"> characters to lower case if they are upper case</w:t>
      </w:r>
      <w:r w:rsidR="00A05A17">
        <w:rPr>
          <w:sz w:val="24"/>
        </w:rPr>
        <w:t xml:space="preserve"> </w:t>
      </w:r>
      <w:r w:rsidRPr="00F05920">
        <w:rPr>
          <w:sz w:val="24"/>
        </w:rPr>
        <w:t>or do nothing</w:t>
      </w:r>
      <w:r w:rsidR="00EE4FF4" w:rsidRPr="00F05920">
        <w:rPr>
          <w:sz w:val="24"/>
        </w:rPr>
        <w:t xml:space="preserve"> </w:t>
      </w:r>
      <w:r w:rsidRPr="00F05920">
        <w:rPr>
          <w:sz w:val="24"/>
        </w:rPr>
        <w:t>if they are already lower case.</w:t>
      </w:r>
    </w:p>
    <w:p w14:paraId="0E0BB745" w14:textId="2955905F" w:rsidR="00A6364F" w:rsidRPr="006318A4" w:rsidRDefault="00A6364F" w:rsidP="00A6364F">
      <w:pPr>
        <w:snapToGrid w:val="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>#####################################################</w:t>
      </w:r>
    </w:p>
    <w:p w14:paraId="72828B16" w14:textId="3588316C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># utils.asm</w:t>
      </w:r>
    </w:p>
    <w:p w14:paraId="151EAD9A" w14:textId="685E3F8E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# Q1: Mult10,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ToUpper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ToLower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tes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>)</w:t>
      </w:r>
    </w:p>
    <w:p w14:paraId="54F6A1EB" w14:textId="5FB7F2D0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>#####################################################</w:t>
      </w:r>
    </w:p>
    <w:p w14:paraId="14AE9E53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</w:p>
    <w:p w14:paraId="09FC837D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.data</w:t>
      </w:r>
    </w:p>
    <w:p w14:paraId="374D01C4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>newline:        .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asciiz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 xml:space="preserve"> "\n"</w:t>
      </w:r>
    </w:p>
    <w:p w14:paraId="20498E40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6318A4">
        <w:rPr>
          <w:rFonts w:ascii="Courier New" w:hAnsi="Courier New" w:cs="Courier New"/>
          <w:sz w:val="20"/>
          <w:szCs w:val="20"/>
        </w:rPr>
        <w:t>test_val_mult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>:  .word   7</w:t>
      </w:r>
    </w:p>
    <w:p w14:paraId="40E3031E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># pack '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a','b','c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>' into low 3 bytes: 0x00 63 62 61 → 0x00636261</w:t>
      </w:r>
    </w:p>
    <w:p w14:paraId="5FFB75E1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6318A4">
        <w:rPr>
          <w:rFonts w:ascii="Courier New" w:hAnsi="Courier New" w:cs="Courier New"/>
          <w:sz w:val="20"/>
          <w:szCs w:val="20"/>
        </w:rPr>
        <w:t>test_val_upper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>: .word   0x00636261</w:t>
      </w:r>
    </w:p>
    <w:p w14:paraId="4CE62CBA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># pack 'X','Y','Z' into low 3 bytes: 0x00 5A 59 58 → 0x005A5958</w:t>
      </w:r>
    </w:p>
    <w:p w14:paraId="354EBC4E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6318A4">
        <w:rPr>
          <w:rFonts w:ascii="Courier New" w:hAnsi="Courier New" w:cs="Courier New"/>
          <w:sz w:val="20"/>
          <w:szCs w:val="20"/>
        </w:rPr>
        <w:lastRenderedPageBreak/>
        <w:t>test_val_lower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>: .word   0x005A5958</w:t>
      </w:r>
    </w:p>
    <w:p w14:paraId="289AC2EC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</w:p>
    <w:p w14:paraId="54348F41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.text</w:t>
      </w:r>
    </w:p>
    <w:p w14:paraId="7F68A14D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.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globl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 xml:space="preserve"> main</w:t>
      </w:r>
    </w:p>
    <w:p w14:paraId="6C010E5E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>main:</w:t>
      </w:r>
    </w:p>
    <w:p w14:paraId="7F910EAD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# Test 1: Mult10(7) → print 70</w:t>
      </w:r>
    </w:p>
    <w:p w14:paraId="7AECFDA7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la    $t0,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test_val_mult</w:t>
      </w:r>
      <w:proofErr w:type="spellEnd"/>
    </w:p>
    <w:p w14:paraId="70CBE4C7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lw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 xml:space="preserve">    $a0, 0($t0)</w:t>
      </w:r>
    </w:p>
    <w:p w14:paraId="5914A2E6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jal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 xml:space="preserve">   Mult10</w:t>
      </w:r>
    </w:p>
    <w:p w14:paraId="07BA2E18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move  $a0, $v0</w:t>
      </w:r>
    </w:p>
    <w:p w14:paraId="0C870EB6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li    $v0, 1</w:t>
      </w:r>
    </w:p>
    <w:p w14:paraId="344C143D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syscall</w:t>
      </w:r>
      <w:proofErr w:type="spellEnd"/>
    </w:p>
    <w:p w14:paraId="65B143DF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</w:p>
    <w:p w14:paraId="5C85A870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# newline</w:t>
      </w:r>
    </w:p>
    <w:p w14:paraId="0E9BB625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la    $a0, newline</w:t>
      </w:r>
    </w:p>
    <w:p w14:paraId="06A75AAC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li    $v0, 4</w:t>
      </w:r>
    </w:p>
    <w:p w14:paraId="5D4E38EC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syscall</w:t>
      </w:r>
      <w:proofErr w:type="spellEnd"/>
    </w:p>
    <w:p w14:paraId="1CEA97AB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</w:p>
    <w:p w14:paraId="6EC93E1B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# Test 2: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ToUpper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abc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>") → print "ABC"</w:t>
      </w:r>
    </w:p>
    <w:p w14:paraId="39607A7C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la    $t0,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test_val_upper</w:t>
      </w:r>
      <w:proofErr w:type="spellEnd"/>
    </w:p>
    <w:p w14:paraId="4547B772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lw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 xml:space="preserve">    $a0, 0($t0)</w:t>
      </w:r>
    </w:p>
    <w:p w14:paraId="6B55666E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jal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ToUpper</w:t>
      </w:r>
      <w:proofErr w:type="spellEnd"/>
    </w:p>
    <w:p w14:paraId="464777E1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move  $t2, $v0</w:t>
      </w:r>
    </w:p>
    <w:p w14:paraId="3ECEDE8F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</w:p>
    <w:p w14:paraId="213CFC67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# print byte 0</w:t>
      </w:r>
    </w:p>
    <w:p w14:paraId="3BABB6D6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andi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 xml:space="preserve">  $t1, $t2, 0xFF</w:t>
      </w:r>
    </w:p>
    <w:p w14:paraId="45920B28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move  $a0, $t1</w:t>
      </w:r>
    </w:p>
    <w:p w14:paraId="0EC2C817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li    $v0, 11</w:t>
      </w:r>
    </w:p>
    <w:p w14:paraId="6182C390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syscall</w:t>
      </w:r>
      <w:proofErr w:type="spellEnd"/>
    </w:p>
    <w:p w14:paraId="709567C4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</w:p>
    <w:p w14:paraId="2EBABF18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# print byte 1</w:t>
      </w:r>
    </w:p>
    <w:p w14:paraId="4D41BCFB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srl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 xml:space="preserve">   $t1, $t2, 8</w:t>
      </w:r>
    </w:p>
    <w:p w14:paraId="6DFBCB0A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andi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 xml:space="preserve">  $t1, $t1, 0xFF</w:t>
      </w:r>
    </w:p>
    <w:p w14:paraId="6FA92103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move  $a0, $t1</w:t>
      </w:r>
    </w:p>
    <w:p w14:paraId="46645CF6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li    $v0, 11</w:t>
      </w:r>
    </w:p>
    <w:p w14:paraId="134F205D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syscall</w:t>
      </w:r>
      <w:proofErr w:type="spellEnd"/>
    </w:p>
    <w:p w14:paraId="5D993ED7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</w:p>
    <w:p w14:paraId="5B0C9AA4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# print byte 2</w:t>
      </w:r>
    </w:p>
    <w:p w14:paraId="0D956BEF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srl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 xml:space="preserve">   $t1, $t2, 16</w:t>
      </w:r>
    </w:p>
    <w:p w14:paraId="385A67F2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andi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 xml:space="preserve">  $t1, $t1, 0xFF</w:t>
      </w:r>
    </w:p>
    <w:p w14:paraId="7F528A9F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move  $a0, $t1</w:t>
      </w:r>
    </w:p>
    <w:p w14:paraId="1C9D028E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li    $v0, 11</w:t>
      </w:r>
    </w:p>
    <w:p w14:paraId="4E77C0C0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syscall</w:t>
      </w:r>
      <w:proofErr w:type="spellEnd"/>
    </w:p>
    <w:p w14:paraId="632A644F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</w:p>
    <w:p w14:paraId="6C570D61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# newline (ASCII 10)</w:t>
      </w:r>
    </w:p>
    <w:p w14:paraId="62A9248B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li    $a0, 10</w:t>
      </w:r>
    </w:p>
    <w:p w14:paraId="0DEBCE54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li    $v0, 11</w:t>
      </w:r>
    </w:p>
    <w:p w14:paraId="2A571A39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syscall</w:t>
      </w:r>
      <w:proofErr w:type="spellEnd"/>
    </w:p>
    <w:p w14:paraId="6A95CEE7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</w:p>
    <w:p w14:paraId="102F57BA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# Test 3: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ToLower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>("XYZ") → print "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xyz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>"</w:t>
      </w:r>
    </w:p>
    <w:p w14:paraId="03452BF4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la    $t0,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test_val_lower</w:t>
      </w:r>
      <w:proofErr w:type="spellEnd"/>
    </w:p>
    <w:p w14:paraId="0FB3D7A8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lw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 xml:space="preserve">    $a0, 0($t0)</w:t>
      </w:r>
    </w:p>
    <w:p w14:paraId="0164FB5D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jal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ToLower</w:t>
      </w:r>
      <w:proofErr w:type="spellEnd"/>
    </w:p>
    <w:p w14:paraId="1A0BD32A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move  $t2, $v0</w:t>
      </w:r>
    </w:p>
    <w:p w14:paraId="52B0A476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</w:p>
    <w:p w14:paraId="5DA21CAB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# print byte 0</w:t>
      </w:r>
    </w:p>
    <w:p w14:paraId="2F32AD87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andi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 xml:space="preserve">  $t1, $t2, 0xFF</w:t>
      </w:r>
    </w:p>
    <w:p w14:paraId="4637F2FA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move  $a0, $t1</w:t>
      </w:r>
    </w:p>
    <w:p w14:paraId="6B713FFA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li    $v0, 11</w:t>
      </w:r>
    </w:p>
    <w:p w14:paraId="72B04DE2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syscall</w:t>
      </w:r>
      <w:proofErr w:type="spellEnd"/>
    </w:p>
    <w:p w14:paraId="70A8BEE0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</w:p>
    <w:p w14:paraId="14AF873F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lastRenderedPageBreak/>
        <w:t xml:space="preserve">    # print byte 1</w:t>
      </w:r>
    </w:p>
    <w:p w14:paraId="2CE436B5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srl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 xml:space="preserve">   $t1, $t2, 8</w:t>
      </w:r>
    </w:p>
    <w:p w14:paraId="4A1387C8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andi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 xml:space="preserve">  $t1, $t1, 0xFF</w:t>
      </w:r>
    </w:p>
    <w:p w14:paraId="6A4CEF2D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move  $a0, $t1</w:t>
      </w:r>
    </w:p>
    <w:p w14:paraId="2480844A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li    $v0, 11</w:t>
      </w:r>
    </w:p>
    <w:p w14:paraId="715FD6C8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syscall</w:t>
      </w:r>
      <w:proofErr w:type="spellEnd"/>
    </w:p>
    <w:p w14:paraId="04BFB6F0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</w:p>
    <w:p w14:paraId="49D9C777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# print byte 2</w:t>
      </w:r>
    </w:p>
    <w:p w14:paraId="42C5F580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srl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 xml:space="preserve">   $t1, $t2, 16</w:t>
      </w:r>
    </w:p>
    <w:p w14:paraId="3F67FE1A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andi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 xml:space="preserve">  $t1, $t1, 0xFF</w:t>
      </w:r>
    </w:p>
    <w:p w14:paraId="138BF3AE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move  $a0, $t1</w:t>
      </w:r>
    </w:p>
    <w:p w14:paraId="7B101194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li    $v0, 11</w:t>
      </w:r>
    </w:p>
    <w:p w14:paraId="327F63E3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syscall</w:t>
      </w:r>
      <w:proofErr w:type="spellEnd"/>
    </w:p>
    <w:p w14:paraId="5C27BE86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</w:p>
    <w:p w14:paraId="7BC50A52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# newline</w:t>
      </w:r>
    </w:p>
    <w:p w14:paraId="5129DE5B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li    $a0, 10</w:t>
      </w:r>
    </w:p>
    <w:p w14:paraId="4E44188F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li    $v0, 11</w:t>
      </w:r>
    </w:p>
    <w:p w14:paraId="256EF513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syscall</w:t>
      </w:r>
      <w:proofErr w:type="spellEnd"/>
    </w:p>
    <w:p w14:paraId="2CBCAC8D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</w:p>
    <w:p w14:paraId="5D345E1C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>hang:</w:t>
      </w:r>
    </w:p>
    <w:p w14:paraId="3D0B3D8D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j     hang</w:t>
      </w:r>
    </w:p>
    <w:p w14:paraId="73451AD8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nop</w:t>
      </w:r>
      <w:proofErr w:type="spellEnd"/>
    </w:p>
    <w:p w14:paraId="3D23BB64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</w:p>
    <w:p w14:paraId="1ED8CCF6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># ------------------------------------------------------------</w:t>
      </w:r>
    </w:p>
    <w:p w14:paraId="7E3BC6D7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># Mult10:</w:t>
      </w:r>
    </w:p>
    <w:p w14:paraId="56481F43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>#   Multiply $a0 by 10 → $v0 using only shifts &amp; adds</w:t>
      </w:r>
    </w:p>
    <w:p w14:paraId="27E4429B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>#   Clobbers: $t0, $t1</w:t>
      </w:r>
    </w:p>
    <w:p w14:paraId="7ADBF20C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># ------------------------------------------------------------</w:t>
      </w:r>
    </w:p>
    <w:p w14:paraId="62E1A9F9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>Mult10:</w:t>
      </w:r>
    </w:p>
    <w:p w14:paraId="064299CA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sll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 xml:space="preserve">   $t0, $a0, 3</w:t>
      </w:r>
    </w:p>
    <w:p w14:paraId="4412962D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sll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 xml:space="preserve">   $t1, $a0, 1</w:t>
      </w:r>
    </w:p>
    <w:p w14:paraId="1818143E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add   $v0, $t0, $t1</w:t>
      </w:r>
    </w:p>
    <w:p w14:paraId="6ECD4478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jr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 xml:space="preserve">    $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ra</w:t>
      </w:r>
      <w:proofErr w:type="spellEnd"/>
    </w:p>
    <w:p w14:paraId="53C8A767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nop</w:t>
      </w:r>
      <w:proofErr w:type="spellEnd"/>
    </w:p>
    <w:p w14:paraId="53CB0557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</w:p>
    <w:p w14:paraId="2E98BC2A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># ------------------------------------------------------------</w:t>
      </w:r>
    </w:p>
    <w:p w14:paraId="34775DC4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ToUpper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>:</w:t>
      </w:r>
    </w:p>
    <w:p w14:paraId="6254FF1E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#  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Lowercase→uppercase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 xml:space="preserve"> for up to three ASCII bytes in $a0 → $v0</w:t>
      </w:r>
    </w:p>
    <w:p w14:paraId="71CC16B5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>#   Clobbers: $t0–$t4</w:t>
      </w:r>
    </w:p>
    <w:p w14:paraId="3D9024C6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># ------------------------------------------------------------</w:t>
      </w:r>
    </w:p>
    <w:p w14:paraId="5DDFA60E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6318A4">
        <w:rPr>
          <w:rFonts w:ascii="Courier New" w:hAnsi="Courier New" w:cs="Courier New"/>
          <w:sz w:val="20"/>
          <w:szCs w:val="20"/>
        </w:rPr>
        <w:t>ToUpper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>:</w:t>
      </w:r>
    </w:p>
    <w:p w14:paraId="67F25707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move  $t2, $a0</w:t>
      </w:r>
    </w:p>
    <w:p w14:paraId="57018F9E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li    $t3, 0x20</w:t>
      </w:r>
    </w:p>
    <w:p w14:paraId="71EF85B3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</w:p>
    <w:p w14:paraId="0CE9140C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# byte 0</w:t>
      </w:r>
    </w:p>
    <w:p w14:paraId="64B2D91D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andi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 xml:space="preserve">  $t0, $t2, 0xFF</w:t>
      </w:r>
    </w:p>
    <w:p w14:paraId="3C4015B0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li    $t1, 'a'</w:t>
      </w:r>
    </w:p>
    <w:p w14:paraId="018CC6DA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li    $t4, 'z'</w:t>
      </w:r>
    </w:p>
    <w:p w14:paraId="10B5385E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blt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 xml:space="preserve">   $t0, $t1, U0skip</w:t>
      </w:r>
    </w:p>
    <w:p w14:paraId="13403735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bgt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 xml:space="preserve">   $t0, $t4, U0skip</w:t>
      </w:r>
    </w:p>
    <w:p w14:paraId="2192AF0E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sub   $t0, $t0, $t3</w:t>
      </w:r>
    </w:p>
    <w:p w14:paraId="13527029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>U0skip:</w:t>
      </w:r>
    </w:p>
    <w:p w14:paraId="5CA59C56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andi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 xml:space="preserve">  $t2, $t2, 0xFFFFFF00</w:t>
      </w:r>
    </w:p>
    <w:p w14:paraId="586B83B8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or    $t2, $t2, $t0</w:t>
      </w:r>
    </w:p>
    <w:p w14:paraId="2FA8FE5D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</w:p>
    <w:p w14:paraId="01330B6F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# byte 1</w:t>
      </w:r>
    </w:p>
    <w:p w14:paraId="1E4A460B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srl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 xml:space="preserve">   $t0, $a0, 8</w:t>
      </w:r>
    </w:p>
    <w:p w14:paraId="226DC7A0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andi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 xml:space="preserve">  $t0, $t0, 0xFF</w:t>
      </w:r>
    </w:p>
    <w:p w14:paraId="689009DF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li    $t1, 'a'</w:t>
      </w:r>
    </w:p>
    <w:p w14:paraId="78D78FCE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li    $t4, 'z'</w:t>
      </w:r>
    </w:p>
    <w:p w14:paraId="00B4C7A1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blt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 xml:space="preserve">   $t0, $t1, U1skip</w:t>
      </w:r>
    </w:p>
    <w:p w14:paraId="325B0D48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bgt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 xml:space="preserve">   $t0, $t4, U1skip</w:t>
      </w:r>
    </w:p>
    <w:p w14:paraId="6A1959EC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sub   $t0, $t0, $t3</w:t>
      </w:r>
    </w:p>
    <w:p w14:paraId="699BA51C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>U1skip:</w:t>
      </w:r>
    </w:p>
    <w:p w14:paraId="131A1AC3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sll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 xml:space="preserve">   $t0, $t0, 8</w:t>
      </w:r>
    </w:p>
    <w:p w14:paraId="6B815A6B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andi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 xml:space="preserve">  $t2, $t2, 0xFFFF00FF</w:t>
      </w:r>
    </w:p>
    <w:p w14:paraId="5C76A1D2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or    $t2, $t2, $t0</w:t>
      </w:r>
    </w:p>
    <w:p w14:paraId="4E2AE54E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</w:p>
    <w:p w14:paraId="5EABD061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# byte 2</w:t>
      </w:r>
    </w:p>
    <w:p w14:paraId="0065FA6D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srl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 xml:space="preserve">   $t0, $a0, 16</w:t>
      </w:r>
    </w:p>
    <w:p w14:paraId="6344CB43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andi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 xml:space="preserve">  $t0, $t0, 0xFF</w:t>
      </w:r>
    </w:p>
    <w:p w14:paraId="6136B4DD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li    $t1, 'a'</w:t>
      </w:r>
    </w:p>
    <w:p w14:paraId="0AC55D40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li    $t4, 'z'</w:t>
      </w:r>
    </w:p>
    <w:p w14:paraId="5097275B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blt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 xml:space="preserve">   $t0, $t1, U2skip</w:t>
      </w:r>
    </w:p>
    <w:p w14:paraId="51CDB65C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bgt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 xml:space="preserve">   $t0, $t4, U2skip</w:t>
      </w:r>
    </w:p>
    <w:p w14:paraId="5BD9BB44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sub   $t0, $t0, $t3</w:t>
      </w:r>
    </w:p>
    <w:p w14:paraId="4AF2035B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>U2skip:</w:t>
      </w:r>
    </w:p>
    <w:p w14:paraId="4177AA3A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sll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 xml:space="preserve">   $t0, $t0, 16</w:t>
      </w:r>
    </w:p>
    <w:p w14:paraId="26CA49B0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andi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 xml:space="preserve">  $t2, $t2, 0xFF00FFFF</w:t>
      </w:r>
    </w:p>
    <w:p w14:paraId="3979BDE1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or    $t2, $t2, $t0</w:t>
      </w:r>
    </w:p>
    <w:p w14:paraId="0E762B85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</w:p>
    <w:p w14:paraId="66704B6E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move  $v0, $t2</w:t>
      </w:r>
    </w:p>
    <w:p w14:paraId="7D0AAB0D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jr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 xml:space="preserve">    $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ra</w:t>
      </w:r>
      <w:proofErr w:type="spellEnd"/>
    </w:p>
    <w:p w14:paraId="1D5107BD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nop</w:t>
      </w:r>
      <w:proofErr w:type="spellEnd"/>
    </w:p>
    <w:p w14:paraId="48A2946F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</w:p>
    <w:p w14:paraId="202537B3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># ------------------------------------------------------------</w:t>
      </w:r>
    </w:p>
    <w:p w14:paraId="4ED68B8B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ToLower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>:</w:t>
      </w:r>
    </w:p>
    <w:p w14:paraId="17B43235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#  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Uppercase→lowercase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 xml:space="preserve"> for up to three ASCII bytes in $a0 → $v0</w:t>
      </w:r>
    </w:p>
    <w:p w14:paraId="76F6E581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>#   Clobbers: $t0–$t4</w:t>
      </w:r>
    </w:p>
    <w:p w14:paraId="78CF864A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># ------------------------------------------------------------</w:t>
      </w:r>
    </w:p>
    <w:p w14:paraId="4C5FAB9C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6318A4">
        <w:rPr>
          <w:rFonts w:ascii="Courier New" w:hAnsi="Courier New" w:cs="Courier New"/>
          <w:sz w:val="20"/>
          <w:szCs w:val="20"/>
        </w:rPr>
        <w:t>ToLower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>:</w:t>
      </w:r>
    </w:p>
    <w:p w14:paraId="0D475AB7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move  $t2, $a0</w:t>
      </w:r>
    </w:p>
    <w:p w14:paraId="056FC632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li    $t3, 0x20</w:t>
      </w:r>
    </w:p>
    <w:p w14:paraId="2C1329FB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</w:p>
    <w:p w14:paraId="763E5666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# byte 0</w:t>
      </w:r>
    </w:p>
    <w:p w14:paraId="50858D8D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andi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 xml:space="preserve">  $t0, $t2, 0xFF</w:t>
      </w:r>
    </w:p>
    <w:p w14:paraId="2E9435DD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li    $t1, 'A'</w:t>
      </w:r>
    </w:p>
    <w:p w14:paraId="06E31862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li    $t4, 'Z'</w:t>
      </w:r>
    </w:p>
    <w:p w14:paraId="512B2AD0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blt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 xml:space="preserve">   $t0, $t1, L0skip</w:t>
      </w:r>
    </w:p>
    <w:p w14:paraId="001644C9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bgt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 xml:space="preserve">   $t0, $t4, L0skip</w:t>
      </w:r>
    </w:p>
    <w:p w14:paraId="7159709D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add   $t0, $t0, $t3</w:t>
      </w:r>
    </w:p>
    <w:p w14:paraId="0F422D94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>L0skip:</w:t>
      </w:r>
    </w:p>
    <w:p w14:paraId="78DB2F4C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andi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 xml:space="preserve">  $t2, $t2, 0xFFFFFF00</w:t>
      </w:r>
    </w:p>
    <w:p w14:paraId="0BB28115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or    $t2, $t2, $t0</w:t>
      </w:r>
    </w:p>
    <w:p w14:paraId="5A0EA984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</w:p>
    <w:p w14:paraId="7F8A1134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# byte 1</w:t>
      </w:r>
    </w:p>
    <w:p w14:paraId="6EC2F970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srl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 xml:space="preserve">   $t0, $a0, 8</w:t>
      </w:r>
    </w:p>
    <w:p w14:paraId="48E84023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andi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 xml:space="preserve">  $t0, $t0, 0xFF</w:t>
      </w:r>
    </w:p>
    <w:p w14:paraId="10F161B3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li    $t1, 'A'</w:t>
      </w:r>
    </w:p>
    <w:p w14:paraId="173DC17C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li    $t4, 'Z'</w:t>
      </w:r>
    </w:p>
    <w:p w14:paraId="37346107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blt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 xml:space="preserve">   $t0, $t1, L1skip</w:t>
      </w:r>
    </w:p>
    <w:p w14:paraId="6F7B1F1C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bgt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 xml:space="preserve">   $t0, $t4, L1skip</w:t>
      </w:r>
    </w:p>
    <w:p w14:paraId="61655FA5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add   $t0, $t0, $t3</w:t>
      </w:r>
    </w:p>
    <w:p w14:paraId="09131B21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>L1skip:</w:t>
      </w:r>
    </w:p>
    <w:p w14:paraId="3D0480D4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sll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 xml:space="preserve">   $t0, $t0, 8</w:t>
      </w:r>
    </w:p>
    <w:p w14:paraId="70CF1590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andi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 xml:space="preserve">  $t2, $t2, 0xFFFF00FF</w:t>
      </w:r>
    </w:p>
    <w:p w14:paraId="537B1944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or    $t2, $t2, $t0</w:t>
      </w:r>
    </w:p>
    <w:p w14:paraId="34852B88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</w:p>
    <w:p w14:paraId="73E3D479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# byte 2</w:t>
      </w:r>
    </w:p>
    <w:p w14:paraId="065B1E85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srl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 xml:space="preserve">   $t0, $a0, 16</w:t>
      </w:r>
    </w:p>
    <w:p w14:paraId="70AE91D4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andi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 xml:space="preserve">  $t0, $t0, 0xFF</w:t>
      </w:r>
    </w:p>
    <w:p w14:paraId="741D7716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li    $t1, 'A'</w:t>
      </w:r>
    </w:p>
    <w:p w14:paraId="296E779C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lastRenderedPageBreak/>
        <w:t xml:space="preserve">    li    $t4, 'Z'</w:t>
      </w:r>
    </w:p>
    <w:p w14:paraId="0DEF75D0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blt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 xml:space="preserve">   $t0, $t1, L2skip</w:t>
      </w:r>
    </w:p>
    <w:p w14:paraId="368773BF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bgt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 xml:space="preserve">   $t0, $t4, L2skip</w:t>
      </w:r>
    </w:p>
    <w:p w14:paraId="05702F4C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add   $t0, $t0, $t3</w:t>
      </w:r>
    </w:p>
    <w:p w14:paraId="3BD31FF8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>L2skip:</w:t>
      </w:r>
    </w:p>
    <w:p w14:paraId="2D7E5120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sll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 xml:space="preserve">   $t0, $t0, 16</w:t>
      </w:r>
    </w:p>
    <w:p w14:paraId="61FAFEE8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andi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 xml:space="preserve">  $t2, $t2, 0xFF00FFFF</w:t>
      </w:r>
    </w:p>
    <w:p w14:paraId="7511F2A7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or    $t2, $t2, $t0</w:t>
      </w:r>
    </w:p>
    <w:p w14:paraId="4C96F1D8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</w:p>
    <w:p w14:paraId="55C8CB00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move  $v0, $t2</w:t>
      </w:r>
    </w:p>
    <w:p w14:paraId="1320AF8C" w14:textId="77777777" w:rsidR="00A6364F" w:rsidRPr="006318A4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jr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 xml:space="preserve">    $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ra</w:t>
      </w:r>
      <w:proofErr w:type="spellEnd"/>
    </w:p>
    <w:p w14:paraId="38D302C3" w14:textId="67FB3A97" w:rsidR="0071053F" w:rsidRDefault="00A6364F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nop</w:t>
      </w:r>
      <w:proofErr w:type="spellEnd"/>
    </w:p>
    <w:p w14:paraId="3B7B0050" w14:textId="49998D19" w:rsidR="006318A4" w:rsidRPr="006318A4" w:rsidRDefault="005975D4" w:rsidP="00A6364F">
      <w:pPr>
        <w:pStyle w:val="ListParagraph"/>
        <w:snapToGrid w:val="0"/>
        <w:ind w:left="360" w:hanging="36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22C6C170" wp14:editId="5977E9DC">
            <wp:extent cx="5543550" cy="2979420"/>
            <wp:effectExtent l="0" t="0" r="0" b="0"/>
            <wp:docPr id="2143262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26262" name="Picture 21432626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DC351" w14:textId="77777777" w:rsidR="000C323F" w:rsidRDefault="00F23DA2" w:rsidP="00F05920">
      <w:pPr>
        <w:pStyle w:val="ListParagraph"/>
        <w:numPr>
          <w:ilvl w:val="0"/>
          <w:numId w:val="6"/>
        </w:numPr>
        <w:snapToGrid w:val="0"/>
        <w:ind w:left="360"/>
        <w:contextualSpacing/>
        <w:rPr>
          <w:sz w:val="24"/>
        </w:rPr>
      </w:pPr>
      <w:r w:rsidRPr="00F23DA2">
        <w:rPr>
          <w:sz w:val="24"/>
          <w:lang w:eastAsia="zh-CN"/>
        </w:rPr>
        <w:t xml:space="preserve">Write a program to find prime numbers from </w:t>
      </w:r>
      <w:r w:rsidRPr="00F23DA2">
        <w:rPr>
          <w:i/>
          <w:sz w:val="24"/>
          <w:lang w:eastAsia="zh-CN"/>
        </w:rPr>
        <w:t>3</w:t>
      </w:r>
      <w:r w:rsidRPr="00F23DA2">
        <w:rPr>
          <w:sz w:val="24"/>
          <w:lang w:eastAsia="zh-CN"/>
        </w:rPr>
        <w:t xml:space="preserve"> to </w:t>
      </w:r>
      <w:r w:rsidRPr="00F23DA2">
        <w:rPr>
          <w:i/>
          <w:sz w:val="24"/>
          <w:lang w:eastAsia="zh-CN"/>
        </w:rPr>
        <w:t>n</w:t>
      </w:r>
      <w:r w:rsidR="000C323F">
        <w:rPr>
          <w:sz w:val="24"/>
          <w:lang w:eastAsia="zh-CN"/>
        </w:rPr>
        <w:t xml:space="preserve"> in a loop in MIPS assembly</w:t>
      </w:r>
      <w:r w:rsidR="001F7285">
        <w:rPr>
          <w:sz w:val="24"/>
          <w:lang w:eastAsia="zh-CN"/>
        </w:rPr>
        <w:t>.</w:t>
      </w:r>
    </w:p>
    <w:p w14:paraId="7A7922BF" w14:textId="77777777" w:rsidR="006318A4" w:rsidRPr="006318A4" w:rsidRDefault="006318A4" w:rsidP="006318A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4"/>
        </w:rPr>
        <w:t xml:space="preserve">    </w:t>
      </w:r>
      <w:r w:rsidRPr="006318A4">
        <w:rPr>
          <w:rFonts w:ascii="Courier New" w:hAnsi="Courier New" w:cs="Courier New"/>
          <w:sz w:val="20"/>
          <w:szCs w:val="20"/>
        </w:rPr>
        <w:t>#####################################################</w:t>
      </w:r>
    </w:p>
    <w:p w14:paraId="1436EE5A" w14:textId="77777777" w:rsidR="006318A4" w:rsidRPr="006318A4" w:rsidRDefault="006318A4" w:rsidP="006318A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# a4q2.asm</w:t>
      </w:r>
    </w:p>
    <w:p w14:paraId="1A62BB01" w14:textId="77777777" w:rsidR="006318A4" w:rsidRPr="006318A4" w:rsidRDefault="006318A4" w:rsidP="006318A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# Q2: Read n (&gt;=3), print primes </w:t>
      </w:r>
      <w:proofErr w:type="gramStart"/>
      <w:r w:rsidRPr="006318A4">
        <w:rPr>
          <w:rFonts w:ascii="Courier New" w:hAnsi="Courier New" w:cs="Courier New"/>
          <w:sz w:val="20"/>
          <w:szCs w:val="20"/>
        </w:rPr>
        <w:t>3..</w:t>
      </w:r>
      <w:proofErr w:type="gramEnd"/>
      <w:r w:rsidRPr="006318A4">
        <w:rPr>
          <w:rFonts w:ascii="Courier New" w:hAnsi="Courier New" w:cs="Courier New"/>
          <w:sz w:val="20"/>
          <w:szCs w:val="20"/>
        </w:rPr>
        <w:t>n, then exit</w:t>
      </w:r>
    </w:p>
    <w:p w14:paraId="58ACD3B4" w14:textId="77777777" w:rsidR="006318A4" w:rsidRPr="006318A4" w:rsidRDefault="006318A4" w:rsidP="006318A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#####################################################</w:t>
      </w:r>
    </w:p>
    <w:p w14:paraId="79427F06" w14:textId="77777777" w:rsidR="006318A4" w:rsidRPr="006318A4" w:rsidRDefault="006318A4" w:rsidP="006318A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</w:p>
    <w:p w14:paraId="070FF2D5" w14:textId="77777777" w:rsidR="006318A4" w:rsidRPr="006318A4" w:rsidRDefault="006318A4" w:rsidP="006318A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.data</w:t>
      </w:r>
    </w:p>
    <w:p w14:paraId="09E38D5B" w14:textId="77777777" w:rsidR="006318A4" w:rsidRPr="006318A4" w:rsidRDefault="006318A4" w:rsidP="006318A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6318A4">
        <w:rPr>
          <w:rFonts w:ascii="Courier New" w:hAnsi="Courier New" w:cs="Courier New"/>
          <w:sz w:val="20"/>
          <w:szCs w:val="20"/>
        </w:rPr>
        <w:t>prompt_n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>:  .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asciiz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 xml:space="preserve"> "Enter an integer n (&gt;= 3): "</w:t>
      </w:r>
    </w:p>
    <w:p w14:paraId="79B28378" w14:textId="77777777" w:rsidR="006318A4" w:rsidRPr="006318A4" w:rsidRDefault="006318A4" w:rsidP="006318A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>newline:   .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asciiz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 xml:space="preserve"> "\n"</w:t>
      </w:r>
    </w:p>
    <w:p w14:paraId="506A8143" w14:textId="77777777" w:rsidR="006318A4" w:rsidRPr="006318A4" w:rsidRDefault="006318A4" w:rsidP="006318A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</w:p>
    <w:p w14:paraId="20EDCC1F" w14:textId="77777777" w:rsidR="006318A4" w:rsidRPr="006318A4" w:rsidRDefault="006318A4" w:rsidP="006318A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.text</w:t>
      </w:r>
    </w:p>
    <w:p w14:paraId="5DBC8080" w14:textId="77777777" w:rsidR="006318A4" w:rsidRPr="006318A4" w:rsidRDefault="006318A4" w:rsidP="006318A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.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globl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 xml:space="preserve"> main</w:t>
      </w:r>
    </w:p>
    <w:p w14:paraId="239A9408" w14:textId="77777777" w:rsidR="006318A4" w:rsidRPr="006318A4" w:rsidRDefault="006318A4" w:rsidP="006318A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>main:</w:t>
      </w:r>
    </w:p>
    <w:p w14:paraId="7C2DAF19" w14:textId="77777777" w:rsidR="006318A4" w:rsidRPr="006318A4" w:rsidRDefault="006318A4" w:rsidP="006318A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# Prompt for n</w:t>
      </w:r>
    </w:p>
    <w:p w14:paraId="7FA35B1F" w14:textId="77777777" w:rsidR="006318A4" w:rsidRPr="006318A4" w:rsidRDefault="006318A4" w:rsidP="006318A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li   $v0, 4</w:t>
      </w:r>
    </w:p>
    <w:p w14:paraId="38EBBD02" w14:textId="77777777" w:rsidR="006318A4" w:rsidRPr="006318A4" w:rsidRDefault="006318A4" w:rsidP="006318A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la   $a0,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prompt_n</w:t>
      </w:r>
      <w:proofErr w:type="spellEnd"/>
    </w:p>
    <w:p w14:paraId="46BEBC3C" w14:textId="77777777" w:rsidR="006318A4" w:rsidRPr="006318A4" w:rsidRDefault="006318A4" w:rsidP="006318A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syscall</w:t>
      </w:r>
      <w:proofErr w:type="spellEnd"/>
    </w:p>
    <w:p w14:paraId="1E4820B7" w14:textId="77777777" w:rsidR="006318A4" w:rsidRPr="006318A4" w:rsidRDefault="006318A4" w:rsidP="006318A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</w:p>
    <w:p w14:paraId="501BDAEE" w14:textId="77777777" w:rsidR="006318A4" w:rsidRPr="006318A4" w:rsidRDefault="006318A4" w:rsidP="006318A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# Read n into $t5</w:t>
      </w:r>
    </w:p>
    <w:p w14:paraId="57AABD1E" w14:textId="77777777" w:rsidR="006318A4" w:rsidRPr="006318A4" w:rsidRDefault="006318A4" w:rsidP="006318A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li   $v0, 5</w:t>
      </w:r>
    </w:p>
    <w:p w14:paraId="4C260DE0" w14:textId="77777777" w:rsidR="006318A4" w:rsidRPr="006318A4" w:rsidRDefault="006318A4" w:rsidP="006318A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syscall</w:t>
      </w:r>
      <w:proofErr w:type="spellEnd"/>
    </w:p>
    <w:p w14:paraId="6AEF2C61" w14:textId="77777777" w:rsidR="006318A4" w:rsidRPr="006318A4" w:rsidRDefault="006318A4" w:rsidP="006318A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move $t5, $v0        # t5 = n</w:t>
      </w:r>
    </w:p>
    <w:p w14:paraId="7486758E" w14:textId="77777777" w:rsidR="006318A4" w:rsidRPr="006318A4" w:rsidRDefault="006318A4" w:rsidP="006318A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</w:p>
    <w:p w14:paraId="6558AD36" w14:textId="77777777" w:rsidR="006318A4" w:rsidRPr="006318A4" w:rsidRDefault="006318A4" w:rsidP="006318A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# Initialize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i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 xml:space="preserve"> = 3</w:t>
      </w:r>
    </w:p>
    <w:p w14:paraId="15F9EEB9" w14:textId="77777777" w:rsidR="006318A4" w:rsidRPr="006318A4" w:rsidRDefault="006318A4" w:rsidP="006318A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li   $t0, 3</w:t>
      </w:r>
    </w:p>
    <w:p w14:paraId="3047FD95" w14:textId="77777777" w:rsidR="006318A4" w:rsidRPr="006318A4" w:rsidRDefault="006318A4" w:rsidP="006318A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</w:p>
    <w:p w14:paraId="54D816D1" w14:textId="77777777" w:rsidR="006318A4" w:rsidRPr="006318A4" w:rsidRDefault="006318A4" w:rsidP="006318A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6318A4">
        <w:rPr>
          <w:rFonts w:ascii="Courier New" w:hAnsi="Courier New" w:cs="Courier New"/>
          <w:sz w:val="20"/>
          <w:szCs w:val="20"/>
        </w:rPr>
        <w:t>loop_i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>:</w:t>
      </w:r>
    </w:p>
    <w:p w14:paraId="00F03A07" w14:textId="77777777" w:rsidR="006318A4" w:rsidRPr="006318A4" w:rsidRDefault="006318A4" w:rsidP="006318A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# If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i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 xml:space="preserve"> &gt; n, exit</w:t>
      </w:r>
    </w:p>
    <w:p w14:paraId="1AEED9D0" w14:textId="77777777" w:rsidR="006318A4" w:rsidRPr="006318A4" w:rsidRDefault="006318A4" w:rsidP="006318A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bgt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 xml:space="preserve">  $t0, $t5, exit</w:t>
      </w:r>
    </w:p>
    <w:p w14:paraId="5826CE0A" w14:textId="77777777" w:rsidR="006318A4" w:rsidRPr="006318A4" w:rsidRDefault="006318A4" w:rsidP="006318A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</w:p>
    <w:p w14:paraId="63BB33EE" w14:textId="77777777" w:rsidR="006318A4" w:rsidRPr="006318A4" w:rsidRDefault="006318A4" w:rsidP="006318A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# Test divisors j = </w:t>
      </w:r>
      <w:proofErr w:type="gramStart"/>
      <w:r w:rsidRPr="006318A4">
        <w:rPr>
          <w:rFonts w:ascii="Courier New" w:hAnsi="Courier New" w:cs="Courier New"/>
          <w:sz w:val="20"/>
          <w:szCs w:val="20"/>
        </w:rPr>
        <w:t>2..</w:t>
      </w:r>
      <w:proofErr w:type="gramEnd"/>
      <w:r w:rsidRPr="006318A4">
        <w:rPr>
          <w:rFonts w:ascii="Courier New" w:hAnsi="Courier New" w:cs="Courier New"/>
          <w:sz w:val="20"/>
          <w:szCs w:val="20"/>
        </w:rPr>
        <w:t>√i</w:t>
      </w:r>
    </w:p>
    <w:p w14:paraId="1FC40EF9" w14:textId="77777777" w:rsidR="006318A4" w:rsidRPr="006318A4" w:rsidRDefault="006318A4" w:rsidP="006318A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li   $t1, 2          # j = 2</w:t>
      </w:r>
    </w:p>
    <w:p w14:paraId="3F7F344F" w14:textId="77777777" w:rsidR="006318A4" w:rsidRPr="006318A4" w:rsidRDefault="006318A4" w:rsidP="006318A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</w:p>
    <w:p w14:paraId="0E0689FA" w14:textId="77777777" w:rsidR="006318A4" w:rsidRPr="006318A4" w:rsidRDefault="006318A4" w:rsidP="006318A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6318A4">
        <w:rPr>
          <w:rFonts w:ascii="Courier New" w:hAnsi="Courier New" w:cs="Courier New"/>
          <w:sz w:val="20"/>
          <w:szCs w:val="20"/>
        </w:rPr>
        <w:t>test_j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>:</w:t>
      </w:r>
    </w:p>
    <w:p w14:paraId="2BE7F60B" w14:textId="77777777" w:rsidR="006318A4" w:rsidRPr="006318A4" w:rsidRDefault="006318A4" w:rsidP="006318A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mul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 xml:space="preserve">  $t2, $t1, $t1   # t2 = j * j</w:t>
      </w:r>
    </w:p>
    <w:p w14:paraId="7CD6BCA3" w14:textId="77777777" w:rsidR="006318A4" w:rsidRPr="006318A4" w:rsidRDefault="006318A4" w:rsidP="006318A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bgt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 xml:space="preserve">  $t2, $t0,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is_prime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 xml:space="preserve">  # if j^2 &gt;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i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>, it's prime</w:t>
      </w:r>
    </w:p>
    <w:p w14:paraId="550FC5B4" w14:textId="77777777" w:rsidR="006318A4" w:rsidRPr="006318A4" w:rsidRDefault="006318A4" w:rsidP="006318A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</w:p>
    <w:p w14:paraId="59207A68" w14:textId="77777777" w:rsidR="006318A4" w:rsidRPr="006318A4" w:rsidRDefault="006318A4" w:rsidP="006318A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div  $t0, $t1        # divide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i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 xml:space="preserve"> by j</w:t>
      </w:r>
    </w:p>
    <w:p w14:paraId="4E04D6D3" w14:textId="77777777" w:rsidR="006318A4" w:rsidRPr="006318A4" w:rsidRDefault="006318A4" w:rsidP="006318A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mfhi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 xml:space="preserve"> $t3             # t3 = remainder</w:t>
      </w:r>
    </w:p>
    <w:p w14:paraId="2AB23DD6" w14:textId="77777777" w:rsidR="006318A4" w:rsidRPr="006318A4" w:rsidRDefault="006318A4" w:rsidP="006318A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beq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 xml:space="preserve">  $t3, $zero,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next_i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 xml:space="preserve"> # divisible → not prime</w:t>
      </w:r>
    </w:p>
    <w:p w14:paraId="12FB04C6" w14:textId="77777777" w:rsidR="006318A4" w:rsidRPr="006318A4" w:rsidRDefault="006318A4" w:rsidP="006318A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</w:p>
    <w:p w14:paraId="42F2E517" w14:textId="77777777" w:rsidR="006318A4" w:rsidRPr="006318A4" w:rsidRDefault="006318A4" w:rsidP="006318A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addi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 xml:space="preserve"> $t1, $t1, 1     #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j++</w:t>
      </w:r>
      <w:proofErr w:type="spellEnd"/>
    </w:p>
    <w:p w14:paraId="7B4B6FEE" w14:textId="77777777" w:rsidR="006318A4" w:rsidRPr="006318A4" w:rsidRDefault="006318A4" w:rsidP="006318A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j   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test_j</w:t>
      </w:r>
      <w:proofErr w:type="spellEnd"/>
    </w:p>
    <w:p w14:paraId="1811EFBB" w14:textId="77777777" w:rsidR="006318A4" w:rsidRPr="006318A4" w:rsidRDefault="006318A4" w:rsidP="006318A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</w:p>
    <w:p w14:paraId="03268C90" w14:textId="77777777" w:rsidR="006318A4" w:rsidRPr="006318A4" w:rsidRDefault="006318A4" w:rsidP="006318A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6318A4">
        <w:rPr>
          <w:rFonts w:ascii="Courier New" w:hAnsi="Courier New" w:cs="Courier New"/>
          <w:sz w:val="20"/>
          <w:szCs w:val="20"/>
        </w:rPr>
        <w:t>is_prime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>:</w:t>
      </w:r>
    </w:p>
    <w:p w14:paraId="78EB298E" w14:textId="77777777" w:rsidR="006318A4" w:rsidRPr="006318A4" w:rsidRDefault="006318A4" w:rsidP="006318A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# Print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i</w:t>
      </w:r>
      <w:proofErr w:type="spellEnd"/>
    </w:p>
    <w:p w14:paraId="70A62419" w14:textId="77777777" w:rsidR="006318A4" w:rsidRPr="006318A4" w:rsidRDefault="006318A4" w:rsidP="006318A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li   $v0, 1</w:t>
      </w:r>
    </w:p>
    <w:p w14:paraId="30C3B910" w14:textId="77777777" w:rsidR="006318A4" w:rsidRPr="006318A4" w:rsidRDefault="006318A4" w:rsidP="006318A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move $a0, $t0</w:t>
      </w:r>
    </w:p>
    <w:p w14:paraId="5F9F5687" w14:textId="77777777" w:rsidR="006318A4" w:rsidRPr="006318A4" w:rsidRDefault="006318A4" w:rsidP="006318A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syscall</w:t>
      </w:r>
      <w:proofErr w:type="spellEnd"/>
    </w:p>
    <w:p w14:paraId="7EC77053" w14:textId="77777777" w:rsidR="006318A4" w:rsidRPr="006318A4" w:rsidRDefault="006318A4" w:rsidP="006318A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# Print newline</w:t>
      </w:r>
    </w:p>
    <w:p w14:paraId="442D26F3" w14:textId="77777777" w:rsidR="006318A4" w:rsidRPr="006318A4" w:rsidRDefault="006318A4" w:rsidP="006318A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li   $v0, 4</w:t>
      </w:r>
    </w:p>
    <w:p w14:paraId="133C096E" w14:textId="77777777" w:rsidR="006318A4" w:rsidRPr="006318A4" w:rsidRDefault="006318A4" w:rsidP="006318A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la   $a0, newline</w:t>
      </w:r>
    </w:p>
    <w:p w14:paraId="01426994" w14:textId="77777777" w:rsidR="006318A4" w:rsidRPr="006318A4" w:rsidRDefault="006318A4" w:rsidP="006318A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syscall</w:t>
      </w:r>
      <w:proofErr w:type="spellEnd"/>
    </w:p>
    <w:p w14:paraId="6BD8F11C" w14:textId="77777777" w:rsidR="006318A4" w:rsidRPr="006318A4" w:rsidRDefault="006318A4" w:rsidP="006318A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</w:p>
    <w:p w14:paraId="7CA6AEAA" w14:textId="77777777" w:rsidR="006318A4" w:rsidRPr="006318A4" w:rsidRDefault="006318A4" w:rsidP="006318A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6318A4">
        <w:rPr>
          <w:rFonts w:ascii="Courier New" w:hAnsi="Courier New" w:cs="Courier New"/>
          <w:sz w:val="20"/>
          <w:szCs w:val="20"/>
        </w:rPr>
        <w:t>next_i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>:</w:t>
      </w:r>
    </w:p>
    <w:p w14:paraId="21879FED" w14:textId="77777777" w:rsidR="006318A4" w:rsidRPr="006318A4" w:rsidRDefault="006318A4" w:rsidP="006318A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addi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 xml:space="preserve"> $t0, $t0, 1     #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i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>++</w:t>
      </w:r>
    </w:p>
    <w:p w14:paraId="6B0F1DCA" w14:textId="77777777" w:rsidR="006318A4" w:rsidRPr="006318A4" w:rsidRDefault="006318A4" w:rsidP="006318A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j   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loop_i</w:t>
      </w:r>
      <w:proofErr w:type="spellEnd"/>
    </w:p>
    <w:p w14:paraId="3DF6AE4B" w14:textId="77777777" w:rsidR="006318A4" w:rsidRPr="006318A4" w:rsidRDefault="006318A4" w:rsidP="006318A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</w:p>
    <w:p w14:paraId="3B8939E7" w14:textId="77777777" w:rsidR="006318A4" w:rsidRPr="006318A4" w:rsidRDefault="006318A4" w:rsidP="006318A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>exit:</w:t>
      </w:r>
    </w:p>
    <w:p w14:paraId="1A7F37C6" w14:textId="77777777" w:rsidR="006318A4" w:rsidRPr="006318A4" w:rsidRDefault="006318A4" w:rsidP="006318A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# Clean exit</w:t>
      </w:r>
    </w:p>
    <w:p w14:paraId="1D8B6D24" w14:textId="77777777" w:rsidR="006318A4" w:rsidRPr="006318A4" w:rsidRDefault="006318A4" w:rsidP="006318A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li   $v0, 10</w:t>
      </w:r>
    </w:p>
    <w:p w14:paraId="508EC8BE" w14:textId="08E6B920" w:rsidR="006318A4" w:rsidRDefault="006318A4" w:rsidP="006318A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syscall</w:t>
      </w:r>
      <w:proofErr w:type="spellEnd"/>
    </w:p>
    <w:p w14:paraId="0813899C" w14:textId="77777777" w:rsidR="005975D4" w:rsidRDefault="005975D4" w:rsidP="006318A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</w:p>
    <w:p w14:paraId="1ADAB10D" w14:textId="741C1D12" w:rsidR="003F64DB" w:rsidRDefault="005975D4" w:rsidP="005975D4">
      <w:pPr>
        <w:pStyle w:val="ListParagraph"/>
        <w:snapToGrid w:val="0"/>
        <w:ind w:left="360"/>
        <w:contextualSpacing/>
        <w:rPr>
          <w:sz w:val="24"/>
        </w:rPr>
      </w:pPr>
      <w:r>
        <w:rPr>
          <w:noProof/>
          <w:sz w:val="24"/>
        </w:rPr>
        <w:drawing>
          <wp:inline distT="0" distB="0" distL="0" distR="0" wp14:anchorId="7594264F" wp14:editId="2714867B">
            <wp:extent cx="5543550" cy="2979420"/>
            <wp:effectExtent l="0" t="0" r="0" b="0"/>
            <wp:docPr id="959814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81442" name="Picture 9598144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70328" w14:textId="77777777" w:rsidR="00F23DA2" w:rsidRDefault="000225A0" w:rsidP="00F23DA2">
      <w:pPr>
        <w:pStyle w:val="ListParagraph"/>
        <w:numPr>
          <w:ilvl w:val="0"/>
          <w:numId w:val="6"/>
        </w:numPr>
        <w:snapToGrid w:val="0"/>
        <w:ind w:left="360"/>
        <w:contextualSpacing/>
        <w:rPr>
          <w:sz w:val="24"/>
        </w:rPr>
      </w:pPr>
      <w:r w:rsidRPr="009640BA">
        <w:rPr>
          <w:sz w:val="24"/>
          <w:lang w:eastAsia="zh-CN"/>
        </w:rPr>
        <w:t xml:space="preserve">Prompt the user for a number from </w:t>
      </w:r>
      <w:r w:rsidRPr="009640BA">
        <w:rPr>
          <w:i/>
          <w:sz w:val="24"/>
          <w:lang w:eastAsia="zh-CN"/>
        </w:rPr>
        <w:t>3</w:t>
      </w:r>
      <w:r w:rsidR="008F771D" w:rsidRPr="009640BA">
        <w:rPr>
          <w:i/>
          <w:sz w:val="24"/>
          <w:lang w:eastAsia="zh-CN"/>
        </w:rPr>
        <w:t>…</w:t>
      </w:r>
      <w:r w:rsidRPr="009640BA">
        <w:rPr>
          <w:i/>
          <w:sz w:val="24"/>
          <w:lang w:eastAsia="zh-CN"/>
        </w:rPr>
        <w:t>100</w:t>
      </w:r>
      <w:r w:rsidR="009C2E66">
        <w:rPr>
          <w:sz w:val="24"/>
          <w:lang w:eastAsia="zh-CN"/>
        </w:rPr>
        <w:t xml:space="preserve"> </w:t>
      </w:r>
      <w:r w:rsidRPr="009640BA">
        <w:rPr>
          <w:sz w:val="24"/>
          <w:lang w:eastAsia="zh-CN"/>
        </w:rPr>
        <w:t>and determine the prime factors for that number.</w:t>
      </w:r>
      <w:r w:rsidR="00E321DE" w:rsidRPr="009640BA">
        <w:rPr>
          <w:sz w:val="24"/>
          <w:lang w:eastAsia="zh-CN"/>
        </w:rPr>
        <w:t xml:space="preserve"> </w:t>
      </w:r>
      <w:r w:rsidRPr="009640BA">
        <w:rPr>
          <w:sz w:val="24"/>
          <w:lang w:eastAsia="zh-CN"/>
        </w:rPr>
        <w:t xml:space="preserve">For example, </w:t>
      </w:r>
      <w:r w:rsidRPr="009640BA">
        <w:rPr>
          <w:i/>
          <w:sz w:val="24"/>
          <w:lang w:eastAsia="zh-CN"/>
        </w:rPr>
        <w:t>15</w:t>
      </w:r>
      <w:r w:rsidRPr="009640BA">
        <w:rPr>
          <w:sz w:val="24"/>
          <w:lang w:eastAsia="zh-CN"/>
        </w:rPr>
        <w:t xml:space="preserve"> has prime factors </w:t>
      </w:r>
      <w:r w:rsidRPr="009640BA">
        <w:rPr>
          <w:i/>
          <w:sz w:val="24"/>
          <w:lang w:eastAsia="zh-CN"/>
        </w:rPr>
        <w:t>3</w:t>
      </w:r>
      <w:r w:rsidRPr="009640BA">
        <w:rPr>
          <w:sz w:val="24"/>
          <w:lang w:eastAsia="zh-CN"/>
        </w:rPr>
        <w:t xml:space="preserve"> and </w:t>
      </w:r>
      <w:r w:rsidRPr="009640BA">
        <w:rPr>
          <w:i/>
          <w:sz w:val="24"/>
          <w:lang w:eastAsia="zh-CN"/>
        </w:rPr>
        <w:t>5</w:t>
      </w:r>
      <w:r w:rsidRPr="009640BA">
        <w:rPr>
          <w:sz w:val="24"/>
          <w:lang w:eastAsia="zh-CN"/>
        </w:rPr>
        <w:t xml:space="preserve">. </w:t>
      </w:r>
      <w:r w:rsidRPr="009640BA">
        <w:rPr>
          <w:i/>
          <w:sz w:val="24"/>
          <w:lang w:eastAsia="zh-CN"/>
        </w:rPr>
        <w:t>60</w:t>
      </w:r>
      <w:r w:rsidRPr="009640BA">
        <w:rPr>
          <w:sz w:val="24"/>
          <w:lang w:eastAsia="zh-CN"/>
        </w:rPr>
        <w:t xml:space="preserve"> has prime factors </w:t>
      </w:r>
      <w:r w:rsidRPr="009640BA">
        <w:rPr>
          <w:i/>
          <w:sz w:val="24"/>
          <w:lang w:eastAsia="zh-CN"/>
        </w:rPr>
        <w:t>2, 3</w:t>
      </w:r>
      <w:r w:rsidRPr="009640BA">
        <w:rPr>
          <w:sz w:val="24"/>
          <w:lang w:eastAsia="zh-CN"/>
        </w:rPr>
        <w:t xml:space="preserve">, and </w:t>
      </w:r>
      <w:r w:rsidRPr="009640BA">
        <w:rPr>
          <w:i/>
          <w:sz w:val="24"/>
          <w:lang w:eastAsia="zh-CN"/>
        </w:rPr>
        <w:t>5</w:t>
      </w:r>
      <w:r w:rsidR="009640BA">
        <w:rPr>
          <w:sz w:val="24"/>
          <w:lang w:eastAsia="zh-CN"/>
        </w:rPr>
        <w:t>. You ONLY</w:t>
      </w:r>
      <w:r w:rsidRPr="009640BA">
        <w:rPr>
          <w:sz w:val="24"/>
          <w:lang w:eastAsia="zh-CN"/>
        </w:rPr>
        <w:t xml:space="preserve"> have</w:t>
      </w:r>
      <w:r w:rsidR="00E321DE" w:rsidRPr="009640BA">
        <w:rPr>
          <w:sz w:val="24"/>
          <w:lang w:eastAsia="zh-CN"/>
        </w:rPr>
        <w:t xml:space="preserve"> </w:t>
      </w:r>
      <w:r w:rsidR="009640BA">
        <w:rPr>
          <w:sz w:val="24"/>
          <w:lang w:eastAsia="zh-CN"/>
        </w:rPr>
        <w:t xml:space="preserve">to print out the prime factors. </w:t>
      </w:r>
    </w:p>
    <w:p w14:paraId="33D09485" w14:textId="77777777" w:rsidR="006318A4" w:rsidRPr="006318A4" w:rsidRDefault="006318A4" w:rsidP="006318A4">
      <w:pPr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#####################################################</w:t>
      </w:r>
    </w:p>
    <w:p w14:paraId="63DE93B9" w14:textId="77777777" w:rsidR="006318A4" w:rsidRPr="006318A4" w:rsidRDefault="006318A4" w:rsidP="006318A4">
      <w:pPr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# a4q3.asm</w:t>
      </w:r>
    </w:p>
    <w:p w14:paraId="6CD60AA4" w14:textId="77777777" w:rsidR="006318A4" w:rsidRPr="006318A4" w:rsidRDefault="006318A4" w:rsidP="006318A4">
      <w:pPr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# Q3: Read n (3–100), print its prime factors (with repeats),</w:t>
      </w:r>
    </w:p>
    <w:p w14:paraId="6A63236C" w14:textId="77777777" w:rsidR="006318A4" w:rsidRPr="006318A4" w:rsidRDefault="006318A4" w:rsidP="006318A4">
      <w:pPr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lastRenderedPageBreak/>
        <w:t xml:space="preserve">    #     </w:t>
      </w:r>
      <w:proofErr w:type="gramStart"/>
      <w:r w:rsidRPr="006318A4">
        <w:rPr>
          <w:rFonts w:ascii="Courier New" w:hAnsi="Courier New" w:cs="Courier New"/>
          <w:sz w:val="20"/>
          <w:szCs w:val="20"/>
        </w:rPr>
        <w:t>then</w:t>
      </w:r>
      <w:proofErr w:type="gramEnd"/>
      <w:r w:rsidRPr="006318A4">
        <w:rPr>
          <w:rFonts w:ascii="Courier New" w:hAnsi="Courier New" w:cs="Courier New"/>
          <w:sz w:val="20"/>
          <w:szCs w:val="20"/>
        </w:rPr>
        <w:t xml:space="preserve"> exit.</w:t>
      </w:r>
    </w:p>
    <w:p w14:paraId="7852CB29" w14:textId="77777777" w:rsidR="006318A4" w:rsidRPr="006318A4" w:rsidRDefault="006318A4" w:rsidP="006318A4">
      <w:pPr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#####################################################</w:t>
      </w:r>
    </w:p>
    <w:p w14:paraId="1B48D770" w14:textId="77777777" w:rsidR="006318A4" w:rsidRPr="006318A4" w:rsidRDefault="006318A4" w:rsidP="006318A4">
      <w:pPr>
        <w:rPr>
          <w:rFonts w:ascii="Courier New" w:hAnsi="Courier New" w:cs="Courier New"/>
          <w:sz w:val="20"/>
          <w:szCs w:val="20"/>
        </w:rPr>
      </w:pPr>
    </w:p>
    <w:p w14:paraId="547D9AC2" w14:textId="77777777" w:rsidR="006318A4" w:rsidRPr="006318A4" w:rsidRDefault="006318A4" w:rsidP="006318A4">
      <w:pPr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.data</w:t>
      </w:r>
    </w:p>
    <w:p w14:paraId="71A6F1B8" w14:textId="77777777" w:rsidR="006318A4" w:rsidRPr="006318A4" w:rsidRDefault="006318A4" w:rsidP="006318A4">
      <w:pPr>
        <w:rPr>
          <w:rFonts w:ascii="Courier New" w:hAnsi="Courier New" w:cs="Courier New"/>
          <w:sz w:val="20"/>
          <w:szCs w:val="20"/>
        </w:rPr>
      </w:pPr>
      <w:proofErr w:type="spellStart"/>
      <w:r w:rsidRPr="006318A4">
        <w:rPr>
          <w:rFonts w:ascii="Courier New" w:hAnsi="Courier New" w:cs="Courier New"/>
          <w:sz w:val="20"/>
          <w:szCs w:val="20"/>
        </w:rPr>
        <w:t>prompt_n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>:     .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asciiz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 xml:space="preserve"> "Enter an integer n (3-100): "</w:t>
      </w:r>
    </w:p>
    <w:p w14:paraId="2C94199B" w14:textId="77777777" w:rsidR="006318A4" w:rsidRPr="006318A4" w:rsidRDefault="006318A4" w:rsidP="006318A4">
      <w:pPr>
        <w:rPr>
          <w:rFonts w:ascii="Courier New" w:hAnsi="Courier New" w:cs="Courier New"/>
          <w:sz w:val="20"/>
          <w:szCs w:val="20"/>
        </w:rPr>
      </w:pPr>
      <w:proofErr w:type="spellStart"/>
      <w:r w:rsidRPr="006318A4">
        <w:rPr>
          <w:rFonts w:ascii="Courier New" w:hAnsi="Courier New" w:cs="Courier New"/>
          <w:sz w:val="20"/>
          <w:szCs w:val="20"/>
        </w:rPr>
        <w:t>prompt_fact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>:  .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asciiz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 xml:space="preserve"> "Prime factors: "</w:t>
      </w:r>
    </w:p>
    <w:p w14:paraId="48A7093A" w14:textId="77777777" w:rsidR="006318A4" w:rsidRPr="006318A4" w:rsidRDefault="006318A4" w:rsidP="006318A4">
      <w:pPr>
        <w:rPr>
          <w:rFonts w:ascii="Courier New" w:hAnsi="Courier New" w:cs="Courier New"/>
          <w:sz w:val="20"/>
          <w:szCs w:val="20"/>
        </w:rPr>
      </w:pPr>
      <w:proofErr w:type="spellStart"/>
      <w:r w:rsidRPr="006318A4">
        <w:rPr>
          <w:rFonts w:ascii="Courier New" w:hAnsi="Courier New" w:cs="Courier New"/>
          <w:sz w:val="20"/>
          <w:szCs w:val="20"/>
        </w:rPr>
        <w:t>comma_space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>:  .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asciiz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 xml:space="preserve"> ", "</w:t>
      </w:r>
    </w:p>
    <w:p w14:paraId="4B19DF92" w14:textId="77777777" w:rsidR="006318A4" w:rsidRPr="006318A4" w:rsidRDefault="006318A4" w:rsidP="006318A4">
      <w:pPr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>newline:      .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asciiz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 xml:space="preserve"> "\n"</w:t>
      </w:r>
    </w:p>
    <w:p w14:paraId="3AA2B44A" w14:textId="77777777" w:rsidR="006318A4" w:rsidRPr="006318A4" w:rsidRDefault="006318A4" w:rsidP="006318A4">
      <w:pPr>
        <w:rPr>
          <w:rFonts w:ascii="Courier New" w:hAnsi="Courier New" w:cs="Courier New"/>
          <w:sz w:val="20"/>
          <w:szCs w:val="20"/>
        </w:rPr>
      </w:pPr>
    </w:p>
    <w:p w14:paraId="0EEB42F8" w14:textId="77777777" w:rsidR="006318A4" w:rsidRPr="006318A4" w:rsidRDefault="006318A4" w:rsidP="006318A4">
      <w:pPr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.text</w:t>
      </w:r>
    </w:p>
    <w:p w14:paraId="7274CD87" w14:textId="77777777" w:rsidR="006318A4" w:rsidRPr="006318A4" w:rsidRDefault="006318A4" w:rsidP="006318A4">
      <w:pPr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.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globl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 xml:space="preserve"> main</w:t>
      </w:r>
    </w:p>
    <w:p w14:paraId="05FD9F0B" w14:textId="77777777" w:rsidR="006318A4" w:rsidRPr="006318A4" w:rsidRDefault="006318A4" w:rsidP="006318A4">
      <w:pPr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>main:</w:t>
      </w:r>
    </w:p>
    <w:p w14:paraId="6DCB2B28" w14:textId="77777777" w:rsidR="006318A4" w:rsidRPr="006318A4" w:rsidRDefault="006318A4" w:rsidP="006318A4">
      <w:pPr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# — Prompt for n —</w:t>
      </w:r>
    </w:p>
    <w:p w14:paraId="26438648" w14:textId="77777777" w:rsidR="006318A4" w:rsidRPr="006318A4" w:rsidRDefault="006318A4" w:rsidP="006318A4">
      <w:pPr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li   $v0, 4</w:t>
      </w:r>
    </w:p>
    <w:p w14:paraId="07834F9A" w14:textId="77777777" w:rsidR="006318A4" w:rsidRPr="006318A4" w:rsidRDefault="006318A4" w:rsidP="006318A4">
      <w:pPr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la   $a0,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prompt_n</w:t>
      </w:r>
      <w:proofErr w:type="spellEnd"/>
    </w:p>
    <w:p w14:paraId="53917972" w14:textId="77777777" w:rsidR="006318A4" w:rsidRPr="006318A4" w:rsidRDefault="006318A4" w:rsidP="006318A4">
      <w:pPr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syscall</w:t>
      </w:r>
      <w:proofErr w:type="spellEnd"/>
    </w:p>
    <w:p w14:paraId="0EECF497" w14:textId="77777777" w:rsidR="006318A4" w:rsidRPr="006318A4" w:rsidRDefault="006318A4" w:rsidP="006318A4">
      <w:pPr>
        <w:rPr>
          <w:rFonts w:ascii="Courier New" w:hAnsi="Courier New" w:cs="Courier New"/>
          <w:sz w:val="20"/>
          <w:szCs w:val="20"/>
        </w:rPr>
      </w:pPr>
    </w:p>
    <w:p w14:paraId="33700718" w14:textId="77777777" w:rsidR="006318A4" w:rsidRPr="006318A4" w:rsidRDefault="006318A4" w:rsidP="006318A4">
      <w:pPr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# — Read n into $t1 —</w:t>
      </w:r>
    </w:p>
    <w:p w14:paraId="6BCCED12" w14:textId="77777777" w:rsidR="006318A4" w:rsidRPr="006318A4" w:rsidRDefault="006318A4" w:rsidP="006318A4">
      <w:pPr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li   $v0, 5</w:t>
      </w:r>
    </w:p>
    <w:p w14:paraId="2FAFC513" w14:textId="77777777" w:rsidR="006318A4" w:rsidRPr="006318A4" w:rsidRDefault="006318A4" w:rsidP="006318A4">
      <w:pPr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syscall</w:t>
      </w:r>
      <w:proofErr w:type="spellEnd"/>
    </w:p>
    <w:p w14:paraId="0528355C" w14:textId="77777777" w:rsidR="006318A4" w:rsidRPr="006318A4" w:rsidRDefault="006318A4" w:rsidP="006318A4">
      <w:pPr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move $t1, $v0        # t1 = n</w:t>
      </w:r>
    </w:p>
    <w:p w14:paraId="7293BA86" w14:textId="77777777" w:rsidR="006318A4" w:rsidRPr="006318A4" w:rsidRDefault="006318A4" w:rsidP="006318A4">
      <w:pPr>
        <w:rPr>
          <w:rFonts w:ascii="Courier New" w:hAnsi="Courier New" w:cs="Courier New"/>
          <w:sz w:val="20"/>
          <w:szCs w:val="20"/>
        </w:rPr>
      </w:pPr>
    </w:p>
    <w:p w14:paraId="2867980C" w14:textId="77777777" w:rsidR="006318A4" w:rsidRPr="006318A4" w:rsidRDefault="006318A4" w:rsidP="006318A4">
      <w:pPr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# — Print header —</w:t>
      </w:r>
    </w:p>
    <w:p w14:paraId="2940D775" w14:textId="77777777" w:rsidR="006318A4" w:rsidRPr="006318A4" w:rsidRDefault="006318A4" w:rsidP="006318A4">
      <w:pPr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li   $v0, 4</w:t>
      </w:r>
    </w:p>
    <w:p w14:paraId="379667D7" w14:textId="77777777" w:rsidR="006318A4" w:rsidRPr="006318A4" w:rsidRDefault="006318A4" w:rsidP="006318A4">
      <w:pPr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la   $a0,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prompt_fact</w:t>
      </w:r>
      <w:proofErr w:type="spellEnd"/>
    </w:p>
    <w:p w14:paraId="201A6FC2" w14:textId="77777777" w:rsidR="006318A4" w:rsidRPr="006318A4" w:rsidRDefault="006318A4" w:rsidP="006318A4">
      <w:pPr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syscall</w:t>
      </w:r>
      <w:proofErr w:type="spellEnd"/>
    </w:p>
    <w:p w14:paraId="313E3859" w14:textId="77777777" w:rsidR="006318A4" w:rsidRPr="006318A4" w:rsidRDefault="006318A4" w:rsidP="006318A4">
      <w:pPr>
        <w:rPr>
          <w:rFonts w:ascii="Courier New" w:hAnsi="Courier New" w:cs="Courier New"/>
          <w:sz w:val="20"/>
          <w:szCs w:val="20"/>
        </w:rPr>
      </w:pPr>
    </w:p>
    <w:p w14:paraId="3B048420" w14:textId="77777777" w:rsidR="006318A4" w:rsidRPr="006318A4" w:rsidRDefault="006318A4" w:rsidP="006318A4">
      <w:pPr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# — Initialize factor = 2 —</w:t>
      </w:r>
    </w:p>
    <w:p w14:paraId="374D98A4" w14:textId="77777777" w:rsidR="006318A4" w:rsidRPr="006318A4" w:rsidRDefault="006318A4" w:rsidP="006318A4">
      <w:pPr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li   $t0, 2</w:t>
      </w:r>
    </w:p>
    <w:p w14:paraId="36E59D53" w14:textId="77777777" w:rsidR="006318A4" w:rsidRPr="006318A4" w:rsidRDefault="006318A4" w:rsidP="006318A4">
      <w:pPr>
        <w:rPr>
          <w:rFonts w:ascii="Courier New" w:hAnsi="Courier New" w:cs="Courier New"/>
          <w:sz w:val="20"/>
          <w:szCs w:val="20"/>
        </w:rPr>
      </w:pPr>
    </w:p>
    <w:p w14:paraId="21D15983" w14:textId="77777777" w:rsidR="006318A4" w:rsidRPr="006318A4" w:rsidRDefault="006318A4" w:rsidP="006318A4">
      <w:pPr>
        <w:rPr>
          <w:rFonts w:ascii="Courier New" w:hAnsi="Courier New" w:cs="Courier New"/>
          <w:sz w:val="20"/>
          <w:szCs w:val="20"/>
        </w:rPr>
      </w:pPr>
      <w:proofErr w:type="spellStart"/>
      <w:r w:rsidRPr="006318A4">
        <w:rPr>
          <w:rFonts w:ascii="Courier New" w:hAnsi="Courier New" w:cs="Courier New"/>
          <w:sz w:val="20"/>
          <w:szCs w:val="20"/>
        </w:rPr>
        <w:t>factor_loop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>:</w:t>
      </w:r>
    </w:p>
    <w:p w14:paraId="7763C0B1" w14:textId="77777777" w:rsidR="006318A4" w:rsidRPr="006318A4" w:rsidRDefault="006318A4" w:rsidP="006318A4">
      <w:pPr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# </w:t>
      </w:r>
      <w:proofErr w:type="gramStart"/>
      <w:r w:rsidRPr="006318A4">
        <w:rPr>
          <w:rFonts w:ascii="Courier New" w:hAnsi="Courier New" w:cs="Courier New"/>
          <w:sz w:val="20"/>
          <w:szCs w:val="20"/>
        </w:rPr>
        <w:t>if</w:t>
      </w:r>
      <w:proofErr w:type="gramEnd"/>
      <w:r w:rsidRPr="006318A4">
        <w:rPr>
          <w:rFonts w:ascii="Courier New" w:hAnsi="Courier New" w:cs="Courier New"/>
          <w:sz w:val="20"/>
          <w:szCs w:val="20"/>
        </w:rPr>
        <w:t xml:space="preserve"> factor &gt; remaining (t1), we’re done</w:t>
      </w:r>
    </w:p>
    <w:p w14:paraId="48E438CA" w14:textId="77777777" w:rsidR="006318A4" w:rsidRPr="006318A4" w:rsidRDefault="006318A4" w:rsidP="006318A4">
      <w:pPr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bgt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 xml:space="preserve">  $t0, $t1,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done_factors</w:t>
      </w:r>
      <w:proofErr w:type="spellEnd"/>
    </w:p>
    <w:p w14:paraId="76638C33" w14:textId="77777777" w:rsidR="006318A4" w:rsidRPr="006318A4" w:rsidRDefault="006318A4" w:rsidP="006318A4">
      <w:pPr>
        <w:rPr>
          <w:rFonts w:ascii="Courier New" w:hAnsi="Courier New" w:cs="Courier New"/>
          <w:sz w:val="20"/>
          <w:szCs w:val="20"/>
        </w:rPr>
      </w:pPr>
    </w:p>
    <w:p w14:paraId="6406732A" w14:textId="77777777" w:rsidR="006318A4" w:rsidRPr="006318A4" w:rsidRDefault="006318A4" w:rsidP="006318A4">
      <w:pPr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# divide remaining by factor</w:t>
      </w:r>
    </w:p>
    <w:p w14:paraId="667D0F29" w14:textId="77777777" w:rsidR="006318A4" w:rsidRPr="006318A4" w:rsidRDefault="006318A4" w:rsidP="006318A4">
      <w:pPr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div  $t1, $t0</w:t>
      </w:r>
    </w:p>
    <w:p w14:paraId="66BB903A" w14:textId="77777777" w:rsidR="006318A4" w:rsidRPr="006318A4" w:rsidRDefault="006318A4" w:rsidP="006318A4">
      <w:pPr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mfhi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 xml:space="preserve"> $t2            # t2 = remainder</w:t>
      </w:r>
    </w:p>
    <w:p w14:paraId="4498F655" w14:textId="77777777" w:rsidR="006318A4" w:rsidRPr="006318A4" w:rsidRDefault="006318A4" w:rsidP="006318A4">
      <w:pPr>
        <w:rPr>
          <w:rFonts w:ascii="Courier New" w:hAnsi="Courier New" w:cs="Courier New"/>
          <w:sz w:val="20"/>
          <w:szCs w:val="20"/>
        </w:rPr>
      </w:pPr>
    </w:p>
    <w:p w14:paraId="3B2EFEFC" w14:textId="77777777" w:rsidR="006318A4" w:rsidRPr="006318A4" w:rsidRDefault="006318A4" w:rsidP="006318A4">
      <w:pPr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# </w:t>
      </w:r>
      <w:proofErr w:type="gramStart"/>
      <w:r w:rsidRPr="006318A4">
        <w:rPr>
          <w:rFonts w:ascii="Courier New" w:hAnsi="Courier New" w:cs="Courier New"/>
          <w:sz w:val="20"/>
          <w:szCs w:val="20"/>
        </w:rPr>
        <w:t>if</w:t>
      </w:r>
      <w:proofErr w:type="gramEnd"/>
      <w:r w:rsidRPr="006318A4">
        <w:rPr>
          <w:rFonts w:ascii="Courier New" w:hAnsi="Courier New" w:cs="Courier New"/>
          <w:sz w:val="20"/>
          <w:szCs w:val="20"/>
        </w:rPr>
        <w:t xml:space="preserve"> not divisible, bump factor</w:t>
      </w:r>
    </w:p>
    <w:p w14:paraId="14F8D6CD" w14:textId="77777777" w:rsidR="006318A4" w:rsidRPr="006318A4" w:rsidRDefault="006318A4" w:rsidP="006318A4">
      <w:pPr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bne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 xml:space="preserve">  $t2, $zero,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next_factor</w:t>
      </w:r>
      <w:proofErr w:type="spellEnd"/>
    </w:p>
    <w:p w14:paraId="2955345D" w14:textId="77777777" w:rsidR="006318A4" w:rsidRPr="006318A4" w:rsidRDefault="006318A4" w:rsidP="006318A4">
      <w:pPr>
        <w:rPr>
          <w:rFonts w:ascii="Courier New" w:hAnsi="Courier New" w:cs="Courier New"/>
          <w:sz w:val="20"/>
          <w:szCs w:val="20"/>
        </w:rPr>
      </w:pPr>
    </w:p>
    <w:p w14:paraId="44C6AEF9" w14:textId="77777777" w:rsidR="006318A4" w:rsidRPr="006318A4" w:rsidRDefault="006318A4" w:rsidP="006318A4">
      <w:pPr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# — divisible: print factor —</w:t>
      </w:r>
    </w:p>
    <w:p w14:paraId="15336279" w14:textId="77777777" w:rsidR="006318A4" w:rsidRPr="006318A4" w:rsidRDefault="006318A4" w:rsidP="006318A4">
      <w:pPr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li   $v0, 1</w:t>
      </w:r>
    </w:p>
    <w:p w14:paraId="6F557187" w14:textId="77777777" w:rsidR="006318A4" w:rsidRPr="006318A4" w:rsidRDefault="006318A4" w:rsidP="006318A4">
      <w:pPr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move $a0, $t0</w:t>
      </w:r>
    </w:p>
    <w:p w14:paraId="3BF14360" w14:textId="77777777" w:rsidR="006318A4" w:rsidRPr="006318A4" w:rsidRDefault="006318A4" w:rsidP="006318A4">
      <w:pPr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syscall</w:t>
      </w:r>
      <w:proofErr w:type="spellEnd"/>
    </w:p>
    <w:p w14:paraId="31B2931E" w14:textId="77777777" w:rsidR="006318A4" w:rsidRPr="006318A4" w:rsidRDefault="006318A4" w:rsidP="006318A4">
      <w:pPr>
        <w:rPr>
          <w:rFonts w:ascii="Courier New" w:hAnsi="Courier New" w:cs="Courier New"/>
          <w:sz w:val="20"/>
          <w:szCs w:val="20"/>
        </w:rPr>
      </w:pPr>
    </w:p>
    <w:p w14:paraId="2AC2A630" w14:textId="77777777" w:rsidR="006318A4" w:rsidRPr="006318A4" w:rsidRDefault="006318A4" w:rsidP="006318A4">
      <w:pPr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# — print ", " —</w:t>
      </w:r>
    </w:p>
    <w:p w14:paraId="086E5370" w14:textId="77777777" w:rsidR="006318A4" w:rsidRPr="006318A4" w:rsidRDefault="006318A4" w:rsidP="006318A4">
      <w:pPr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li   $v0, 4</w:t>
      </w:r>
    </w:p>
    <w:p w14:paraId="0B83948E" w14:textId="77777777" w:rsidR="006318A4" w:rsidRPr="006318A4" w:rsidRDefault="006318A4" w:rsidP="006318A4">
      <w:pPr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la   $a0,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comma_space</w:t>
      </w:r>
      <w:proofErr w:type="spellEnd"/>
    </w:p>
    <w:p w14:paraId="51E6CD26" w14:textId="77777777" w:rsidR="006318A4" w:rsidRPr="006318A4" w:rsidRDefault="006318A4" w:rsidP="006318A4">
      <w:pPr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syscall</w:t>
      </w:r>
      <w:proofErr w:type="spellEnd"/>
    </w:p>
    <w:p w14:paraId="1E59022C" w14:textId="77777777" w:rsidR="006318A4" w:rsidRPr="006318A4" w:rsidRDefault="006318A4" w:rsidP="006318A4">
      <w:pPr>
        <w:rPr>
          <w:rFonts w:ascii="Courier New" w:hAnsi="Courier New" w:cs="Courier New"/>
          <w:sz w:val="20"/>
          <w:szCs w:val="20"/>
        </w:rPr>
      </w:pPr>
    </w:p>
    <w:p w14:paraId="57B523E1" w14:textId="77777777" w:rsidR="006318A4" w:rsidRPr="006318A4" w:rsidRDefault="006318A4" w:rsidP="006318A4">
      <w:pPr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# update remaining = quotient</w:t>
      </w:r>
    </w:p>
    <w:p w14:paraId="5B2E5D08" w14:textId="77777777" w:rsidR="006318A4" w:rsidRPr="006318A4" w:rsidRDefault="006318A4" w:rsidP="006318A4">
      <w:pPr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mflo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 xml:space="preserve"> $t1</w:t>
      </w:r>
    </w:p>
    <w:p w14:paraId="1CB3E422" w14:textId="77777777" w:rsidR="006318A4" w:rsidRPr="006318A4" w:rsidRDefault="006318A4" w:rsidP="006318A4">
      <w:pPr>
        <w:rPr>
          <w:rFonts w:ascii="Courier New" w:hAnsi="Courier New" w:cs="Courier New"/>
          <w:sz w:val="20"/>
          <w:szCs w:val="20"/>
        </w:rPr>
      </w:pPr>
    </w:p>
    <w:p w14:paraId="3C43B93B" w14:textId="77777777" w:rsidR="006318A4" w:rsidRPr="006318A4" w:rsidRDefault="006318A4" w:rsidP="006318A4">
      <w:pPr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# loop again with same factor (to catch repeats)</w:t>
      </w:r>
    </w:p>
    <w:p w14:paraId="0D25CDD9" w14:textId="77777777" w:rsidR="006318A4" w:rsidRPr="006318A4" w:rsidRDefault="006318A4" w:rsidP="006318A4">
      <w:pPr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j   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factor_loop</w:t>
      </w:r>
      <w:proofErr w:type="spellEnd"/>
    </w:p>
    <w:p w14:paraId="7E56C742" w14:textId="77777777" w:rsidR="006318A4" w:rsidRPr="006318A4" w:rsidRDefault="006318A4" w:rsidP="006318A4">
      <w:pPr>
        <w:rPr>
          <w:rFonts w:ascii="Courier New" w:hAnsi="Courier New" w:cs="Courier New"/>
          <w:sz w:val="20"/>
          <w:szCs w:val="20"/>
        </w:rPr>
      </w:pPr>
    </w:p>
    <w:p w14:paraId="62272F7A" w14:textId="77777777" w:rsidR="006318A4" w:rsidRPr="006318A4" w:rsidRDefault="006318A4" w:rsidP="006318A4">
      <w:pPr>
        <w:rPr>
          <w:rFonts w:ascii="Courier New" w:hAnsi="Courier New" w:cs="Courier New"/>
          <w:sz w:val="20"/>
          <w:szCs w:val="20"/>
        </w:rPr>
      </w:pPr>
      <w:proofErr w:type="spellStart"/>
      <w:r w:rsidRPr="006318A4">
        <w:rPr>
          <w:rFonts w:ascii="Courier New" w:hAnsi="Courier New" w:cs="Courier New"/>
          <w:sz w:val="20"/>
          <w:szCs w:val="20"/>
        </w:rPr>
        <w:t>next_factor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>:</w:t>
      </w:r>
    </w:p>
    <w:p w14:paraId="145548F2" w14:textId="77777777" w:rsidR="006318A4" w:rsidRPr="006318A4" w:rsidRDefault="006318A4" w:rsidP="006318A4">
      <w:pPr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addi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 xml:space="preserve"> $t0, $t0, 1    # factor++</w:t>
      </w:r>
    </w:p>
    <w:p w14:paraId="26DC156D" w14:textId="77777777" w:rsidR="006318A4" w:rsidRPr="006318A4" w:rsidRDefault="006318A4" w:rsidP="006318A4">
      <w:pPr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j   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factor_loop</w:t>
      </w:r>
      <w:proofErr w:type="spellEnd"/>
    </w:p>
    <w:p w14:paraId="642EC233" w14:textId="77777777" w:rsidR="006318A4" w:rsidRPr="006318A4" w:rsidRDefault="006318A4" w:rsidP="006318A4">
      <w:pPr>
        <w:rPr>
          <w:rFonts w:ascii="Courier New" w:hAnsi="Courier New" w:cs="Courier New"/>
          <w:sz w:val="20"/>
          <w:szCs w:val="20"/>
        </w:rPr>
      </w:pPr>
    </w:p>
    <w:p w14:paraId="70DD02EE" w14:textId="77777777" w:rsidR="006318A4" w:rsidRPr="006318A4" w:rsidRDefault="006318A4" w:rsidP="006318A4">
      <w:pPr>
        <w:rPr>
          <w:rFonts w:ascii="Courier New" w:hAnsi="Courier New" w:cs="Courier New"/>
          <w:sz w:val="20"/>
          <w:szCs w:val="20"/>
        </w:rPr>
      </w:pPr>
      <w:proofErr w:type="spellStart"/>
      <w:r w:rsidRPr="006318A4">
        <w:rPr>
          <w:rFonts w:ascii="Courier New" w:hAnsi="Courier New" w:cs="Courier New"/>
          <w:sz w:val="20"/>
          <w:szCs w:val="20"/>
        </w:rPr>
        <w:lastRenderedPageBreak/>
        <w:t>done_factors</w:t>
      </w:r>
      <w:proofErr w:type="spellEnd"/>
      <w:r w:rsidRPr="006318A4">
        <w:rPr>
          <w:rFonts w:ascii="Courier New" w:hAnsi="Courier New" w:cs="Courier New"/>
          <w:sz w:val="20"/>
          <w:szCs w:val="20"/>
        </w:rPr>
        <w:t>:</w:t>
      </w:r>
    </w:p>
    <w:p w14:paraId="69C64D95" w14:textId="77777777" w:rsidR="006318A4" w:rsidRPr="006318A4" w:rsidRDefault="006318A4" w:rsidP="006318A4">
      <w:pPr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# newline</w:t>
      </w:r>
    </w:p>
    <w:p w14:paraId="779B4755" w14:textId="77777777" w:rsidR="006318A4" w:rsidRPr="006318A4" w:rsidRDefault="006318A4" w:rsidP="006318A4">
      <w:pPr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li   $v0, 4</w:t>
      </w:r>
    </w:p>
    <w:p w14:paraId="1B0C91E6" w14:textId="77777777" w:rsidR="006318A4" w:rsidRPr="006318A4" w:rsidRDefault="006318A4" w:rsidP="006318A4">
      <w:pPr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la   $a0, newline</w:t>
      </w:r>
    </w:p>
    <w:p w14:paraId="4C45EE82" w14:textId="77777777" w:rsidR="006318A4" w:rsidRPr="006318A4" w:rsidRDefault="006318A4" w:rsidP="006318A4">
      <w:pPr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syscall</w:t>
      </w:r>
      <w:proofErr w:type="spellEnd"/>
    </w:p>
    <w:p w14:paraId="31DBD5C8" w14:textId="77777777" w:rsidR="006318A4" w:rsidRPr="006318A4" w:rsidRDefault="006318A4" w:rsidP="006318A4">
      <w:pPr>
        <w:rPr>
          <w:rFonts w:ascii="Courier New" w:hAnsi="Courier New" w:cs="Courier New"/>
          <w:sz w:val="20"/>
          <w:szCs w:val="20"/>
        </w:rPr>
      </w:pPr>
    </w:p>
    <w:p w14:paraId="59A52A5A" w14:textId="77777777" w:rsidR="006318A4" w:rsidRPr="006318A4" w:rsidRDefault="006318A4" w:rsidP="006318A4">
      <w:pPr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# exit</w:t>
      </w:r>
    </w:p>
    <w:p w14:paraId="3056B096" w14:textId="77777777" w:rsidR="006318A4" w:rsidRPr="006318A4" w:rsidRDefault="006318A4" w:rsidP="006318A4">
      <w:pPr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li   $v0, 10</w:t>
      </w:r>
    </w:p>
    <w:p w14:paraId="37D101A7" w14:textId="08C147EE" w:rsidR="00CF2DEA" w:rsidRPr="006318A4" w:rsidRDefault="006318A4" w:rsidP="006318A4">
      <w:pPr>
        <w:rPr>
          <w:rFonts w:ascii="Courier New" w:hAnsi="Courier New" w:cs="Courier New"/>
          <w:sz w:val="20"/>
          <w:szCs w:val="20"/>
        </w:rPr>
      </w:pPr>
      <w:r w:rsidRPr="006318A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318A4">
        <w:rPr>
          <w:rFonts w:ascii="Courier New" w:hAnsi="Courier New" w:cs="Courier New"/>
          <w:sz w:val="20"/>
          <w:szCs w:val="20"/>
        </w:rPr>
        <w:t>syscall</w:t>
      </w:r>
      <w:proofErr w:type="spellEnd"/>
    </w:p>
    <w:p w14:paraId="39B8C28D" w14:textId="3186258A" w:rsidR="006318A4" w:rsidRPr="006318A4" w:rsidRDefault="005975D4" w:rsidP="006318A4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025AF036" wp14:editId="4DB154F1">
            <wp:extent cx="5543550" cy="2979420"/>
            <wp:effectExtent l="0" t="0" r="0" b="0"/>
            <wp:docPr id="6424261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426126" name="Picture 64242612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941A0" w14:textId="77777777" w:rsidR="0069276B" w:rsidRDefault="0069276B" w:rsidP="00230D4A">
      <w:pPr>
        <w:pStyle w:val="ListParagraph"/>
        <w:numPr>
          <w:ilvl w:val="0"/>
          <w:numId w:val="6"/>
        </w:numPr>
        <w:snapToGrid w:val="0"/>
        <w:ind w:left="360"/>
        <w:contextualSpacing/>
        <w:rPr>
          <w:sz w:val="24"/>
        </w:rPr>
      </w:pPr>
      <w:r w:rsidRPr="00FD280D">
        <w:rPr>
          <w:sz w:val="24"/>
          <w:lang w:eastAsia="zh-CN"/>
        </w:rPr>
        <w:t xml:space="preserve">Using only </w:t>
      </w:r>
      <w:proofErr w:type="spellStart"/>
      <w:r w:rsidRPr="00B94270">
        <w:rPr>
          <w:i/>
          <w:color w:val="FF0000"/>
          <w:sz w:val="24"/>
          <w:lang w:eastAsia="zh-CN"/>
        </w:rPr>
        <w:t>sll</w:t>
      </w:r>
      <w:proofErr w:type="spellEnd"/>
      <w:r w:rsidRPr="00FD280D">
        <w:rPr>
          <w:sz w:val="24"/>
          <w:lang w:eastAsia="zh-CN"/>
        </w:rPr>
        <w:t xml:space="preserve"> and </w:t>
      </w:r>
      <w:proofErr w:type="spellStart"/>
      <w:r w:rsidRPr="00B94270">
        <w:rPr>
          <w:i/>
          <w:color w:val="FF0000"/>
          <w:sz w:val="24"/>
          <w:lang w:eastAsia="zh-CN"/>
        </w:rPr>
        <w:t>srl</w:t>
      </w:r>
      <w:proofErr w:type="spellEnd"/>
      <w:r w:rsidRPr="00FD280D">
        <w:rPr>
          <w:sz w:val="24"/>
          <w:lang w:eastAsia="zh-CN"/>
        </w:rPr>
        <w:t>, implement a program to check if a user input value is even or odd.</w:t>
      </w:r>
      <w:r w:rsidR="00B94270">
        <w:rPr>
          <w:sz w:val="24"/>
          <w:lang w:eastAsia="zh-CN"/>
        </w:rPr>
        <w:t xml:space="preserve"> </w:t>
      </w:r>
      <w:r w:rsidRPr="00B94270">
        <w:rPr>
          <w:sz w:val="24"/>
          <w:lang w:eastAsia="zh-CN"/>
        </w:rPr>
        <w:t>The program should read a user input integer</w:t>
      </w:r>
      <w:r w:rsidR="009C2E66">
        <w:rPr>
          <w:sz w:val="24"/>
          <w:lang w:eastAsia="zh-CN"/>
        </w:rPr>
        <w:t xml:space="preserve"> </w:t>
      </w:r>
      <w:r w:rsidRPr="00B94270">
        <w:rPr>
          <w:sz w:val="24"/>
          <w:lang w:eastAsia="zh-CN"/>
        </w:rPr>
        <w:t>and print out "The number is even" if the</w:t>
      </w:r>
      <w:r w:rsidR="00230D4A">
        <w:rPr>
          <w:sz w:val="24"/>
          <w:lang w:eastAsia="zh-CN"/>
        </w:rPr>
        <w:t xml:space="preserve"> </w:t>
      </w:r>
      <w:r w:rsidRPr="00230D4A">
        <w:rPr>
          <w:sz w:val="24"/>
          <w:lang w:eastAsia="zh-CN"/>
        </w:rPr>
        <w:t>number is even, or "The number is odd", if the number is odd.</w:t>
      </w:r>
    </w:p>
    <w:p w14:paraId="688C379A" w14:textId="77777777" w:rsidR="005975D4" w:rsidRPr="005975D4" w:rsidRDefault="005975D4" w:rsidP="005975D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  <w:r w:rsidRPr="005975D4">
        <w:rPr>
          <w:rFonts w:ascii="Courier New" w:hAnsi="Courier New" w:cs="Courier New"/>
          <w:sz w:val="20"/>
          <w:szCs w:val="20"/>
        </w:rPr>
        <w:t xml:space="preserve">    #####################################################</w:t>
      </w:r>
    </w:p>
    <w:p w14:paraId="663DEE41" w14:textId="77777777" w:rsidR="005975D4" w:rsidRPr="005975D4" w:rsidRDefault="005975D4" w:rsidP="005975D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  <w:r w:rsidRPr="005975D4">
        <w:rPr>
          <w:rFonts w:ascii="Courier New" w:hAnsi="Courier New" w:cs="Courier New"/>
          <w:sz w:val="20"/>
          <w:szCs w:val="20"/>
        </w:rPr>
        <w:t xml:space="preserve">    # a4q4.asm</w:t>
      </w:r>
    </w:p>
    <w:p w14:paraId="70EA0F3F" w14:textId="77777777" w:rsidR="005975D4" w:rsidRPr="005975D4" w:rsidRDefault="005975D4" w:rsidP="005975D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  <w:r w:rsidRPr="005975D4">
        <w:rPr>
          <w:rFonts w:ascii="Courier New" w:hAnsi="Courier New" w:cs="Courier New"/>
          <w:sz w:val="20"/>
          <w:szCs w:val="20"/>
        </w:rPr>
        <w:t xml:space="preserve">    # Q4: Read an integer and print “even” or “odd”</w:t>
      </w:r>
    </w:p>
    <w:p w14:paraId="5E57E9B5" w14:textId="77777777" w:rsidR="005975D4" w:rsidRPr="005975D4" w:rsidRDefault="005975D4" w:rsidP="005975D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  <w:r w:rsidRPr="005975D4">
        <w:rPr>
          <w:rFonts w:ascii="Courier New" w:hAnsi="Courier New" w:cs="Courier New"/>
          <w:sz w:val="20"/>
          <w:szCs w:val="20"/>
        </w:rPr>
        <w:t xml:space="preserve">    #      using only </w:t>
      </w:r>
      <w:proofErr w:type="spellStart"/>
      <w:r w:rsidRPr="005975D4">
        <w:rPr>
          <w:rFonts w:ascii="Courier New" w:hAnsi="Courier New" w:cs="Courier New"/>
          <w:sz w:val="20"/>
          <w:szCs w:val="20"/>
        </w:rPr>
        <w:t>srl</w:t>
      </w:r>
      <w:proofErr w:type="spellEnd"/>
      <w:r w:rsidRPr="005975D4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975D4">
        <w:rPr>
          <w:rFonts w:ascii="Courier New" w:hAnsi="Courier New" w:cs="Courier New"/>
          <w:sz w:val="20"/>
          <w:szCs w:val="20"/>
        </w:rPr>
        <w:t>sll</w:t>
      </w:r>
      <w:proofErr w:type="spellEnd"/>
      <w:r w:rsidRPr="005975D4">
        <w:rPr>
          <w:rFonts w:ascii="Courier New" w:hAnsi="Courier New" w:cs="Courier New"/>
          <w:sz w:val="20"/>
          <w:szCs w:val="20"/>
        </w:rPr>
        <w:t xml:space="preserve"> for the test.</w:t>
      </w:r>
    </w:p>
    <w:p w14:paraId="6DADAE7A" w14:textId="77777777" w:rsidR="005975D4" w:rsidRPr="005975D4" w:rsidRDefault="005975D4" w:rsidP="005975D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  <w:r w:rsidRPr="005975D4">
        <w:rPr>
          <w:rFonts w:ascii="Courier New" w:hAnsi="Courier New" w:cs="Courier New"/>
          <w:sz w:val="20"/>
          <w:szCs w:val="20"/>
        </w:rPr>
        <w:t xml:space="preserve">    #####################################################</w:t>
      </w:r>
    </w:p>
    <w:p w14:paraId="3B0B6379" w14:textId="77777777" w:rsidR="005975D4" w:rsidRPr="005975D4" w:rsidRDefault="005975D4" w:rsidP="005975D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</w:p>
    <w:p w14:paraId="3EF3FB30" w14:textId="77777777" w:rsidR="005975D4" w:rsidRPr="005975D4" w:rsidRDefault="005975D4" w:rsidP="005975D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  <w:r w:rsidRPr="005975D4">
        <w:rPr>
          <w:rFonts w:ascii="Courier New" w:hAnsi="Courier New" w:cs="Courier New"/>
          <w:sz w:val="20"/>
          <w:szCs w:val="20"/>
        </w:rPr>
        <w:t xml:space="preserve">    .data</w:t>
      </w:r>
    </w:p>
    <w:p w14:paraId="30F83F4C" w14:textId="77777777" w:rsidR="005975D4" w:rsidRPr="005975D4" w:rsidRDefault="005975D4" w:rsidP="005975D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5975D4">
        <w:rPr>
          <w:rFonts w:ascii="Courier New" w:hAnsi="Courier New" w:cs="Courier New"/>
          <w:sz w:val="20"/>
          <w:szCs w:val="20"/>
        </w:rPr>
        <w:t>prompt_even</w:t>
      </w:r>
      <w:proofErr w:type="spellEnd"/>
      <w:r w:rsidRPr="005975D4">
        <w:rPr>
          <w:rFonts w:ascii="Courier New" w:hAnsi="Courier New" w:cs="Courier New"/>
          <w:sz w:val="20"/>
          <w:szCs w:val="20"/>
        </w:rPr>
        <w:t>:  .</w:t>
      </w:r>
      <w:proofErr w:type="spellStart"/>
      <w:r w:rsidRPr="005975D4">
        <w:rPr>
          <w:rFonts w:ascii="Courier New" w:hAnsi="Courier New" w:cs="Courier New"/>
          <w:sz w:val="20"/>
          <w:szCs w:val="20"/>
        </w:rPr>
        <w:t>asciiz</w:t>
      </w:r>
      <w:proofErr w:type="spellEnd"/>
      <w:r w:rsidRPr="005975D4">
        <w:rPr>
          <w:rFonts w:ascii="Courier New" w:hAnsi="Courier New" w:cs="Courier New"/>
          <w:sz w:val="20"/>
          <w:szCs w:val="20"/>
        </w:rPr>
        <w:t xml:space="preserve"> "Enter an integer: "</w:t>
      </w:r>
    </w:p>
    <w:p w14:paraId="3EA11ECD" w14:textId="77777777" w:rsidR="005975D4" w:rsidRPr="005975D4" w:rsidRDefault="005975D4" w:rsidP="005975D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5975D4">
        <w:rPr>
          <w:rFonts w:ascii="Courier New" w:hAnsi="Courier New" w:cs="Courier New"/>
          <w:sz w:val="20"/>
          <w:szCs w:val="20"/>
        </w:rPr>
        <w:t>even_str</w:t>
      </w:r>
      <w:proofErr w:type="spellEnd"/>
      <w:r w:rsidRPr="005975D4">
        <w:rPr>
          <w:rFonts w:ascii="Courier New" w:hAnsi="Courier New" w:cs="Courier New"/>
          <w:sz w:val="20"/>
          <w:szCs w:val="20"/>
        </w:rPr>
        <w:t>:     .</w:t>
      </w:r>
      <w:proofErr w:type="spellStart"/>
      <w:r w:rsidRPr="005975D4">
        <w:rPr>
          <w:rFonts w:ascii="Courier New" w:hAnsi="Courier New" w:cs="Courier New"/>
          <w:sz w:val="20"/>
          <w:szCs w:val="20"/>
        </w:rPr>
        <w:t>asciiz</w:t>
      </w:r>
      <w:proofErr w:type="spellEnd"/>
      <w:r w:rsidRPr="005975D4">
        <w:rPr>
          <w:rFonts w:ascii="Courier New" w:hAnsi="Courier New" w:cs="Courier New"/>
          <w:sz w:val="20"/>
          <w:szCs w:val="20"/>
        </w:rPr>
        <w:t xml:space="preserve"> "The number is even\n"</w:t>
      </w:r>
    </w:p>
    <w:p w14:paraId="4627704B" w14:textId="77777777" w:rsidR="005975D4" w:rsidRPr="005975D4" w:rsidRDefault="005975D4" w:rsidP="005975D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5975D4">
        <w:rPr>
          <w:rFonts w:ascii="Courier New" w:hAnsi="Courier New" w:cs="Courier New"/>
          <w:sz w:val="20"/>
          <w:szCs w:val="20"/>
        </w:rPr>
        <w:t>odd_str</w:t>
      </w:r>
      <w:proofErr w:type="spellEnd"/>
      <w:r w:rsidRPr="005975D4">
        <w:rPr>
          <w:rFonts w:ascii="Courier New" w:hAnsi="Courier New" w:cs="Courier New"/>
          <w:sz w:val="20"/>
          <w:szCs w:val="20"/>
        </w:rPr>
        <w:t>:      .</w:t>
      </w:r>
      <w:proofErr w:type="spellStart"/>
      <w:r w:rsidRPr="005975D4">
        <w:rPr>
          <w:rFonts w:ascii="Courier New" w:hAnsi="Courier New" w:cs="Courier New"/>
          <w:sz w:val="20"/>
          <w:szCs w:val="20"/>
        </w:rPr>
        <w:t>asciiz</w:t>
      </w:r>
      <w:proofErr w:type="spellEnd"/>
      <w:r w:rsidRPr="005975D4">
        <w:rPr>
          <w:rFonts w:ascii="Courier New" w:hAnsi="Courier New" w:cs="Courier New"/>
          <w:sz w:val="20"/>
          <w:szCs w:val="20"/>
        </w:rPr>
        <w:t xml:space="preserve"> "The number is odd\n"</w:t>
      </w:r>
    </w:p>
    <w:p w14:paraId="720BD492" w14:textId="77777777" w:rsidR="005975D4" w:rsidRPr="005975D4" w:rsidRDefault="005975D4" w:rsidP="005975D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</w:p>
    <w:p w14:paraId="4AE6D163" w14:textId="77777777" w:rsidR="005975D4" w:rsidRPr="005975D4" w:rsidRDefault="005975D4" w:rsidP="005975D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  <w:r w:rsidRPr="005975D4">
        <w:rPr>
          <w:rFonts w:ascii="Courier New" w:hAnsi="Courier New" w:cs="Courier New"/>
          <w:sz w:val="20"/>
          <w:szCs w:val="20"/>
        </w:rPr>
        <w:t xml:space="preserve">    .text</w:t>
      </w:r>
    </w:p>
    <w:p w14:paraId="13FB8F9F" w14:textId="77777777" w:rsidR="005975D4" w:rsidRPr="005975D4" w:rsidRDefault="005975D4" w:rsidP="005975D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  <w:r w:rsidRPr="005975D4">
        <w:rPr>
          <w:rFonts w:ascii="Courier New" w:hAnsi="Courier New" w:cs="Courier New"/>
          <w:sz w:val="20"/>
          <w:szCs w:val="20"/>
        </w:rPr>
        <w:t xml:space="preserve">    .</w:t>
      </w:r>
      <w:proofErr w:type="spellStart"/>
      <w:r w:rsidRPr="005975D4">
        <w:rPr>
          <w:rFonts w:ascii="Courier New" w:hAnsi="Courier New" w:cs="Courier New"/>
          <w:sz w:val="20"/>
          <w:szCs w:val="20"/>
        </w:rPr>
        <w:t>globl</w:t>
      </w:r>
      <w:proofErr w:type="spellEnd"/>
      <w:r w:rsidRPr="005975D4">
        <w:rPr>
          <w:rFonts w:ascii="Courier New" w:hAnsi="Courier New" w:cs="Courier New"/>
          <w:sz w:val="20"/>
          <w:szCs w:val="20"/>
        </w:rPr>
        <w:t xml:space="preserve"> main</w:t>
      </w:r>
    </w:p>
    <w:p w14:paraId="34C17345" w14:textId="77777777" w:rsidR="005975D4" w:rsidRPr="005975D4" w:rsidRDefault="005975D4" w:rsidP="005975D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  <w:r w:rsidRPr="005975D4">
        <w:rPr>
          <w:rFonts w:ascii="Courier New" w:hAnsi="Courier New" w:cs="Courier New"/>
          <w:sz w:val="20"/>
          <w:szCs w:val="20"/>
        </w:rPr>
        <w:t>main:</w:t>
      </w:r>
    </w:p>
    <w:p w14:paraId="7C6FF3DB" w14:textId="77777777" w:rsidR="005975D4" w:rsidRPr="005975D4" w:rsidRDefault="005975D4" w:rsidP="005975D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  <w:r w:rsidRPr="005975D4">
        <w:rPr>
          <w:rFonts w:ascii="Courier New" w:hAnsi="Courier New" w:cs="Courier New"/>
          <w:sz w:val="20"/>
          <w:szCs w:val="20"/>
        </w:rPr>
        <w:t xml:space="preserve">    # Call the even/odd tester</w:t>
      </w:r>
    </w:p>
    <w:p w14:paraId="6DEB17EF" w14:textId="77777777" w:rsidR="005975D4" w:rsidRPr="005975D4" w:rsidRDefault="005975D4" w:rsidP="005975D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  <w:r w:rsidRPr="005975D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975D4">
        <w:rPr>
          <w:rFonts w:ascii="Courier New" w:hAnsi="Courier New" w:cs="Courier New"/>
          <w:sz w:val="20"/>
          <w:szCs w:val="20"/>
        </w:rPr>
        <w:t>jal</w:t>
      </w:r>
      <w:proofErr w:type="spellEnd"/>
      <w:r w:rsidRPr="005975D4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5975D4">
        <w:rPr>
          <w:rFonts w:ascii="Courier New" w:hAnsi="Courier New" w:cs="Courier New"/>
          <w:sz w:val="20"/>
          <w:szCs w:val="20"/>
        </w:rPr>
        <w:t>even_odd</w:t>
      </w:r>
      <w:proofErr w:type="spellEnd"/>
    </w:p>
    <w:p w14:paraId="6F0223EF" w14:textId="77777777" w:rsidR="005975D4" w:rsidRPr="005975D4" w:rsidRDefault="005975D4" w:rsidP="005975D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</w:p>
    <w:p w14:paraId="40296842" w14:textId="77777777" w:rsidR="005975D4" w:rsidRPr="005975D4" w:rsidRDefault="005975D4" w:rsidP="005975D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  <w:r w:rsidRPr="005975D4">
        <w:rPr>
          <w:rFonts w:ascii="Courier New" w:hAnsi="Courier New" w:cs="Courier New"/>
          <w:sz w:val="20"/>
          <w:szCs w:val="20"/>
        </w:rPr>
        <w:t xml:space="preserve">    # Exit program</w:t>
      </w:r>
    </w:p>
    <w:p w14:paraId="0F917D21" w14:textId="77777777" w:rsidR="005975D4" w:rsidRPr="005975D4" w:rsidRDefault="005975D4" w:rsidP="005975D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  <w:r w:rsidRPr="005975D4">
        <w:rPr>
          <w:rFonts w:ascii="Courier New" w:hAnsi="Courier New" w:cs="Courier New"/>
          <w:sz w:val="20"/>
          <w:szCs w:val="20"/>
        </w:rPr>
        <w:t xml:space="preserve">    li    $v0, 10</w:t>
      </w:r>
    </w:p>
    <w:p w14:paraId="5B7A0399" w14:textId="77777777" w:rsidR="005975D4" w:rsidRPr="005975D4" w:rsidRDefault="005975D4" w:rsidP="005975D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  <w:r w:rsidRPr="005975D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975D4">
        <w:rPr>
          <w:rFonts w:ascii="Courier New" w:hAnsi="Courier New" w:cs="Courier New"/>
          <w:sz w:val="20"/>
          <w:szCs w:val="20"/>
        </w:rPr>
        <w:t>syscall</w:t>
      </w:r>
      <w:proofErr w:type="spellEnd"/>
    </w:p>
    <w:p w14:paraId="72E8EFA7" w14:textId="77777777" w:rsidR="005975D4" w:rsidRPr="005975D4" w:rsidRDefault="005975D4" w:rsidP="005975D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</w:p>
    <w:p w14:paraId="6D3EC929" w14:textId="77777777" w:rsidR="005975D4" w:rsidRPr="005975D4" w:rsidRDefault="005975D4" w:rsidP="005975D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  <w:r w:rsidRPr="005975D4">
        <w:rPr>
          <w:rFonts w:ascii="Courier New" w:hAnsi="Courier New" w:cs="Courier New"/>
          <w:sz w:val="20"/>
          <w:szCs w:val="20"/>
        </w:rPr>
        <w:t># ------------------------------------------------------------</w:t>
      </w:r>
    </w:p>
    <w:p w14:paraId="1CB80E87" w14:textId="77777777" w:rsidR="005975D4" w:rsidRPr="005975D4" w:rsidRDefault="005975D4" w:rsidP="005975D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  <w:r w:rsidRPr="005975D4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5975D4">
        <w:rPr>
          <w:rFonts w:ascii="Courier New" w:hAnsi="Courier New" w:cs="Courier New"/>
          <w:sz w:val="20"/>
          <w:szCs w:val="20"/>
        </w:rPr>
        <w:t>even</w:t>
      </w:r>
      <w:proofErr w:type="gramEnd"/>
      <w:r w:rsidRPr="005975D4">
        <w:rPr>
          <w:rFonts w:ascii="Courier New" w:hAnsi="Courier New" w:cs="Courier New"/>
          <w:sz w:val="20"/>
          <w:szCs w:val="20"/>
        </w:rPr>
        <w:t>_odd</w:t>
      </w:r>
      <w:proofErr w:type="spellEnd"/>
      <w:r w:rsidRPr="005975D4">
        <w:rPr>
          <w:rFonts w:ascii="Courier New" w:hAnsi="Courier New" w:cs="Courier New"/>
          <w:sz w:val="20"/>
          <w:szCs w:val="20"/>
        </w:rPr>
        <w:t>:</w:t>
      </w:r>
    </w:p>
    <w:p w14:paraId="5C12026B" w14:textId="77777777" w:rsidR="005975D4" w:rsidRPr="005975D4" w:rsidRDefault="005975D4" w:rsidP="005975D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  <w:r w:rsidRPr="005975D4">
        <w:rPr>
          <w:rFonts w:ascii="Courier New" w:hAnsi="Courier New" w:cs="Courier New"/>
          <w:sz w:val="20"/>
          <w:szCs w:val="20"/>
        </w:rPr>
        <w:t>#   Prompts for an integer, reads it, and prints</w:t>
      </w:r>
    </w:p>
    <w:p w14:paraId="39F3B79C" w14:textId="77777777" w:rsidR="005975D4" w:rsidRPr="005975D4" w:rsidRDefault="005975D4" w:rsidP="005975D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  <w:r w:rsidRPr="005975D4">
        <w:rPr>
          <w:rFonts w:ascii="Courier New" w:hAnsi="Courier New" w:cs="Courier New"/>
          <w:sz w:val="20"/>
          <w:szCs w:val="20"/>
        </w:rPr>
        <w:t xml:space="preserve">#   </w:t>
      </w:r>
      <w:proofErr w:type="spellStart"/>
      <w:proofErr w:type="gramStart"/>
      <w:r w:rsidRPr="005975D4">
        <w:rPr>
          <w:rFonts w:ascii="Courier New" w:hAnsi="Courier New" w:cs="Courier New"/>
          <w:sz w:val="20"/>
          <w:szCs w:val="20"/>
        </w:rPr>
        <w:t>even</w:t>
      </w:r>
      <w:proofErr w:type="gramEnd"/>
      <w:r w:rsidRPr="005975D4">
        <w:rPr>
          <w:rFonts w:ascii="Courier New" w:hAnsi="Courier New" w:cs="Courier New"/>
          <w:sz w:val="20"/>
          <w:szCs w:val="20"/>
        </w:rPr>
        <w:t>_str</w:t>
      </w:r>
      <w:proofErr w:type="spellEnd"/>
      <w:r w:rsidRPr="005975D4">
        <w:rPr>
          <w:rFonts w:ascii="Courier New" w:hAnsi="Courier New" w:cs="Courier New"/>
          <w:sz w:val="20"/>
          <w:szCs w:val="20"/>
        </w:rPr>
        <w:t xml:space="preserve"> if it’s even, </w:t>
      </w:r>
      <w:proofErr w:type="spellStart"/>
      <w:r w:rsidRPr="005975D4">
        <w:rPr>
          <w:rFonts w:ascii="Courier New" w:hAnsi="Courier New" w:cs="Courier New"/>
          <w:sz w:val="20"/>
          <w:szCs w:val="20"/>
        </w:rPr>
        <w:t>odd_str</w:t>
      </w:r>
      <w:proofErr w:type="spellEnd"/>
      <w:r w:rsidRPr="005975D4">
        <w:rPr>
          <w:rFonts w:ascii="Courier New" w:hAnsi="Courier New" w:cs="Courier New"/>
          <w:sz w:val="20"/>
          <w:szCs w:val="20"/>
        </w:rPr>
        <w:t xml:space="preserve"> if it’s odd.</w:t>
      </w:r>
    </w:p>
    <w:p w14:paraId="55D7B55C" w14:textId="77777777" w:rsidR="005975D4" w:rsidRPr="005975D4" w:rsidRDefault="005975D4" w:rsidP="005975D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  <w:r w:rsidRPr="005975D4">
        <w:rPr>
          <w:rFonts w:ascii="Courier New" w:hAnsi="Courier New" w:cs="Courier New"/>
          <w:sz w:val="20"/>
          <w:szCs w:val="20"/>
        </w:rPr>
        <w:t xml:space="preserve">#   Only uses </w:t>
      </w:r>
      <w:proofErr w:type="spellStart"/>
      <w:r w:rsidRPr="005975D4">
        <w:rPr>
          <w:rFonts w:ascii="Courier New" w:hAnsi="Courier New" w:cs="Courier New"/>
          <w:sz w:val="20"/>
          <w:szCs w:val="20"/>
        </w:rPr>
        <w:t>srl</w:t>
      </w:r>
      <w:proofErr w:type="spellEnd"/>
      <w:r w:rsidRPr="005975D4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975D4">
        <w:rPr>
          <w:rFonts w:ascii="Courier New" w:hAnsi="Courier New" w:cs="Courier New"/>
          <w:sz w:val="20"/>
          <w:szCs w:val="20"/>
        </w:rPr>
        <w:t>sll</w:t>
      </w:r>
      <w:proofErr w:type="spellEnd"/>
      <w:r w:rsidRPr="005975D4">
        <w:rPr>
          <w:rFonts w:ascii="Courier New" w:hAnsi="Courier New" w:cs="Courier New"/>
          <w:sz w:val="20"/>
          <w:szCs w:val="20"/>
        </w:rPr>
        <w:t xml:space="preserve"> to test the low bit.</w:t>
      </w:r>
    </w:p>
    <w:p w14:paraId="4F557485" w14:textId="77777777" w:rsidR="005975D4" w:rsidRPr="005975D4" w:rsidRDefault="005975D4" w:rsidP="005975D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  <w:r w:rsidRPr="005975D4">
        <w:rPr>
          <w:rFonts w:ascii="Courier New" w:hAnsi="Courier New" w:cs="Courier New"/>
          <w:sz w:val="20"/>
          <w:szCs w:val="20"/>
        </w:rPr>
        <w:t># ------------------------------------------------------------</w:t>
      </w:r>
    </w:p>
    <w:p w14:paraId="1C63F3F3" w14:textId="77777777" w:rsidR="005975D4" w:rsidRPr="005975D4" w:rsidRDefault="005975D4" w:rsidP="005975D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5975D4">
        <w:rPr>
          <w:rFonts w:ascii="Courier New" w:hAnsi="Courier New" w:cs="Courier New"/>
          <w:sz w:val="20"/>
          <w:szCs w:val="20"/>
        </w:rPr>
        <w:t>even_odd</w:t>
      </w:r>
      <w:proofErr w:type="spellEnd"/>
      <w:r w:rsidRPr="005975D4">
        <w:rPr>
          <w:rFonts w:ascii="Courier New" w:hAnsi="Courier New" w:cs="Courier New"/>
          <w:sz w:val="20"/>
          <w:szCs w:val="20"/>
        </w:rPr>
        <w:t>:</w:t>
      </w:r>
    </w:p>
    <w:p w14:paraId="41927EC1" w14:textId="77777777" w:rsidR="005975D4" w:rsidRPr="005975D4" w:rsidRDefault="005975D4" w:rsidP="005975D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  <w:r w:rsidRPr="005975D4">
        <w:rPr>
          <w:rFonts w:ascii="Courier New" w:hAnsi="Courier New" w:cs="Courier New"/>
          <w:sz w:val="20"/>
          <w:szCs w:val="20"/>
        </w:rPr>
        <w:lastRenderedPageBreak/>
        <w:t xml:space="preserve">    # Print prompt</w:t>
      </w:r>
    </w:p>
    <w:p w14:paraId="2C1584E9" w14:textId="77777777" w:rsidR="005975D4" w:rsidRPr="005975D4" w:rsidRDefault="005975D4" w:rsidP="005975D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  <w:r w:rsidRPr="005975D4">
        <w:rPr>
          <w:rFonts w:ascii="Courier New" w:hAnsi="Courier New" w:cs="Courier New"/>
          <w:sz w:val="20"/>
          <w:szCs w:val="20"/>
        </w:rPr>
        <w:t xml:space="preserve">    li    $v0, 4</w:t>
      </w:r>
    </w:p>
    <w:p w14:paraId="5098AD78" w14:textId="77777777" w:rsidR="005975D4" w:rsidRPr="005975D4" w:rsidRDefault="005975D4" w:rsidP="005975D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  <w:r w:rsidRPr="005975D4">
        <w:rPr>
          <w:rFonts w:ascii="Courier New" w:hAnsi="Courier New" w:cs="Courier New"/>
          <w:sz w:val="20"/>
          <w:szCs w:val="20"/>
        </w:rPr>
        <w:t xml:space="preserve">    la    $a0, </w:t>
      </w:r>
      <w:proofErr w:type="spellStart"/>
      <w:r w:rsidRPr="005975D4">
        <w:rPr>
          <w:rFonts w:ascii="Courier New" w:hAnsi="Courier New" w:cs="Courier New"/>
          <w:sz w:val="20"/>
          <w:szCs w:val="20"/>
        </w:rPr>
        <w:t>prompt_even</w:t>
      </w:r>
      <w:proofErr w:type="spellEnd"/>
    </w:p>
    <w:p w14:paraId="0C43B1BC" w14:textId="77777777" w:rsidR="005975D4" w:rsidRPr="005975D4" w:rsidRDefault="005975D4" w:rsidP="005975D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  <w:r w:rsidRPr="005975D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975D4">
        <w:rPr>
          <w:rFonts w:ascii="Courier New" w:hAnsi="Courier New" w:cs="Courier New"/>
          <w:sz w:val="20"/>
          <w:szCs w:val="20"/>
        </w:rPr>
        <w:t>syscall</w:t>
      </w:r>
      <w:proofErr w:type="spellEnd"/>
    </w:p>
    <w:p w14:paraId="1C06244F" w14:textId="77777777" w:rsidR="005975D4" w:rsidRPr="005975D4" w:rsidRDefault="005975D4" w:rsidP="005975D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</w:p>
    <w:p w14:paraId="32ABA837" w14:textId="77777777" w:rsidR="005975D4" w:rsidRPr="005975D4" w:rsidRDefault="005975D4" w:rsidP="005975D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  <w:r w:rsidRPr="005975D4">
        <w:rPr>
          <w:rFonts w:ascii="Courier New" w:hAnsi="Courier New" w:cs="Courier New"/>
          <w:sz w:val="20"/>
          <w:szCs w:val="20"/>
        </w:rPr>
        <w:t xml:space="preserve">    # Read integer into t0</w:t>
      </w:r>
    </w:p>
    <w:p w14:paraId="7E6124B0" w14:textId="77777777" w:rsidR="005975D4" w:rsidRPr="005975D4" w:rsidRDefault="005975D4" w:rsidP="005975D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  <w:r w:rsidRPr="005975D4">
        <w:rPr>
          <w:rFonts w:ascii="Courier New" w:hAnsi="Courier New" w:cs="Courier New"/>
          <w:sz w:val="20"/>
          <w:szCs w:val="20"/>
        </w:rPr>
        <w:t xml:space="preserve">    li    $v0, 5</w:t>
      </w:r>
    </w:p>
    <w:p w14:paraId="6FC9648D" w14:textId="77777777" w:rsidR="005975D4" w:rsidRPr="005975D4" w:rsidRDefault="005975D4" w:rsidP="005975D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  <w:r w:rsidRPr="005975D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975D4">
        <w:rPr>
          <w:rFonts w:ascii="Courier New" w:hAnsi="Courier New" w:cs="Courier New"/>
          <w:sz w:val="20"/>
          <w:szCs w:val="20"/>
        </w:rPr>
        <w:t>syscall</w:t>
      </w:r>
      <w:proofErr w:type="spellEnd"/>
    </w:p>
    <w:p w14:paraId="1C2375BA" w14:textId="77777777" w:rsidR="005975D4" w:rsidRPr="005975D4" w:rsidRDefault="005975D4" w:rsidP="005975D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  <w:r w:rsidRPr="005975D4">
        <w:rPr>
          <w:rFonts w:ascii="Courier New" w:hAnsi="Courier New" w:cs="Courier New"/>
          <w:sz w:val="20"/>
          <w:szCs w:val="20"/>
        </w:rPr>
        <w:t xml:space="preserve">    move  $t0, $v0</w:t>
      </w:r>
    </w:p>
    <w:p w14:paraId="176827D4" w14:textId="77777777" w:rsidR="005975D4" w:rsidRPr="005975D4" w:rsidRDefault="005975D4" w:rsidP="005975D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</w:p>
    <w:p w14:paraId="11CCBFE4" w14:textId="77777777" w:rsidR="005975D4" w:rsidRPr="005975D4" w:rsidRDefault="005975D4" w:rsidP="005975D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  <w:r w:rsidRPr="005975D4">
        <w:rPr>
          <w:rFonts w:ascii="Courier New" w:hAnsi="Courier New" w:cs="Courier New"/>
          <w:sz w:val="20"/>
          <w:szCs w:val="20"/>
        </w:rPr>
        <w:t xml:space="preserve">    # Compute t1 = (t0 &gt;&gt; 1) &lt;&lt; 1</w:t>
      </w:r>
    </w:p>
    <w:p w14:paraId="76EA596E" w14:textId="77777777" w:rsidR="005975D4" w:rsidRPr="005975D4" w:rsidRDefault="005975D4" w:rsidP="005975D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  <w:r w:rsidRPr="005975D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975D4">
        <w:rPr>
          <w:rFonts w:ascii="Courier New" w:hAnsi="Courier New" w:cs="Courier New"/>
          <w:sz w:val="20"/>
          <w:szCs w:val="20"/>
        </w:rPr>
        <w:t>srl</w:t>
      </w:r>
      <w:proofErr w:type="spellEnd"/>
      <w:r w:rsidRPr="005975D4">
        <w:rPr>
          <w:rFonts w:ascii="Courier New" w:hAnsi="Courier New" w:cs="Courier New"/>
          <w:sz w:val="20"/>
          <w:szCs w:val="20"/>
        </w:rPr>
        <w:t xml:space="preserve">   $t1, $t0, 1</w:t>
      </w:r>
    </w:p>
    <w:p w14:paraId="1775B55E" w14:textId="77777777" w:rsidR="005975D4" w:rsidRPr="005975D4" w:rsidRDefault="005975D4" w:rsidP="005975D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  <w:r w:rsidRPr="005975D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975D4">
        <w:rPr>
          <w:rFonts w:ascii="Courier New" w:hAnsi="Courier New" w:cs="Courier New"/>
          <w:sz w:val="20"/>
          <w:szCs w:val="20"/>
        </w:rPr>
        <w:t>sll</w:t>
      </w:r>
      <w:proofErr w:type="spellEnd"/>
      <w:r w:rsidRPr="005975D4">
        <w:rPr>
          <w:rFonts w:ascii="Courier New" w:hAnsi="Courier New" w:cs="Courier New"/>
          <w:sz w:val="20"/>
          <w:szCs w:val="20"/>
        </w:rPr>
        <w:t xml:space="preserve">   $t1, $t1, 1</w:t>
      </w:r>
    </w:p>
    <w:p w14:paraId="19BB99EA" w14:textId="77777777" w:rsidR="005975D4" w:rsidRPr="005975D4" w:rsidRDefault="005975D4" w:rsidP="005975D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</w:p>
    <w:p w14:paraId="4D0C536A" w14:textId="77777777" w:rsidR="005975D4" w:rsidRPr="005975D4" w:rsidRDefault="005975D4" w:rsidP="005975D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  <w:r w:rsidRPr="005975D4">
        <w:rPr>
          <w:rFonts w:ascii="Courier New" w:hAnsi="Courier New" w:cs="Courier New"/>
          <w:sz w:val="20"/>
          <w:szCs w:val="20"/>
        </w:rPr>
        <w:t xml:space="preserve">    # If t1 == t0, it was even</w:t>
      </w:r>
    </w:p>
    <w:p w14:paraId="6CE8E631" w14:textId="77777777" w:rsidR="005975D4" w:rsidRPr="005975D4" w:rsidRDefault="005975D4" w:rsidP="005975D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  <w:r w:rsidRPr="005975D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975D4">
        <w:rPr>
          <w:rFonts w:ascii="Courier New" w:hAnsi="Courier New" w:cs="Courier New"/>
          <w:sz w:val="20"/>
          <w:szCs w:val="20"/>
        </w:rPr>
        <w:t>beq</w:t>
      </w:r>
      <w:proofErr w:type="spellEnd"/>
      <w:r w:rsidRPr="005975D4">
        <w:rPr>
          <w:rFonts w:ascii="Courier New" w:hAnsi="Courier New" w:cs="Courier New"/>
          <w:sz w:val="20"/>
          <w:szCs w:val="20"/>
        </w:rPr>
        <w:t xml:space="preserve">   $t1, $t0, EVEN</w:t>
      </w:r>
    </w:p>
    <w:p w14:paraId="3DD3DA17" w14:textId="77777777" w:rsidR="005975D4" w:rsidRPr="005975D4" w:rsidRDefault="005975D4" w:rsidP="005975D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</w:p>
    <w:p w14:paraId="03627A9A" w14:textId="77777777" w:rsidR="005975D4" w:rsidRPr="005975D4" w:rsidRDefault="005975D4" w:rsidP="005975D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  <w:r w:rsidRPr="005975D4">
        <w:rPr>
          <w:rFonts w:ascii="Courier New" w:hAnsi="Courier New" w:cs="Courier New"/>
          <w:sz w:val="20"/>
          <w:szCs w:val="20"/>
        </w:rPr>
        <w:t xml:space="preserve">    # Otherwise, odd</w:t>
      </w:r>
    </w:p>
    <w:p w14:paraId="74061C0A" w14:textId="77777777" w:rsidR="005975D4" w:rsidRPr="005975D4" w:rsidRDefault="005975D4" w:rsidP="005975D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  <w:r w:rsidRPr="005975D4">
        <w:rPr>
          <w:rFonts w:ascii="Courier New" w:hAnsi="Courier New" w:cs="Courier New"/>
          <w:sz w:val="20"/>
          <w:szCs w:val="20"/>
        </w:rPr>
        <w:t xml:space="preserve">    li    $v0, 4</w:t>
      </w:r>
    </w:p>
    <w:p w14:paraId="296EB162" w14:textId="77777777" w:rsidR="005975D4" w:rsidRPr="005975D4" w:rsidRDefault="005975D4" w:rsidP="005975D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  <w:r w:rsidRPr="005975D4">
        <w:rPr>
          <w:rFonts w:ascii="Courier New" w:hAnsi="Courier New" w:cs="Courier New"/>
          <w:sz w:val="20"/>
          <w:szCs w:val="20"/>
        </w:rPr>
        <w:t xml:space="preserve">    la    $a0, </w:t>
      </w:r>
      <w:proofErr w:type="spellStart"/>
      <w:r w:rsidRPr="005975D4">
        <w:rPr>
          <w:rFonts w:ascii="Courier New" w:hAnsi="Courier New" w:cs="Courier New"/>
          <w:sz w:val="20"/>
          <w:szCs w:val="20"/>
        </w:rPr>
        <w:t>odd_str</w:t>
      </w:r>
      <w:proofErr w:type="spellEnd"/>
    </w:p>
    <w:p w14:paraId="1697B8EC" w14:textId="77777777" w:rsidR="005975D4" w:rsidRPr="005975D4" w:rsidRDefault="005975D4" w:rsidP="005975D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  <w:r w:rsidRPr="005975D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975D4">
        <w:rPr>
          <w:rFonts w:ascii="Courier New" w:hAnsi="Courier New" w:cs="Courier New"/>
          <w:sz w:val="20"/>
          <w:szCs w:val="20"/>
        </w:rPr>
        <w:t>syscall</w:t>
      </w:r>
      <w:proofErr w:type="spellEnd"/>
    </w:p>
    <w:p w14:paraId="559DF1AD" w14:textId="77777777" w:rsidR="005975D4" w:rsidRPr="005975D4" w:rsidRDefault="005975D4" w:rsidP="005975D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  <w:r w:rsidRPr="005975D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975D4">
        <w:rPr>
          <w:rFonts w:ascii="Courier New" w:hAnsi="Courier New" w:cs="Courier New"/>
          <w:sz w:val="20"/>
          <w:szCs w:val="20"/>
        </w:rPr>
        <w:t>jr</w:t>
      </w:r>
      <w:proofErr w:type="spellEnd"/>
      <w:r w:rsidRPr="005975D4">
        <w:rPr>
          <w:rFonts w:ascii="Courier New" w:hAnsi="Courier New" w:cs="Courier New"/>
          <w:sz w:val="20"/>
          <w:szCs w:val="20"/>
        </w:rPr>
        <w:t xml:space="preserve">    $</w:t>
      </w:r>
      <w:proofErr w:type="spellStart"/>
      <w:r w:rsidRPr="005975D4">
        <w:rPr>
          <w:rFonts w:ascii="Courier New" w:hAnsi="Courier New" w:cs="Courier New"/>
          <w:sz w:val="20"/>
          <w:szCs w:val="20"/>
        </w:rPr>
        <w:t>ra</w:t>
      </w:r>
      <w:proofErr w:type="spellEnd"/>
    </w:p>
    <w:p w14:paraId="274D5FAD" w14:textId="77777777" w:rsidR="005975D4" w:rsidRPr="005975D4" w:rsidRDefault="005975D4" w:rsidP="005975D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</w:p>
    <w:p w14:paraId="5E5C43EA" w14:textId="77777777" w:rsidR="005975D4" w:rsidRPr="005975D4" w:rsidRDefault="005975D4" w:rsidP="005975D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  <w:r w:rsidRPr="005975D4">
        <w:rPr>
          <w:rFonts w:ascii="Courier New" w:hAnsi="Courier New" w:cs="Courier New"/>
          <w:sz w:val="20"/>
          <w:szCs w:val="20"/>
        </w:rPr>
        <w:t>EVEN:</w:t>
      </w:r>
    </w:p>
    <w:p w14:paraId="14A66092" w14:textId="77777777" w:rsidR="005975D4" w:rsidRPr="005975D4" w:rsidRDefault="005975D4" w:rsidP="005975D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  <w:r w:rsidRPr="005975D4">
        <w:rPr>
          <w:rFonts w:ascii="Courier New" w:hAnsi="Courier New" w:cs="Courier New"/>
          <w:sz w:val="20"/>
          <w:szCs w:val="20"/>
        </w:rPr>
        <w:t xml:space="preserve">    li    $v0, 4</w:t>
      </w:r>
    </w:p>
    <w:p w14:paraId="4DD37E7B" w14:textId="77777777" w:rsidR="005975D4" w:rsidRPr="005975D4" w:rsidRDefault="005975D4" w:rsidP="005975D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  <w:r w:rsidRPr="005975D4">
        <w:rPr>
          <w:rFonts w:ascii="Courier New" w:hAnsi="Courier New" w:cs="Courier New"/>
          <w:sz w:val="20"/>
          <w:szCs w:val="20"/>
        </w:rPr>
        <w:t xml:space="preserve">    la    $a0, </w:t>
      </w:r>
      <w:proofErr w:type="spellStart"/>
      <w:r w:rsidRPr="005975D4">
        <w:rPr>
          <w:rFonts w:ascii="Courier New" w:hAnsi="Courier New" w:cs="Courier New"/>
          <w:sz w:val="20"/>
          <w:szCs w:val="20"/>
        </w:rPr>
        <w:t>even_str</w:t>
      </w:r>
      <w:proofErr w:type="spellEnd"/>
    </w:p>
    <w:p w14:paraId="45A80C6D" w14:textId="77777777" w:rsidR="005975D4" w:rsidRPr="005975D4" w:rsidRDefault="005975D4" w:rsidP="005975D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  <w:r w:rsidRPr="005975D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975D4">
        <w:rPr>
          <w:rFonts w:ascii="Courier New" w:hAnsi="Courier New" w:cs="Courier New"/>
          <w:sz w:val="20"/>
          <w:szCs w:val="20"/>
        </w:rPr>
        <w:t>syscall</w:t>
      </w:r>
      <w:proofErr w:type="spellEnd"/>
    </w:p>
    <w:p w14:paraId="58A9CE59" w14:textId="5AF17FF9" w:rsidR="005975D4" w:rsidRDefault="005975D4" w:rsidP="005975D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  <w:r w:rsidRPr="005975D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975D4">
        <w:rPr>
          <w:rFonts w:ascii="Courier New" w:hAnsi="Courier New" w:cs="Courier New"/>
          <w:sz w:val="20"/>
          <w:szCs w:val="20"/>
        </w:rPr>
        <w:t>jr</w:t>
      </w:r>
      <w:proofErr w:type="spellEnd"/>
      <w:r w:rsidRPr="005975D4">
        <w:rPr>
          <w:rFonts w:ascii="Courier New" w:hAnsi="Courier New" w:cs="Courier New"/>
          <w:sz w:val="20"/>
          <w:szCs w:val="20"/>
        </w:rPr>
        <w:t xml:space="preserve">    $</w:t>
      </w:r>
      <w:proofErr w:type="spellStart"/>
      <w:r w:rsidRPr="005975D4">
        <w:rPr>
          <w:rFonts w:ascii="Courier New" w:hAnsi="Courier New" w:cs="Courier New"/>
          <w:sz w:val="20"/>
          <w:szCs w:val="20"/>
        </w:rPr>
        <w:t>ra</w:t>
      </w:r>
      <w:proofErr w:type="spellEnd"/>
    </w:p>
    <w:p w14:paraId="15B62DA0" w14:textId="068C9D73" w:rsidR="005975D4" w:rsidRPr="005975D4" w:rsidRDefault="005975D4" w:rsidP="005975D4">
      <w:pPr>
        <w:snapToGrid w:val="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5B80FE19" wp14:editId="62A421CB">
            <wp:extent cx="5543550" cy="2979420"/>
            <wp:effectExtent l="0" t="0" r="0" b="0"/>
            <wp:docPr id="1813413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413450" name="Picture 181341345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78EC8" w14:textId="77777777" w:rsidR="001F5FEB" w:rsidRPr="001F5FEB" w:rsidRDefault="001F5FEB" w:rsidP="001F5FEB">
      <w:pPr>
        <w:pStyle w:val="ListParagraph"/>
        <w:rPr>
          <w:sz w:val="24"/>
        </w:rPr>
      </w:pPr>
    </w:p>
    <w:p w14:paraId="0C4D91EF" w14:textId="77777777" w:rsidR="001F5FEB" w:rsidRPr="001F5FEB" w:rsidRDefault="001F5FEB" w:rsidP="001F5FEB">
      <w:pPr>
        <w:pStyle w:val="ListParagraph"/>
        <w:numPr>
          <w:ilvl w:val="0"/>
          <w:numId w:val="6"/>
        </w:numPr>
        <w:snapToGrid w:val="0"/>
        <w:ind w:left="360"/>
        <w:contextualSpacing/>
        <w:rPr>
          <w:sz w:val="24"/>
        </w:rPr>
      </w:pPr>
      <w:r w:rsidRPr="001F5FEB">
        <w:rPr>
          <w:sz w:val="24"/>
          <w:lang w:eastAsia="zh-CN"/>
        </w:rPr>
        <w:t xml:space="preserve">Prompt the user for a number </w:t>
      </w:r>
      <w:r w:rsidRPr="00E4755F">
        <w:rPr>
          <w:i/>
          <w:sz w:val="24"/>
          <w:lang w:eastAsia="zh-CN"/>
        </w:rPr>
        <w:t>n</w:t>
      </w:r>
      <w:r w:rsidRPr="001F5FEB">
        <w:rPr>
          <w:sz w:val="24"/>
          <w:lang w:eastAsia="zh-CN"/>
        </w:rPr>
        <w:t xml:space="preserve">, </w:t>
      </w:r>
      <w:r w:rsidRPr="00E4755F">
        <w:rPr>
          <w:i/>
          <w:sz w:val="24"/>
          <w:lang w:eastAsia="zh-CN"/>
        </w:rPr>
        <w:t>0 &lt; n &lt; 100</w:t>
      </w:r>
      <w:r w:rsidRPr="001F5FEB">
        <w:rPr>
          <w:sz w:val="24"/>
          <w:lang w:eastAsia="zh-CN"/>
        </w:rPr>
        <w:t>. Print out the smallest number of coins</w:t>
      </w:r>
    </w:p>
    <w:p w14:paraId="16E43A4B" w14:textId="77777777" w:rsidR="001F5FEB" w:rsidRDefault="001F5FEB" w:rsidP="00E4755F">
      <w:pPr>
        <w:autoSpaceDE w:val="0"/>
        <w:autoSpaceDN w:val="0"/>
        <w:adjustRightInd w:val="0"/>
        <w:ind w:left="360"/>
        <w:rPr>
          <w:sz w:val="24"/>
          <w:lang w:eastAsia="zh-CN"/>
        </w:rPr>
      </w:pPr>
      <w:r>
        <w:rPr>
          <w:sz w:val="24"/>
          <w:lang w:eastAsia="zh-CN"/>
        </w:rPr>
        <w:t xml:space="preserve">(quarters, dimes, nickels, and pennies) which will produce </w:t>
      </w:r>
      <w:r w:rsidRPr="00FD1D18">
        <w:rPr>
          <w:i/>
          <w:sz w:val="24"/>
          <w:lang w:eastAsia="zh-CN"/>
        </w:rPr>
        <w:t>n</w:t>
      </w:r>
      <w:r>
        <w:rPr>
          <w:sz w:val="24"/>
          <w:lang w:eastAsia="zh-CN"/>
        </w:rPr>
        <w:t>. For example, if the user enters</w:t>
      </w:r>
      <w:r w:rsidR="00E4755F">
        <w:rPr>
          <w:sz w:val="24"/>
          <w:lang w:eastAsia="zh-CN"/>
        </w:rPr>
        <w:t xml:space="preserve"> </w:t>
      </w:r>
      <w:r w:rsidRPr="00FD1D18">
        <w:rPr>
          <w:i/>
          <w:sz w:val="24"/>
          <w:lang w:eastAsia="zh-CN"/>
        </w:rPr>
        <w:t>"66",</w:t>
      </w:r>
      <w:r w:rsidRPr="00E4755F">
        <w:rPr>
          <w:sz w:val="24"/>
          <w:lang w:eastAsia="zh-CN"/>
        </w:rPr>
        <w:t xml:space="preserve"> your program should print out "</w:t>
      </w:r>
      <w:r w:rsidRPr="00FD1D18">
        <w:rPr>
          <w:i/>
          <w:sz w:val="24"/>
          <w:lang w:eastAsia="zh-CN"/>
        </w:rPr>
        <w:t>2</w:t>
      </w:r>
      <w:r w:rsidRPr="00E4755F">
        <w:rPr>
          <w:sz w:val="24"/>
          <w:lang w:eastAsia="zh-CN"/>
        </w:rPr>
        <w:t xml:space="preserve"> quarters, </w:t>
      </w:r>
      <w:r w:rsidRPr="00FD1D18">
        <w:rPr>
          <w:i/>
          <w:sz w:val="24"/>
          <w:lang w:eastAsia="zh-CN"/>
        </w:rPr>
        <w:t>1</w:t>
      </w:r>
      <w:r w:rsidRPr="00E4755F">
        <w:rPr>
          <w:sz w:val="24"/>
          <w:lang w:eastAsia="zh-CN"/>
        </w:rPr>
        <w:t xml:space="preserve"> dime, </w:t>
      </w:r>
      <w:r w:rsidRPr="00FD1D18">
        <w:rPr>
          <w:i/>
          <w:sz w:val="24"/>
          <w:lang w:eastAsia="zh-CN"/>
        </w:rPr>
        <w:t>1</w:t>
      </w:r>
      <w:r w:rsidRPr="00E4755F">
        <w:rPr>
          <w:sz w:val="24"/>
          <w:lang w:eastAsia="zh-CN"/>
        </w:rPr>
        <w:t xml:space="preserve"> nickel, and </w:t>
      </w:r>
      <w:r w:rsidRPr="00FD1D18">
        <w:rPr>
          <w:i/>
          <w:sz w:val="24"/>
          <w:lang w:eastAsia="zh-CN"/>
        </w:rPr>
        <w:t>1</w:t>
      </w:r>
      <w:r w:rsidRPr="00E4755F">
        <w:rPr>
          <w:sz w:val="24"/>
          <w:lang w:eastAsia="zh-CN"/>
        </w:rPr>
        <w:t xml:space="preserve"> penny".</w:t>
      </w:r>
    </w:p>
    <w:p w14:paraId="33FF7A03" w14:textId="77777777" w:rsidR="005975D4" w:rsidRPr="005975D4" w:rsidRDefault="005975D4" w:rsidP="005975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975D4">
        <w:rPr>
          <w:rFonts w:ascii="Courier New" w:hAnsi="Courier New" w:cs="Courier New"/>
          <w:sz w:val="20"/>
          <w:szCs w:val="20"/>
          <w:lang w:eastAsia="zh-CN"/>
        </w:rPr>
        <w:t xml:space="preserve">    #####################################################</w:t>
      </w:r>
    </w:p>
    <w:p w14:paraId="6AF882FA" w14:textId="77777777" w:rsidR="005975D4" w:rsidRPr="005975D4" w:rsidRDefault="005975D4" w:rsidP="005975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975D4">
        <w:rPr>
          <w:rFonts w:ascii="Courier New" w:hAnsi="Courier New" w:cs="Courier New"/>
          <w:sz w:val="20"/>
          <w:szCs w:val="20"/>
          <w:lang w:eastAsia="zh-CN"/>
        </w:rPr>
        <w:t xml:space="preserve">    # a4q5.asm</w:t>
      </w:r>
    </w:p>
    <w:p w14:paraId="5AC5B25F" w14:textId="77777777" w:rsidR="005975D4" w:rsidRPr="005975D4" w:rsidRDefault="005975D4" w:rsidP="005975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975D4">
        <w:rPr>
          <w:rFonts w:ascii="Courier New" w:hAnsi="Courier New" w:cs="Courier New"/>
          <w:sz w:val="20"/>
          <w:szCs w:val="20"/>
          <w:lang w:eastAsia="zh-CN"/>
        </w:rPr>
        <w:t xml:space="preserve">    # Q5: Read an amount (1–99 cents), compute change in</w:t>
      </w:r>
    </w:p>
    <w:p w14:paraId="6D58C299" w14:textId="77777777" w:rsidR="005975D4" w:rsidRPr="005975D4" w:rsidRDefault="005975D4" w:rsidP="005975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975D4">
        <w:rPr>
          <w:rFonts w:ascii="Courier New" w:hAnsi="Courier New" w:cs="Courier New"/>
          <w:sz w:val="20"/>
          <w:szCs w:val="20"/>
          <w:lang w:eastAsia="zh-CN"/>
        </w:rPr>
        <w:t xml:space="preserve">    #     quarters, dimes, nickels, pennies, then exit.</w:t>
      </w:r>
    </w:p>
    <w:p w14:paraId="012E4A7E" w14:textId="77777777" w:rsidR="005975D4" w:rsidRPr="005975D4" w:rsidRDefault="005975D4" w:rsidP="005975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975D4">
        <w:rPr>
          <w:rFonts w:ascii="Courier New" w:hAnsi="Courier New" w:cs="Courier New"/>
          <w:sz w:val="20"/>
          <w:szCs w:val="20"/>
          <w:lang w:eastAsia="zh-CN"/>
        </w:rPr>
        <w:t xml:space="preserve">    #####################################################</w:t>
      </w:r>
    </w:p>
    <w:p w14:paraId="67EC6E41" w14:textId="77777777" w:rsidR="005975D4" w:rsidRPr="005975D4" w:rsidRDefault="005975D4" w:rsidP="005975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</w:p>
    <w:p w14:paraId="744EB370" w14:textId="77777777" w:rsidR="005975D4" w:rsidRPr="005975D4" w:rsidRDefault="005975D4" w:rsidP="005975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975D4">
        <w:rPr>
          <w:rFonts w:ascii="Courier New" w:hAnsi="Courier New" w:cs="Courier New"/>
          <w:sz w:val="20"/>
          <w:szCs w:val="20"/>
          <w:lang w:eastAsia="zh-CN"/>
        </w:rPr>
        <w:t xml:space="preserve">    .data</w:t>
      </w:r>
    </w:p>
    <w:p w14:paraId="0A46D6B6" w14:textId="77777777" w:rsidR="005975D4" w:rsidRPr="005975D4" w:rsidRDefault="005975D4" w:rsidP="005975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proofErr w:type="spellStart"/>
      <w:r w:rsidRPr="005975D4">
        <w:rPr>
          <w:rFonts w:ascii="Courier New" w:hAnsi="Courier New" w:cs="Courier New"/>
          <w:sz w:val="20"/>
          <w:szCs w:val="20"/>
          <w:lang w:eastAsia="zh-CN"/>
        </w:rPr>
        <w:t>prompt_amt</w:t>
      </w:r>
      <w:proofErr w:type="spellEnd"/>
      <w:r w:rsidRPr="005975D4">
        <w:rPr>
          <w:rFonts w:ascii="Courier New" w:hAnsi="Courier New" w:cs="Courier New"/>
          <w:sz w:val="20"/>
          <w:szCs w:val="20"/>
          <w:lang w:eastAsia="zh-CN"/>
        </w:rPr>
        <w:t>:   .</w:t>
      </w:r>
      <w:proofErr w:type="spellStart"/>
      <w:r w:rsidRPr="005975D4">
        <w:rPr>
          <w:rFonts w:ascii="Courier New" w:hAnsi="Courier New" w:cs="Courier New"/>
          <w:sz w:val="20"/>
          <w:szCs w:val="20"/>
          <w:lang w:eastAsia="zh-CN"/>
        </w:rPr>
        <w:t>asciiz</w:t>
      </w:r>
      <w:proofErr w:type="spellEnd"/>
      <w:r w:rsidRPr="005975D4">
        <w:rPr>
          <w:rFonts w:ascii="Courier New" w:hAnsi="Courier New" w:cs="Courier New"/>
          <w:sz w:val="20"/>
          <w:szCs w:val="20"/>
          <w:lang w:eastAsia="zh-CN"/>
        </w:rPr>
        <w:t xml:space="preserve"> "Enter amount in cents (1-99): "</w:t>
      </w:r>
    </w:p>
    <w:p w14:paraId="5AA7C3E1" w14:textId="77777777" w:rsidR="005975D4" w:rsidRPr="005975D4" w:rsidRDefault="005975D4" w:rsidP="005975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proofErr w:type="spellStart"/>
      <w:r w:rsidRPr="005975D4">
        <w:rPr>
          <w:rFonts w:ascii="Courier New" w:hAnsi="Courier New" w:cs="Courier New"/>
          <w:sz w:val="20"/>
          <w:szCs w:val="20"/>
          <w:lang w:eastAsia="zh-CN"/>
        </w:rPr>
        <w:lastRenderedPageBreak/>
        <w:t>quarter_lbl</w:t>
      </w:r>
      <w:proofErr w:type="spellEnd"/>
      <w:r w:rsidRPr="005975D4">
        <w:rPr>
          <w:rFonts w:ascii="Courier New" w:hAnsi="Courier New" w:cs="Courier New"/>
          <w:sz w:val="20"/>
          <w:szCs w:val="20"/>
          <w:lang w:eastAsia="zh-CN"/>
        </w:rPr>
        <w:t>:  .</w:t>
      </w:r>
      <w:proofErr w:type="spellStart"/>
      <w:r w:rsidRPr="005975D4">
        <w:rPr>
          <w:rFonts w:ascii="Courier New" w:hAnsi="Courier New" w:cs="Courier New"/>
          <w:sz w:val="20"/>
          <w:szCs w:val="20"/>
          <w:lang w:eastAsia="zh-CN"/>
        </w:rPr>
        <w:t>asciiz</w:t>
      </w:r>
      <w:proofErr w:type="spellEnd"/>
      <w:r w:rsidRPr="005975D4">
        <w:rPr>
          <w:rFonts w:ascii="Courier New" w:hAnsi="Courier New" w:cs="Courier New"/>
          <w:sz w:val="20"/>
          <w:szCs w:val="20"/>
          <w:lang w:eastAsia="zh-CN"/>
        </w:rPr>
        <w:t xml:space="preserve"> " quarters, "</w:t>
      </w:r>
    </w:p>
    <w:p w14:paraId="71127EAE" w14:textId="77777777" w:rsidR="005975D4" w:rsidRPr="005975D4" w:rsidRDefault="005975D4" w:rsidP="005975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proofErr w:type="spellStart"/>
      <w:r w:rsidRPr="005975D4">
        <w:rPr>
          <w:rFonts w:ascii="Courier New" w:hAnsi="Courier New" w:cs="Courier New"/>
          <w:sz w:val="20"/>
          <w:szCs w:val="20"/>
          <w:lang w:eastAsia="zh-CN"/>
        </w:rPr>
        <w:t>dime_lbl</w:t>
      </w:r>
      <w:proofErr w:type="spellEnd"/>
      <w:r w:rsidRPr="005975D4">
        <w:rPr>
          <w:rFonts w:ascii="Courier New" w:hAnsi="Courier New" w:cs="Courier New"/>
          <w:sz w:val="20"/>
          <w:szCs w:val="20"/>
          <w:lang w:eastAsia="zh-CN"/>
        </w:rPr>
        <w:t>:     .</w:t>
      </w:r>
      <w:proofErr w:type="spellStart"/>
      <w:r w:rsidRPr="005975D4">
        <w:rPr>
          <w:rFonts w:ascii="Courier New" w:hAnsi="Courier New" w:cs="Courier New"/>
          <w:sz w:val="20"/>
          <w:szCs w:val="20"/>
          <w:lang w:eastAsia="zh-CN"/>
        </w:rPr>
        <w:t>asciiz</w:t>
      </w:r>
      <w:proofErr w:type="spellEnd"/>
      <w:r w:rsidRPr="005975D4">
        <w:rPr>
          <w:rFonts w:ascii="Courier New" w:hAnsi="Courier New" w:cs="Courier New"/>
          <w:sz w:val="20"/>
          <w:szCs w:val="20"/>
          <w:lang w:eastAsia="zh-CN"/>
        </w:rPr>
        <w:t xml:space="preserve"> " dimes, "</w:t>
      </w:r>
    </w:p>
    <w:p w14:paraId="6D92C149" w14:textId="77777777" w:rsidR="005975D4" w:rsidRPr="005975D4" w:rsidRDefault="005975D4" w:rsidP="005975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proofErr w:type="spellStart"/>
      <w:r w:rsidRPr="005975D4">
        <w:rPr>
          <w:rFonts w:ascii="Courier New" w:hAnsi="Courier New" w:cs="Courier New"/>
          <w:sz w:val="20"/>
          <w:szCs w:val="20"/>
          <w:lang w:eastAsia="zh-CN"/>
        </w:rPr>
        <w:t>nickel_lbl</w:t>
      </w:r>
      <w:proofErr w:type="spellEnd"/>
      <w:r w:rsidRPr="005975D4">
        <w:rPr>
          <w:rFonts w:ascii="Courier New" w:hAnsi="Courier New" w:cs="Courier New"/>
          <w:sz w:val="20"/>
          <w:szCs w:val="20"/>
          <w:lang w:eastAsia="zh-CN"/>
        </w:rPr>
        <w:t>:   .</w:t>
      </w:r>
      <w:proofErr w:type="spellStart"/>
      <w:r w:rsidRPr="005975D4">
        <w:rPr>
          <w:rFonts w:ascii="Courier New" w:hAnsi="Courier New" w:cs="Courier New"/>
          <w:sz w:val="20"/>
          <w:szCs w:val="20"/>
          <w:lang w:eastAsia="zh-CN"/>
        </w:rPr>
        <w:t>asciiz</w:t>
      </w:r>
      <w:proofErr w:type="spellEnd"/>
      <w:r w:rsidRPr="005975D4">
        <w:rPr>
          <w:rFonts w:ascii="Courier New" w:hAnsi="Courier New" w:cs="Courier New"/>
          <w:sz w:val="20"/>
          <w:szCs w:val="20"/>
          <w:lang w:eastAsia="zh-CN"/>
        </w:rPr>
        <w:t xml:space="preserve"> " nickels, "</w:t>
      </w:r>
    </w:p>
    <w:p w14:paraId="320DF2E6" w14:textId="77777777" w:rsidR="005975D4" w:rsidRPr="005975D4" w:rsidRDefault="005975D4" w:rsidP="005975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proofErr w:type="spellStart"/>
      <w:r w:rsidRPr="005975D4">
        <w:rPr>
          <w:rFonts w:ascii="Courier New" w:hAnsi="Courier New" w:cs="Courier New"/>
          <w:sz w:val="20"/>
          <w:szCs w:val="20"/>
          <w:lang w:eastAsia="zh-CN"/>
        </w:rPr>
        <w:t>penny_lbl</w:t>
      </w:r>
      <w:proofErr w:type="spellEnd"/>
      <w:r w:rsidRPr="005975D4">
        <w:rPr>
          <w:rFonts w:ascii="Courier New" w:hAnsi="Courier New" w:cs="Courier New"/>
          <w:sz w:val="20"/>
          <w:szCs w:val="20"/>
          <w:lang w:eastAsia="zh-CN"/>
        </w:rPr>
        <w:t>:    .</w:t>
      </w:r>
      <w:proofErr w:type="spellStart"/>
      <w:r w:rsidRPr="005975D4">
        <w:rPr>
          <w:rFonts w:ascii="Courier New" w:hAnsi="Courier New" w:cs="Courier New"/>
          <w:sz w:val="20"/>
          <w:szCs w:val="20"/>
          <w:lang w:eastAsia="zh-CN"/>
        </w:rPr>
        <w:t>asciiz</w:t>
      </w:r>
      <w:proofErr w:type="spellEnd"/>
      <w:r w:rsidRPr="005975D4">
        <w:rPr>
          <w:rFonts w:ascii="Courier New" w:hAnsi="Courier New" w:cs="Courier New"/>
          <w:sz w:val="20"/>
          <w:szCs w:val="20"/>
          <w:lang w:eastAsia="zh-CN"/>
        </w:rPr>
        <w:t xml:space="preserve"> " pennies\n"</w:t>
      </w:r>
    </w:p>
    <w:p w14:paraId="5C2C3240" w14:textId="77777777" w:rsidR="005975D4" w:rsidRPr="005975D4" w:rsidRDefault="005975D4" w:rsidP="005975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</w:p>
    <w:p w14:paraId="2690B325" w14:textId="77777777" w:rsidR="005975D4" w:rsidRPr="005975D4" w:rsidRDefault="005975D4" w:rsidP="005975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975D4">
        <w:rPr>
          <w:rFonts w:ascii="Courier New" w:hAnsi="Courier New" w:cs="Courier New"/>
          <w:sz w:val="20"/>
          <w:szCs w:val="20"/>
          <w:lang w:eastAsia="zh-CN"/>
        </w:rPr>
        <w:t xml:space="preserve">    .text</w:t>
      </w:r>
    </w:p>
    <w:p w14:paraId="18354984" w14:textId="77777777" w:rsidR="005975D4" w:rsidRPr="005975D4" w:rsidRDefault="005975D4" w:rsidP="005975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975D4">
        <w:rPr>
          <w:rFonts w:ascii="Courier New" w:hAnsi="Courier New" w:cs="Courier New"/>
          <w:sz w:val="20"/>
          <w:szCs w:val="20"/>
          <w:lang w:eastAsia="zh-CN"/>
        </w:rPr>
        <w:t xml:space="preserve">    .</w:t>
      </w:r>
      <w:proofErr w:type="spellStart"/>
      <w:r w:rsidRPr="005975D4">
        <w:rPr>
          <w:rFonts w:ascii="Courier New" w:hAnsi="Courier New" w:cs="Courier New"/>
          <w:sz w:val="20"/>
          <w:szCs w:val="20"/>
          <w:lang w:eastAsia="zh-CN"/>
        </w:rPr>
        <w:t>globl</w:t>
      </w:r>
      <w:proofErr w:type="spellEnd"/>
      <w:r w:rsidRPr="005975D4">
        <w:rPr>
          <w:rFonts w:ascii="Courier New" w:hAnsi="Courier New" w:cs="Courier New"/>
          <w:sz w:val="20"/>
          <w:szCs w:val="20"/>
          <w:lang w:eastAsia="zh-CN"/>
        </w:rPr>
        <w:t xml:space="preserve"> main</w:t>
      </w:r>
    </w:p>
    <w:p w14:paraId="4F5213D6" w14:textId="77777777" w:rsidR="005975D4" w:rsidRPr="005975D4" w:rsidRDefault="005975D4" w:rsidP="005975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975D4">
        <w:rPr>
          <w:rFonts w:ascii="Courier New" w:hAnsi="Courier New" w:cs="Courier New"/>
          <w:sz w:val="20"/>
          <w:szCs w:val="20"/>
          <w:lang w:eastAsia="zh-CN"/>
        </w:rPr>
        <w:t>main:</w:t>
      </w:r>
    </w:p>
    <w:p w14:paraId="1ACFCC24" w14:textId="77777777" w:rsidR="005975D4" w:rsidRPr="005975D4" w:rsidRDefault="005975D4" w:rsidP="005975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975D4">
        <w:rPr>
          <w:rFonts w:ascii="Courier New" w:hAnsi="Courier New" w:cs="Courier New"/>
          <w:sz w:val="20"/>
          <w:szCs w:val="20"/>
          <w:lang w:eastAsia="zh-CN"/>
        </w:rPr>
        <w:t xml:space="preserve">    # Call the </w:t>
      </w:r>
      <w:proofErr w:type="spellStart"/>
      <w:r w:rsidRPr="005975D4">
        <w:rPr>
          <w:rFonts w:ascii="Courier New" w:hAnsi="Courier New" w:cs="Courier New"/>
          <w:sz w:val="20"/>
          <w:szCs w:val="20"/>
          <w:lang w:eastAsia="zh-CN"/>
        </w:rPr>
        <w:t>coin_change</w:t>
      </w:r>
      <w:proofErr w:type="spellEnd"/>
      <w:r w:rsidRPr="005975D4">
        <w:rPr>
          <w:rFonts w:ascii="Courier New" w:hAnsi="Courier New" w:cs="Courier New"/>
          <w:sz w:val="20"/>
          <w:szCs w:val="20"/>
          <w:lang w:eastAsia="zh-CN"/>
        </w:rPr>
        <w:t xml:space="preserve"> routine</w:t>
      </w:r>
    </w:p>
    <w:p w14:paraId="30D73AED" w14:textId="77777777" w:rsidR="005975D4" w:rsidRPr="005975D4" w:rsidRDefault="005975D4" w:rsidP="005975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975D4">
        <w:rPr>
          <w:rFonts w:ascii="Courier New" w:hAnsi="Courier New" w:cs="Courier New"/>
          <w:sz w:val="20"/>
          <w:szCs w:val="20"/>
          <w:lang w:eastAsia="zh-CN"/>
        </w:rPr>
        <w:t xml:space="preserve">    </w:t>
      </w:r>
      <w:proofErr w:type="spellStart"/>
      <w:r w:rsidRPr="005975D4">
        <w:rPr>
          <w:rFonts w:ascii="Courier New" w:hAnsi="Courier New" w:cs="Courier New"/>
          <w:sz w:val="20"/>
          <w:szCs w:val="20"/>
          <w:lang w:eastAsia="zh-CN"/>
        </w:rPr>
        <w:t>jal</w:t>
      </w:r>
      <w:proofErr w:type="spellEnd"/>
      <w:r w:rsidRPr="005975D4">
        <w:rPr>
          <w:rFonts w:ascii="Courier New" w:hAnsi="Courier New" w:cs="Courier New"/>
          <w:sz w:val="20"/>
          <w:szCs w:val="20"/>
          <w:lang w:eastAsia="zh-CN"/>
        </w:rPr>
        <w:t xml:space="preserve">  </w:t>
      </w:r>
      <w:proofErr w:type="spellStart"/>
      <w:r w:rsidRPr="005975D4">
        <w:rPr>
          <w:rFonts w:ascii="Courier New" w:hAnsi="Courier New" w:cs="Courier New"/>
          <w:sz w:val="20"/>
          <w:szCs w:val="20"/>
          <w:lang w:eastAsia="zh-CN"/>
        </w:rPr>
        <w:t>coin_change</w:t>
      </w:r>
      <w:proofErr w:type="spellEnd"/>
    </w:p>
    <w:p w14:paraId="4BFC5244" w14:textId="77777777" w:rsidR="005975D4" w:rsidRPr="005975D4" w:rsidRDefault="005975D4" w:rsidP="005975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</w:p>
    <w:p w14:paraId="29ECCF13" w14:textId="77777777" w:rsidR="005975D4" w:rsidRPr="005975D4" w:rsidRDefault="005975D4" w:rsidP="005975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975D4">
        <w:rPr>
          <w:rFonts w:ascii="Courier New" w:hAnsi="Courier New" w:cs="Courier New"/>
          <w:sz w:val="20"/>
          <w:szCs w:val="20"/>
          <w:lang w:eastAsia="zh-CN"/>
        </w:rPr>
        <w:t xml:space="preserve">    # Exit program</w:t>
      </w:r>
    </w:p>
    <w:p w14:paraId="7CD0D39B" w14:textId="77777777" w:rsidR="005975D4" w:rsidRPr="005975D4" w:rsidRDefault="005975D4" w:rsidP="005975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975D4">
        <w:rPr>
          <w:rFonts w:ascii="Courier New" w:hAnsi="Courier New" w:cs="Courier New"/>
          <w:sz w:val="20"/>
          <w:szCs w:val="20"/>
          <w:lang w:eastAsia="zh-CN"/>
        </w:rPr>
        <w:t xml:space="preserve">    li   $v0, 10</w:t>
      </w:r>
    </w:p>
    <w:p w14:paraId="7252DAFD" w14:textId="77777777" w:rsidR="005975D4" w:rsidRPr="005975D4" w:rsidRDefault="005975D4" w:rsidP="005975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975D4">
        <w:rPr>
          <w:rFonts w:ascii="Courier New" w:hAnsi="Courier New" w:cs="Courier New"/>
          <w:sz w:val="20"/>
          <w:szCs w:val="20"/>
          <w:lang w:eastAsia="zh-CN"/>
        </w:rPr>
        <w:t xml:space="preserve">    </w:t>
      </w:r>
      <w:proofErr w:type="spellStart"/>
      <w:r w:rsidRPr="005975D4">
        <w:rPr>
          <w:rFonts w:ascii="Courier New" w:hAnsi="Courier New" w:cs="Courier New"/>
          <w:sz w:val="20"/>
          <w:szCs w:val="20"/>
          <w:lang w:eastAsia="zh-CN"/>
        </w:rPr>
        <w:t>syscall</w:t>
      </w:r>
      <w:proofErr w:type="spellEnd"/>
    </w:p>
    <w:p w14:paraId="6FA81B83" w14:textId="77777777" w:rsidR="005975D4" w:rsidRPr="005975D4" w:rsidRDefault="005975D4" w:rsidP="005975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</w:p>
    <w:p w14:paraId="1F345752" w14:textId="77777777" w:rsidR="005975D4" w:rsidRPr="005975D4" w:rsidRDefault="005975D4" w:rsidP="005975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975D4">
        <w:rPr>
          <w:rFonts w:ascii="Courier New" w:hAnsi="Courier New" w:cs="Courier New"/>
          <w:sz w:val="20"/>
          <w:szCs w:val="20"/>
          <w:lang w:eastAsia="zh-CN"/>
        </w:rPr>
        <w:t># ------------------------------------------------------------</w:t>
      </w:r>
    </w:p>
    <w:p w14:paraId="36069977" w14:textId="77777777" w:rsidR="005975D4" w:rsidRPr="005975D4" w:rsidRDefault="005975D4" w:rsidP="005975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975D4">
        <w:rPr>
          <w:rFonts w:ascii="Courier New" w:hAnsi="Courier New" w:cs="Courier New"/>
          <w:sz w:val="20"/>
          <w:szCs w:val="20"/>
          <w:lang w:eastAsia="zh-CN"/>
        </w:rPr>
        <w:t xml:space="preserve"># </w:t>
      </w:r>
      <w:proofErr w:type="spellStart"/>
      <w:r w:rsidRPr="005975D4">
        <w:rPr>
          <w:rFonts w:ascii="Courier New" w:hAnsi="Courier New" w:cs="Courier New"/>
          <w:sz w:val="20"/>
          <w:szCs w:val="20"/>
          <w:lang w:eastAsia="zh-CN"/>
        </w:rPr>
        <w:t>coin_change</w:t>
      </w:r>
      <w:proofErr w:type="spellEnd"/>
      <w:r w:rsidRPr="005975D4">
        <w:rPr>
          <w:rFonts w:ascii="Courier New" w:hAnsi="Courier New" w:cs="Courier New"/>
          <w:sz w:val="20"/>
          <w:szCs w:val="20"/>
          <w:lang w:eastAsia="zh-CN"/>
        </w:rPr>
        <w:t>:</w:t>
      </w:r>
    </w:p>
    <w:p w14:paraId="363A384F" w14:textId="77777777" w:rsidR="005975D4" w:rsidRPr="005975D4" w:rsidRDefault="005975D4" w:rsidP="005975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975D4">
        <w:rPr>
          <w:rFonts w:ascii="Courier New" w:hAnsi="Courier New" w:cs="Courier New"/>
          <w:sz w:val="20"/>
          <w:szCs w:val="20"/>
          <w:lang w:eastAsia="zh-CN"/>
        </w:rPr>
        <w:t>#   Prompts for an amount in cents, reads it, then computes</w:t>
      </w:r>
    </w:p>
    <w:p w14:paraId="728EEC83" w14:textId="77777777" w:rsidR="005975D4" w:rsidRPr="005975D4" w:rsidRDefault="005975D4" w:rsidP="005975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975D4">
        <w:rPr>
          <w:rFonts w:ascii="Courier New" w:hAnsi="Courier New" w:cs="Courier New"/>
          <w:sz w:val="20"/>
          <w:szCs w:val="20"/>
          <w:lang w:eastAsia="zh-CN"/>
        </w:rPr>
        <w:t xml:space="preserve">#   </w:t>
      </w:r>
      <w:proofErr w:type="gramStart"/>
      <w:r w:rsidRPr="005975D4">
        <w:rPr>
          <w:rFonts w:ascii="Courier New" w:hAnsi="Courier New" w:cs="Courier New"/>
          <w:sz w:val="20"/>
          <w:szCs w:val="20"/>
          <w:lang w:eastAsia="zh-CN"/>
        </w:rPr>
        <w:t>the</w:t>
      </w:r>
      <w:proofErr w:type="gramEnd"/>
      <w:r w:rsidRPr="005975D4">
        <w:rPr>
          <w:rFonts w:ascii="Courier New" w:hAnsi="Courier New" w:cs="Courier New"/>
          <w:sz w:val="20"/>
          <w:szCs w:val="20"/>
          <w:lang w:eastAsia="zh-CN"/>
        </w:rPr>
        <w:t xml:space="preserve"> number of quarters, dimes, nickels, and pennies, and</w:t>
      </w:r>
    </w:p>
    <w:p w14:paraId="7014582B" w14:textId="77777777" w:rsidR="005975D4" w:rsidRPr="005975D4" w:rsidRDefault="005975D4" w:rsidP="005975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975D4">
        <w:rPr>
          <w:rFonts w:ascii="Courier New" w:hAnsi="Courier New" w:cs="Courier New"/>
          <w:sz w:val="20"/>
          <w:szCs w:val="20"/>
          <w:lang w:eastAsia="zh-CN"/>
        </w:rPr>
        <w:t>#   prints each count with its label.</w:t>
      </w:r>
    </w:p>
    <w:p w14:paraId="5787701E" w14:textId="77777777" w:rsidR="005975D4" w:rsidRPr="005975D4" w:rsidRDefault="005975D4" w:rsidP="005975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975D4">
        <w:rPr>
          <w:rFonts w:ascii="Courier New" w:hAnsi="Courier New" w:cs="Courier New"/>
          <w:sz w:val="20"/>
          <w:szCs w:val="20"/>
          <w:lang w:eastAsia="zh-CN"/>
        </w:rPr>
        <w:t>#   Uses only div/</w:t>
      </w:r>
      <w:proofErr w:type="spellStart"/>
      <w:r w:rsidRPr="005975D4">
        <w:rPr>
          <w:rFonts w:ascii="Courier New" w:hAnsi="Courier New" w:cs="Courier New"/>
          <w:sz w:val="20"/>
          <w:szCs w:val="20"/>
          <w:lang w:eastAsia="zh-CN"/>
        </w:rPr>
        <w:t>mflo</w:t>
      </w:r>
      <w:proofErr w:type="spellEnd"/>
      <w:r w:rsidRPr="005975D4">
        <w:rPr>
          <w:rFonts w:ascii="Courier New" w:hAnsi="Courier New" w:cs="Courier New"/>
          <w:sz w:val="20"/>
          <w:szCs w:val="20"/>
          <w:lang w:eastAsia="zh-CN"/>
        </w:rPr>
        <w:t>/</w:t>
      </w:r>
      <w:proofErr w:type="spellStart"/>
      <w:r w:rsidRPr="005975D4">
        <w:rPr>
          <w:rFonts w:ascii="Courier New" w:hAnsi="Courier New" w:cs="Courier New"/>
          <w:sz w:val="20"/>
          <w:szCs w:val="20"/>
          <w:lang w:eastAsia="zh-CN"/>
        </w:rPr>
        <w:t>mfhi</w:t>
      </w:r>
      <w:proofErr w:type="spellEnd"/>
      <w:r w:rsidRPr="005975D4">
        <w:rPr>
          <w:rFonts w:ascii="Courier New" w:hAnsi="Courier New" w:cs="Courier New"/>
          <w:sz w:val="20"/>
          <w:szCs w:val="20"/>
          <w:lang w:eastAsia="zh-CN"/>
        </w:rPr>
        <w:t xml:space="preserve"> for arithmetic.</w:t>
      </w:r>
    </w:p>
    <w:p w14:paraId="01E50A8A" w14:textId="77777777" w:rsidR="005975D4" w:rsidRPr="005975D4" w:rsidRDefault="005975D4" w:rsidP="005975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975D4">
        <w:rPr>
          <w:rFonts w:ascii="Courier New" w:hAnsi="Courier New" w:cs="Courier New"/>
          <w:sz w:val="20"/>
          <w:szCs w:val="20"/>
          <w:lang w:eastAsia="zh-CN"/>
        </w:rPr>
        <w:t># ------------------------------------------------------------</w:t>
      </w:r>
    </w:p>
    <w:p w14:paraId="4AD2093A" w14:textId="77777777" w:rsidR="005975D4" w:rsidRPr="005975D4" w:rsidRDefault="005975D4" w:rsidP="005975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proofErr w:type="spellStart"/>
      <w:r w:rsidRPr="005975D4">
        <w:rPr>
          <w:rFonts w:ascii="Courier New" w:hAnsi="Courier New" w:cs="Courier New"/>
          <w:sz w:val="20"/>
          <w:szCs w:val="20"/>
          <w:lang w:eastAsia="zh-CN"/>
        </w:rPr>
        <w:t>coin_change</w:t>
      </w:r>
      <w:proofErr w:type="spellEnd"/>
      <w:r w:rsidRPr="005975D4">
        <w:rPr>
          <w:rFonts w:ascii="Courier New" w:hAnsi="Courier New" w:cs="Courier New"/>
          <w:sz w:val="20"/>
          <w:szCs w:val="20"/>
          <w:lang w:eastAsia="zh-CN"/>
        </w:rPr>
        <w:t>:</w:t>
      </w:r>
    </w:p>
    <w:p w14:paraId="76B8DFA5" w14:textId="77777777" w:rsidR="005975D4" w:rsidRPr="005975D4" w:rsidRDefault="005975D4" w:rsidP="005975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975D4">
        <w:rPr>
          <w:rFonts w:ascii="Courier New" w:hAnsi="Courier New" w:cs="Courier New"/>
          <w:sz w:val="20"/>
          <w:szCs w:val="20"/>
          <w:lang w:eastAsia="zh-CN"/>
        </w:rPr>
        <w:t xml:space="preserve">    # Prompt the user</w:t>
      </w:r>
    </w:p>
    <w:p w14:paraId="2D68AB2A" w14:textId="77777777" w:rsidR="005975D4" w:rsidRPr="005975D4" w:rsidRDefault="005975D4" w:rsidP="005975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975D4">
        <w:rPr>
          <w:rFonts w:ascii="Courier New" w:hAnsi="Courier New" w:cs="Courier New"/>
          <w:sz w:val="20"/>
          <w:szCs w:val="20"/>
          <w:lang w:eastAsia="zh-CN"/>
        </w:rPr>
        <w:t xml:space="preserve">    li   $v0, 4</w:t>
      </w:r>
    </w:p>
    <w:p w14:paraId="237B253A" w14:textId="77777777" w:rsidR="005975D4" w:rsidRPr="005975D4" w:rsidRDefault="005975D4" w:rsidP="005975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975D4">
        <w:rPr>
          <w:rFonts w:ascii="Courier New" w:hAnsi="Courier New" w:cs="Courier New"/>
          <w:sz w:val="20"/>
          <w:szCs w:val="20"/>
          <w:lang w:eastAsia="zh-CN"/>
        </w:rPr>
        <w:t xml:space="preserve">    la   $a0, </w:t>
      </w:r>
      <w:proofErr w:type="spellStart"/>
      <w:r w:rsidRPr="005975D4">
        <w:rPr>
          <w:rFonts w:ascii="Courier New" w:hAnsi="Courier New" w:cs="Courier New"/>
          <w:sz w:val="20"/>
          <w:szCs w:val="20"/>
          <w:lang w:eastAsia="zh-CN"/>
        </w:rPr>
        <w:t>prompt_amt</w:t>
      </w:r>
      <w:proofErr w:type="spellEnd"/>
    </w:p>
    <w:p w14:paraId="464FFA09" w14:textId="77777777" w:rsidR="005975D4" w:rsidRPr="005975D4" w:rsidRDefault="005975D4" w:rsidP="005975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975D4">
        <w:rPr>
          <w:rFonts w:ascii="Courier New" w:hAnsi="Courier New" w:cs="Courier New"/>
          <w:sz w:val="20"/>
          <w:szCs w:val="20"/>
          <w:lang w:eastAsia="zh-CN"/>
        </w:rPr>
        <w:t xml:space="preserve">    </w:t>
      </w:r>
      <w:proofErr w:type="spellStart"/>
      <w:r w:rsidRPr="005975D4">
        <w:rPr>
          <w:rFonts w:ascii="Courier New" w:hAnsi="Courier New" w:cs="Courier New"/>
          <w:sz w:val="20"/>
          <w:szCs w:val="20"/>
          <w:lang w:eastAsia="zh-CN"/>
        </w:rPr>
        <w:t>syscall</w:t>
      </w:r>
      <w:proofErr w:type="spellEnd"/>
    </w:p>
    <w:p w14:paraId="05380E8E" w14:textId="77777777" w:rsidR="005975D4" w:rsidRPr="005975D4" w:rsidRDefault="005975D4" w:rsidP="005975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</w:p>
    <w:p w14:paraId="5293048C" w14:textId="77777777" w:rsidR="005975D4" w:rsidRPr="005975D4" w:rsidRDefault="005975D4" w:rsidP="005975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975D4">
        <w:rPr>
          <w:rFonts w:ascii="Courier New" w:hAnsi="Courier New" w:cs="Courier New"/>
          <w:sz w:val="20"/>
          <w:szCs w:val="20"/>
          <w:lang w:eastAsia="zh-CN"/>
        </w:rPr>
        <w:t xml:space="preserve">    # Read the amount into t0</w:t>
      </w:r>
    </w:p>
    <w:p w14:paraId="6D225A14" w14:textId="77777777" w:rsidR="005975D4" w:rsidRPr="005975D4" w:rsidRDefault="005975D4" w:rsidP="005975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975D4">
        <w:rPr>
          <w:rFonts w:ascii="Courier New" w:hAnsi="Courier New" w:cs="Courier New"/>
          <w:sz w:val="20"/>
          <w:szCs w:val="20"/>
          <w:lang w:eastAsia="zh-CN"/>
        </w:rPr>
        <w:t xml:space="preserve">    li   $v0, 5</w:t>
      </w:r>
    </w:p>
    <w:p w14:paraId="59E6AEB2" w14:textId="77777777" w:rsidR="005975D4" w:rsidRPr="005975D4" w:rsidRDefault="005975D4" w:rsidP="005975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975D4">
        <w:rPr>
          <w:rFonts w:ascii="Courier New" w:hAnsi="Courier New" w:cs="Courier New"/>
          <w:sz w:val="20"/>
          <w:szCs w:val="20"/>
          <w:lang w:eastAsia="zh-CN"/>
        </w:rPr>
        <w:t xml:space="preserve">    </w:t>
      </w:r>
      <w:proofErr w:type="spellStart"/>
      <w:r w:rsidRPr="005975D4">
        <w:rPr>
          <w:rFonts w:ascii="Courier New" w:hAnsi="Courier New" w:cs="Courier New"/>
          <w:sz w:val="20"/>
          <w:szCs w:val="20"/>
          <w:lang w:eastAsia="zh-CN"/>
        </w:rPr>
        <w:t>syscall</w:t>
      </w:r>
      <w:proofErr w:type="spellEnd"/>
    </w:p>
    <w:p w14:paraId="01C8BF34" w14:textId="77777777" w:rsidR="005975D4" w:rsidRPr="005975D4" w:rsidRDefault="005975D4" w:rsidP="005975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975D4">
        <w:rPr>
          <w:rFonts w:ascii="Courier New" w:hAnsi="Courier New" w:cs="Courier New"/>
          <w:sz w:val="20"/>
          <w:szCs w:val="20"/>
          <w:lang w:eastAsia="zh-CN"/>
        </w:rPr>
        <w:t xml:space="preserve">    move $t0, $v0        # t0 = amount</w:t>
      </w:r>
    </w:p>
    <w:p w14:paraId="0D5BEDE2" w14:textId="77777777" w:rsidR="005975D4" w:rsidRPr="005975D4" w:rsidRDefault="005975D4" w:rsidP="005975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</w:p>
    <w:p w14:paraId="1AC1AF3A" w14:textId="77777777" w:rsidR="005975D4" w:rsidRPr="005975D4" w:rsidRDefault="005975D4" w:rsidP="005975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975D4">
        <w:rPr>
          <w:rFonts w:ascii="Courier New" w:hAnsi="Courier New" w:cs="Courier New"/>
          <w:sz w:val="20"/>
          <w:szCs w:val="20"/>
          <w:lang w:eastAsia="zh-CN"/>
        </w:rPr>
        <w:t xml:space="preserve">    # Compute quarters</w:t>
      </w:r>
    </w:p>
    <w:p w14:paraId="136C106D" w14:textId="77777777" w:rsidR="005975D4" w:rsidRPr="005975D4" w:rsidRDefault="005975D4" w:rsidP="005975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975D4">
        <w:rPr>
          <w:rFonts w:ascii="Courier New" w:hAnsi="Courier New" w:cs="Courier New"/>
          <w:sz w:val="20"/>
          <w:szCs w:val="20"/>
          <w:lang w:eastAsia="zh-CN"/>
        </w:rPr>
        <w:t xml:space="preserve">    li   $t1, 25</w:t>
      </w:r>
    </w:p>
    <w:p w14:paraId="33BEDC99" w14:textId="77777777" w:rsidR="005975D4" w:rsidRPr="005975D4" w:rsidRDefault="005975D4" w:rsidP="005975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975D4">
        <w:rPr>
          <w:rFonts w:ascii="Courier New" w:hAnsi="Courier New" w:cs="Courier New"/>
          <w:sz w:val="20"/>
          <w:szCs w:val="20"/>
          <w:lang w:eastAsia="zh-CN"/>
        </w:rPr>
        <w:t xml:space="preserve">    div  $t0, $t1</w:t>
      </w:r>
    </w:p>
    <w:p w14:paraId="3C21997F" w14:textId="77777777" w:rsidR="005975D4" w:rsidRPr="005975D4" w:rsidRDefault="005975D4" w:rsidP="005975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975D4">
        <w:rPr>
          <w:rFonts w:ascii="Courier New" w:hAnsi="Courier New" w:cs="Courier New"/>
          <w:sz w:val="20"/>
          <w:szCs w:val="20"/>
          <w:lang w:eastAsia="zh-CN"/>
        </w:rPr>
        <w:t xml:space="preserve">    </w:t>
      </w:r>
      <w:proofErr w:type="spellStart"/>
      <w:r w:rsidRPr="005975D4">
        <w:rPr>
          <w:rFonts w:ascii="Courier New" w:hAnsi="Courier New" w:cs="Courier New"/>
          <w:sz w:val="20"/>
          <w:szCs w:val="20"/>
          <w:lang w:eastAsia="zh-CN"/>
        </w:rPr>
        <w:t>mflo</w:t>
      </w:r>
      <w:proofErr w:type="spellEnd"/>
      <w:r w:rsidRPr="005975D4">
        <w:rPr>
          <w:rFonts w:ascii="Courier New" w:hAnsi="Courier New" w:cs="Courier New"/>
          <w:sz w:val="20"/>
          <w:szCs w:val="20"/>
          <w:lang w:eastAsia="zh-CN"/>
        </w:rPr>
        <w:t xml:space="preserve"> $t2             # t2 = #quarters</w:t>
      </w:r>
    </w:p>
    <w:p w14:paraId="700A74A6" w14:textId="77777777" w:rsidR="005975D4" w:rsidRPr="005975D4" w:rsidRDefault="005975D4" w:rsidP="005975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975D4">
        <w:rPr>
          <w:rFonts w:ascii="Courier New" w:hAnsi="Courier New" w:cs="Courier New"/>
          <w:sz w:val="20"/>
          <w:szCs w:val="20"/>
          <w:lang w:eastAsia="zh-CN"/>
        </w:rPr>
        <w:t xml:space="preserve">    </w:t>
      </w:r>
      <w:proofErr w:type="spellStart"/>
      <w:r w:rsidRPr="005975D4">
        <w:rPr>
          <w:rFonts w:ascii="Courier New" w:hAnsi="Courier New" w:cs="Courier New"/>
          <w:sz w:val="20"/>
          <w:szCs w:val="20"/>
          <w:lang w:eastAsia="zh-CN"/>
        </w:rPr>
        <w:t>mfhi</w:t>
      </w:r>
      <w:proofErr w:type="spellEnd"/>
      <w:r w:rsidRPr="005975D4">
        <w:rPr>
          <w:rFonts w:ascii="Courier New" w:hAnsi="Courier New" w:cs="Courier New"/>
          <w:sz w:val="20"/>
          <w:szCs w:val="20"/>
          <w:lang w:eastAsia="zh-CN"/>
        </w:rPr>
        <w:t xml:space="preserve"> $t0             # t0 = remainder</w:t>
      </w:r>
    </w:p>
    <w:p w14:paraId="5C2A0A80" w14:textId="77777777" w:rsidR="005975D4" w:rsidRPr="005975D4" w:rsidRDefault="005975D4" w:rsidP="005975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</w:p>
    <w:p w14:paraId="53E1B6A0" w14:textId="77777777" w:rsidR="005975D4" w:rsidRPr="005975D4" w:rsidRDefault="005975D4" w:rsidP="005975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975D4">
        <w:rPr>
          <w:rFonts w:ascii="Courier New" w:hAnsi="Courier New" w:cs="Courier New"/>
          <w:sz w:val="20"/>
          <w:szCs w:val="20"/>
          <w:lang w:eastAsia="zh-CN"/>
        </w:rPr>
        <w:t xml:space="preserve">    # Compute dimes</w:t>
      </w:r>
    </w:p>
    <w:p w14:paraId="15280812" w14:textId="77777777" w:rsidR="005975D4" w:rsidRPr="005975D4" w:rsidRDefault="005975D4" w:rsidP="005975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975D4">
        <w:rPr>
          <w:rFonts w:ascii="Courier New" w:hAnsi="Courier New" w:cs="Courier New"/>
          <w:sz w:val="20"/>
          <w:szCs w:val="20"/>
          <w:lang w:eastAsia="zh-CN"/>
        </w:rPr>
        <w:t xml:space="preserve">    li   $t1, 10</w:t>
      </w:r>
    </w:p>
    <w:p w14:paraId="3BCA5C40" w14:textId="77777777" w:rsidR="005975D4" w:rsidRPr="005975D4" w:rsidRDefault="005975D4" w:rsidP="005975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975D4">
        <w:rPr>
          <w:rFonts w:ascii="Courier New" w:hAnsi="Courier New" w:cs="Courier New"/>
          <w:sz w:val="20"/>
          <w:szCs w:val="20"/>
          <w:lang w:eastAsia="zh-CN"/>
        </w:rPr>
        <w:t xml:space="preserve">    div  $t0, $t1</w:t>
      </w:r>
    </w:p>
    <w:p w14:paraId="5D41E88D" w14:textId="77777777" w:rsidR="005975D4" w:rsidRPr="005975D4" w:rsidRDefault="005975D4" w:rsidP="005975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975D4">
        <w:rPr>
          <w:rFonts w:ascii="Courier New" w:hAnsi="Courier New" w:cs="Courier New"/>
          <w:sz w:val="20"/>
          <w:szCs w:val="20"/>
          <w:lang w:eastAsia="zh-CN"/>
        </w:rPr>
        <w:t xml:space="preserve">    </w:t>
      </w:r>
      <w:proofErr w:type="spellStart"/>
      <w:r w:rsidRPr="005975D4">
        <w:rPr>
          <w:rFonts w:ascii="Courier New" w:hAnsi="Courier New" w:cs="Courier New"/>
          <w:sz w:val="20"/>
          <w:szCs w:val="20"/>
          <w:lang w:eastAsia="zh-CN"/>
        </w:rPr>
        <w:t>mflo</w:t>
      </w:r>
      <w:proofErr w:type="spellEnd"/>
      <w:r w:rsidRPr="005975D4">
        <w:rPr>
          <w:rFonts w:ascii="Courier New" w:hAnsi="Courier New" w:cs="Courier New"/>
          <w:sz w:val="20"/>
          <w:szCs w:val="20"/>
          <w:lang w:eastAsia="zh-CN"/>
        </w:rPr>
        <w:t xml:space="preserve"> $t3             # t3 = #dimes</w:t>
      </w:r>
    </w:p>
    <w:p w14:paraId="4483593E" w14:textId="77777777" w:rsidR="005975D4" w:rsidRPr="005975D4" w:rsidRDefault="005975D4" w:rsidP="005975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975D4">
        <w:rPr>
          <w:rFonts w:ascii="Courier New" w:hAnsi="Courier New" w:cs="Courier New"/>
          <w:sz w:val="20"/>
          <w:szCs w:val="20"/>
          <w:lang w:eastAsia="zh-CN"/>
        </w:rPr>
        <w:t xml:space="preserve">    </w:t>
      </w:r>
      <w:proofErr w:type="spellStart"/>
      <w:r w:rsidRPr="005975D4">
        <w:rPr>
          <w:rFonts w:ascii="Courier New" w:hAnsi="Courier New" w:cs="Courier New"/>
          <w:sz w:val="20"/>
          <w:szCs w:val="20"/>
          <w:lang w:eastAsia="zh-CN"/>
        </w:rPr>
        <w:t>mfhi</w:t>
      </w:r>
      <w:proofErr w:type="spellEnd"/>
      <w:r w:rsidRPr="005975D4">
        <w:rPr>
          <w:rFonts w:ascii="Courier New" w:hAnsi="Courier New" w:cs="Courier New"/>
          <w:sz w:val="20"/>
          <w:szCs w:val="20"/>
          <w:lang w:eastAsia="zh-CN"/>
        </w:rPr>
        <w:t xml:space="preserve"> $t0             # t0 = remainder</w:t>
      </w:r>
    </w:p>
    <w:p w14:paraId="7E036833" w14:textId="77777777" w:rsidR="005975D4" w:rsidRPr="005975D4" w:rsidRDefault="005975D4" w:rsidP="005975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</w:p>
    <w:p w14:paraId="63C17412" w14:textId="77777777" w:rsidR="005975D4" w:rsidRPr="005975D4" w:rsidRDefault="005975D4" w:rsidP="005975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975D4">
        <w:rPr>
          <w:rFonts w:ascii="Courier New" w:hAnsi="Courier New" w:cs="Courier New"/>
          <w:sz w:val="20"/>
          <w:szCs w:val="20"/>
          <w:lang w:eastAsia="zh-CN"/>
        </w:rPr>
        <w:t xml:space="preserve">    # Compute nickels</w:t>
      </w:r>
    </w:p>
    <w:p w14:paraId="0F8EC702" w14:textId="77777777" w:rsidR="005975D4" w:rsidRPr="005975D4" w:rsidRDefault="005975D4" w:rsidP="005975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975D4">
        <w:rPr>
          <w:rFonts w:ascii="Courier New" w:hAnsi="Courier New" w:cs="Courier New"/>
          <w:sz w:val="20"/>
          <w:szCs w:val="20"/>
          <w:lang w:eastAsia="zh-CN"/>
        </w:rPr>
        <w:t xml:space="preserve">    li   $t1, 5</w:t>
      </w:r>
    </w:p>
    <w:p w14:paraId="737563DA" w14:textId="77777777" w:rsidR="005975D4" w:rsidRPr="005975D4" w:rsidRDefault="005975D4" w:rsidP="005975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975D4">
        <w:rPr>
          <w:rFonts w:ascii="Courier New" w:hAnsi="Courier New" w:cs="Courier New"/>
          <w:sz w:val="20"/>
          <w:szCs w:val="20"/>
          <w:lang w:eastAsia="zh-CN"/>
        </w:rPr>
        <w:t xml:space="preserve">    div  $t0, $t1</w:t>
      </w:r>
    </w:p>
    <w:p w14:paraId="79849103" w14:textId="77777777" w:rsidR="005975D4" w:rsidRPr="005975D4" w:rsidRDefault="005975D4" w:rsidP="005975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975D4">
        <w:rPr>
          <w:rFonts w:ascii="Courier New" w:hAnsi="Courier New" w:cs="Courier New"/>
          <w:sz w:val="20"/>
          <w:szCs w:val="20"/>
          <w:lang w:eastAsia="zh-CN"/>
        </w:rPr>
        <w:t xml:space="preserve">    </w:t>
      </w:r>
      <w:proofErr w:type="spellStart"/>
      <w:r w:rsidRPr="005975D4">
        <w:rPr>
          <w:rFonts w:ascii="Courier New" w:hAnsi="Courier New" w:cs="Courier New"/>
          <w:sz w:val="20"/>
          <w:szCs w:val="20"/>
          <w:lang w:eastAsia="zh-CN"/>
        </w:rPr>
        <w:t>mflo</w:t>
      </w:r>
      <w:proofErr w:type="spellEnd"/>
      <w:r w:rsidRPr="005975D4">
        <w:rPr>
          <w:rFonts w:ascii="Courier New" w:hAnsi="Courier New" w:cs="Courier New"/>
          <w:sz w:val="20"/>
          <w:szCs w:val="20"/>
          <w:lang w:eastAsia="zh-CN"/>
        </w:rPr>
        <w:t xml:space="preserve"> $t4             # t4 = #nickels</w:t>
      </w:r>
    </w:p>
    <w:p w14:paraId="6DBC12CD" w14:textId="77777777" w:rsidR="005975D4" w:rsidRPr="005975D4" w:rsidRDefault="005975D4" w:rsidP="005975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975D4">
        <w:rPr>
          <w:rFonts w:ascii="Courier New" w:hAnsi="Courier New" w:cs="Courier New"/>
          <w:sz w:val="20"/>
          <w:szCs w:val="20"/>
          <w:lang w:eastAsia="zh-CN"/>
        </w:rPr>
        <w:t xml:space="preserve">    </w:t>
      </w:r>
      <w:proofErr w:type="spellStart"/>
      <w:r w:rsidRPr="005975D4">
        <w:rPr>
          <w:rFonts w:ascii="Courier New" w:hAnsi="Courier New" w:cs="Courier New"/>
          <w:sz w:val="20"/>
          <w:szCs w:val="20"/>
          <w:lang w:eastAsia="zh-CN"/>
        </w:rPr>
        <w:t>mfhi</w:t>
      </w:r>
      <w:proofErr w:type="spellEnd"/>
      <w:r w:rsidRPr="005975D4">
        <w:rPr>
          <w:rFonts w:ascii="Courier New" w:hAnsi="Courier New" w:cs="Courier New"/>
          <w:sz w:val="20"/>
          <w:szCs w:val="20"/>
          <w:lang w:eastAsia="zh-CN"/>
        </w:rPr>
        <w:t xml:space="preserve"> $t0             # t0 = remainder</w:t>
      </w:r>
    </w:p>
    <w:p w14:paraId="632A4645" w14:textId="77777777" w:rsidR="005975D4" w:rsidRPr="005975D4" w:rsidRDefault="005975D4" w:rsidP="005975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</w:p>
    <w:p w14:paraId="67D6B262" w14:textId="77777777" w:rsidR="005975D4" w:rsidRPr="005975D4" w:rsidRDefault="005975D4" w:rsidP="005975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975D4">
        <w:rPr>
          <w:rFonts w:ascii="Courier New" w:hAnsi="Courier New" w:cs="Courier New"/>
          <w:sz w:val="20"/>
          <w:szCs w:val="20"/>
          <w:lang w:eastAsia="zh-CN"/>
        </w:rPr>
        <w:t xml:space="preserve">    # Remaining pennies</w:t>
      </w:r>
    </w:p>
    <w:p w14:paraId="32865A54" w14:textId="77777777" w:rsidR="005975D4" w:rsidRPr="005975D4" w:rsidRDefault="005975D4" w:rsidP="005975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975D4">
        <w:rPr>
          <w:rFonts w:ascii="Courier New" w:hAnsi="Courier New" w:cs="Courier New"/>
          <w:sz w:val="20"/>
          <w:szCs w:val="20"/>
          <w:lang w:eastAsia="zh-CN"/>
        </w:rPr>
        <w:t xml:space="preserve">    move $t5, $t0        # t5 = #pennies</w:t>
      </w:r>
    </w:p>
    <w:p w14:paraId="6744249A" w14:textId="77777777" w:rsidR="005975D4" w:rsidRPr="005975D4" w:rsidRDefault="005975D4" w:rsidP="005975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</w:p>
    <w:p w14:paraId="3C3D0ADA" w14:textId="77777777" w:rsidR="005975D4" w:rsidRPr="005975D4" w:rsidRDefault="005975D4" w:rsidP="005975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975D4">
        <w:rPr>
          <w:rFonts w:ascii="Courier New" w:hAnsi="Courier New" w:cs="Courier New"/>
          <w:sz w:val="20"/>
          <w:szCs w:val="20"/>
          <w:lang w:eastAsia="zh-CN"/>
        </w:rPr>
        <w:t xml:space="preserve">    # Print quarters</w:t>
      </w:r>
    </w:p>
    <w:p w14:paraId="0CD61E0C" w14:textId="77777777" w:rsidR="005975D4" w:rsidRPr="005975D4" w:rsidRDefault="005975D4" w:rsidP="005975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975D4">
        <w:rPr>
          <w:rFonts w:ascii="Courier New" w:hAnsi="Courier New" w:cs="Courier New"/>
          <w:sz w:val="20"/>
          <w:szCs w:val="20"/>
          <w:lang w:eastAsia="zh-CN"/>
        </w:rPr>
        <w:t xml:space="preserve">    li   $v0, 1</w:t>
      </w:r>
    </w:p>
    <w:p w14:paraId="0D4B6577" w14:textId="77777777" w:rsidR="005975D4" w:rsidRPr="005975D4" w:rsidRDefault="005975D4" w:rsidP="005975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975D4">
        <w:rPr>
          <w:rFonts w:ascii="Courier New" w:hAnsi="Courier New" w:cs="Courier New"/>
          <w:sz w:val="20"/>
          <w:szCs w:val="20"/>
          <w:lang w:eastAsia="zh-CN"/>
        </w:rPr>
        <w:t xml:space="preserve">    move $a0, $t2</w:t>
      </w:r>
    </w:p>
    <w:p w14:paraId="20803510" w14:textId="77777777" w:rsidR="005975D4" w:rsidRPr="005975D4" w:rsidRDefault="005975D4" w:rsidP="005975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975D4">
        <w:rPr>
          <w:rFonts w:ascii="Courier New" w:hAnsi="Courier New" w:cs="Courier New"/>
          <w:sz w:val="20"/>
          <w:szCs w:val="20"/>
          <w:lang w:eastAsia="zh-CN"/>
        </w:rPr>
        <w:t xml:space="preserve">    </w:t>
      </w:r>
      <w:proofErr w:type="spellStart"/>
      <w:r w:rsidRPr="005975D4">
        <w:rPr>
          <w:rFonts w:ascii="Courier New" w:hAnsi="Courier New" w:cs="Courier New"/>
          <w:sz w:val="20"/>
          <w:szCs w:val="20"/>
          <w:lang w:eastAsia="zh-CN"/>
        </w:rPr>
        <w:t>syscall</w:t>
      </w:r>
      <w:proofErr w:type="spellEnd"/>
    </w:p>
    <w:p w14:paraId="71806E71" w14:textId="77777777" w:rsidR="005975D4" w:rsidRPr="005975D4" w:rsidRDefault="005975D4" w:rsidP="005975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975D4">
        <w:rPr>
          <w:rFonts w:ascii="Courier New" w:hAnsi="Courier New" w:cs="Courier New"/>
          <w:sz w:val="20"/>
          <w:szCs w:val="20"/>
          <w:lang w:eastAsia="zh-CN"/>
        </w:rPr>
        <w:t xml:space="preserve">    li   $v0, 4</w:t>
      </w:r>
    </w:p>
    <w:p w14:paraId="6719D7C4" w14:textId="77777777" w:rsidR="005975D4" w:rsidRPr="005975D4" w:rsidRDefault="005975D4" w:rsidP="005975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975D4">
        <w:rPr>
          <w:rFonts w:ascii="Courier New" w:hAnsi="Courier New" w:cs="Courier New"/>
          <w:sz w:val="20"/>
          <w:szCs w:val="20"/>
          <w:lang w:eastAsia="zh-CN"/>
        </w:rPr>
        <w:t xml:space="preserve">    la   $a0, </w:t>
      </w:r>
      <w:proofErr w:type="spellStart"/>
      <w:r w:rsidRPr="005975D4">
        <w:rPr>
          <w:rFonts w:ascii="Courier New" w:hAnsi="Courier New" w:cs="Courier New"/>
          <w:sz w:val="20"/>
          <w:szCs w:val="20"/>
          <w:lang w:eastAsia="zh-CN"/>
        </w:rPr>
        <w:t>quarter_lbl</w:t>
      </w:r>
      <w:proofErr w:type="spellEnd"/>
    </w:p>
    <w:p w14:paraId="657757A3" w14:textId="77777777" w:rsidR="005975D4" w:rsidRPr="005975D4" w:rsidRDefault="005975D4" w:rsidP="005975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975D4">
        <w:rPr>
          <w:rFonts w:ascii="Courier New" w:hAnsi="Courier New" w:cs="Courier New"/>
          <w:sz w:val="20"/>
          <w:szCs w:val="20"/>
          <w:lang w:eastAsia="zh-CN"/>
        </w:rPr>
        <w:t xml:space="preserve">    </w:t>
      </w:r>
      <w:proofErr w:type="spellStart"/>
      <w:r w:rsidRPr="005975D4">
        <w:rPr>
          <w:rFonts w:ascii="Courier New" w:hAnsi="Courier New" w:cs="Courier New"/>
          <w:sz w:val="20"/>
          <w:szCs w:val="20"/>
          <w:lang w:eastAsia="zh-CN"/>
        </w:rPr>
        <w:t>syscall</w:t>
      </w:r>
      <w:proofErr w:type="spellEnd"/>
    </w:p>
    <w:p w14:paraId="2E69F576" w14:textId="77777777" w:rsidR="005975D4" w:rsidRPr="005975D4" w:rsidRDefault="005975D4" w:rsidP="005975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</w:p>
    <w:p w14:paraId="31FA8343" w14:textId="77777777" w:rsidR="005975D4" w:rsidRPr="005975D4" w:rsidRDefault="005975D4" w:rsidP="005975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975D4">
        <w:rPr>
          <w:rFonts w:ascii="Courier New" w:hAnsi="Courier New" w:cs="Courier New"/>
          <w:sz w:val="20"/>
          <w:szCs w:val="20"/>
          <w:lang w:eastAsia="zh-CN"/>
        </w:rPr>
        <w:t xml:space="preserve">    # Print dimes</w:t>
      </w:r>
    </w:p>
    <w:p w14:paraId="728A818C" w14:textId="77777777" w:rsidR="005975D4" w:rsidRPr="005975D4" w:rsidRDefault="005975D4" w:rsidP="005975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975D4">
        <w:rPr>
          <w:rFonts w:ascii="Courier New" w:hAnsi="Courier New" w:cs="Courier New"/>
          <w:sz w:val="20"/>
          <w:szCs w:val="20"/>
          <w:lang w:eastAsia="zh-CN"/>
        </w:rPr>
        <w:t xml:space="preserve">    li   $v0, 1</w:t>
      </w:r>
    </w:p>
    <w:p w14:paraId="4698BA64" w14:textId="77777777" w:rsidR="005975D4" w:rsidRPr="005975D4" w:rsidRDefault="005975D4" w:rsidP="005975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975D4">
        <w:rPr>
          <w:rFonts w:ascii="Courier New" w:hAnsi="Courier New" w:cs="Courier New"/>
          <w:sz w:val="20"/>
          <w:szCs w:val="20"/>
          <w:lang w:eastAsia="zh-CN"/>
        </w:rPr>
        <w:t xml:space="preserve">    move $a0, $t3</w:t>
      </w:r>
    </w:p>
    <w:p w14:paraId="6C3362C5" w14:textId="77777777" w:rsidR="005975D4" w:rsidRPr="005975D4" w:rsidRDefault="005975D4" w:rsidP="005975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975D4">
        <w:rPr>
          <w:rFonts w:ascii="Courier New" w:hAnsi="Courier New" w:cs="Courier New"/>
          <w:sz w:val="20"/>
          <w:szCs w:val="20"/>
          <w:lang w:eastAsia="zh-CN"/>
        </w:rPr>
        <w:t xml:space="preserve">    </w:t>
      </w:r>
      <w:proofErr w:type="spellStart"/>
      <w:r w:rsidRPr="005975D4">
        <w:rPr>
          <w:rFonts w:ascii="Courier New" w:hAnsi="Courier New" w:cs="Courier New"/>
          <w:sz w:val="20"/>
          <w:szCs w:val="20"/>
          <w:lang w:eastAsia="zh-CN"/>
        </w:rPr>
        <w:t>syscall</w:t>
      </w:r>
      <w:proofErr w:type="spellEnd"/>
    </w:p>
    <w:p w14:paraId="0A61149C" w14:textId="77777777" w:rsidR="005975D4" w:rsidRPr="005975D4" w:rsidRDefault="005975D4" w:rsidP="005975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975D4">
        <w:rPr>
          <w:rFonts w:ascii="Courier New" w:hAnsi="Courier New" w:cs="Courier New"/>
          <w:sz w:val="20"/>
          <w:szCs w:val="20"/>
          <w:lang w:eastAsia="zh-CN"/>
        </w:rPr>
        <w:t xml:space="preserve">    li   $v0, 4</w:t>
      </w:r>
    </w:p>
    <w:p w14:paraId="49604DA8" w14:textId="77777777" w:rsidR="005975D4" w:rsidRPr="005975D4" w:rsidRDefault="005975D4" w:rsidP="005975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975D4">
        <w:rPr>
          <w:rFonts w:ascii="Courier New" w:hAnsi="Courier New" w:cs="Courier New"/>
          <w:sz w:val="20"/>
          <w:szCs w:val="20"/>
          <w:lang w:eastAsia="zh-CN"/>
        </w:rPr>
        <w:t xml:space="preserve">    la   $a0, </w:t>
      </w:r>
      <w:proofErr w:type="spellStart"/>
      <w:r w:rsidRPr="005975D4">
        <w:rPr>
          <w:rFonts w:ascii="Courier New" w:hAnsi="Courier New" w:cs="Courier New"/>
          <w:sz w:val="20"/>
          <w:szCs w:val="20"/>
          <w:lang w:eastAsia="zh-CN"/>
        </w:rPr>
        <w:t>dime_lbl</w:t>
      </w:r>
      <w:proofErr w:type="spellEnd"/>
    </w:p>
    <w:p w14:paraId="0E900D96" w14:textId="77777777" w:rsidR="005975D4" w:rsidRPr="005975D4" w:rsidRDefault="005975D4" w:rsidP="005975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975D4">
        <w:rPr>
          <w:rFonts w:ascii="Courier New" w:hAnsi="Courier New" w:cs="Courier New"/>
          <w:sz w:val="20"/>
          <w:szCs w:val="20"/>
          <w:lang w:eastAsia="zh-CN"/>
        </w:rPr>
        <w:t xml:space="preserve">    </w:t>
      </w:r>
      <w:proofErr w:type="spellStart"/>
      <w:r w:rsidRPr="005975D4">
        <w:rPr>
          <w:rFonts w:ascii="Courier New" w:hAnsi="Courier New" w:cs="Courier New"/>
          <w:sz w:val="20"/>
          <w:szCs w:val="20"/>
          <w:lang w:eastAsia="zh-CN"/>
        </w:rPr>
        <w:t>syscall</w:t>
      </w:r>
      <w:proofErr w:type="spellEnd"/>
    </w:p>
    <w:p w14:paraId="4765E804" w14:textId="77777777" w:rsidR="005975D4" w:rsidRPr="005975D4" w:rsidRDefault="005975D4" w:rsidP="005975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</w:p>
    <w:p w14:paraId="2B82C7F5" w14:textId="77777777" w:rsidR="005975D4" w:rsidRPr="005975D4" w:rsidRDefault="005975D4" w:rsidP="005975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975D4">
        <w:rPr>
          <w:rFonts w:ascii="Courier New" w:hAnsi="Courier New" w:cs="Courier New"/>
          <w:sz w:val="20"/>
          <w:szCs w:val="20"/>
          <w:lang w:eastAsia="zh-CN"/>
        </w:rPr>
        <w:t xml:space="preserve">    # Print nickels</w:t>
      </w:r>
    </w:p>
    <w:p w14:paraId="533DC810" w14:textId="77777777" w:rsidR="005975D4" w:rsidRPr="005975D4" w:rsidRDefault="005975D4" w:rsidP="005975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975D4">
        <w:rPr>
          <w:rFonts w:ascii="Courier New" w:hAnsi="Courier New" w:cs="Courier New"/>
          <w:sz w:val="20"/>
          <w:szCs w:val="20"/>
          <w:lang w:eastAsia="zh-CN"/>
        </w:rPr>
        <w:t xml:space="preserve">    li   $v0, 1</w:t>
      </w:r>
    </w:p>
    <w:p w14:paraId="0430E149" w14:textId="77777777" w:rsidR="005975D4" w:rsidRPr="005975D4" w:rsidRDefault="005975D4" w:rsidP="005975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975D4">
        <w:rPr>
          <w:rFonts w:ascii="Courier New" w:hAnsi="Courier New" w:cs="Courier New"/>
          <w:sz w:val="20"/>
          <w:szCs w:val="20"/>
          <w:lang w:eastAsia="zh-CN"/>
        </w:rPr>
        <w:t xml:space="preserve">    move $a0, $t4</w:t>
      </w:r>
    </w:p>
    <w:p w14:paraId="623F6E55" w14:textId="77777777" w:rsidR="005975D4" w:rsidRPr="005975D4" w:rsidRDefault="005975D4" w:rsidP="005975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975D4">
        <w:rPr>
          <w:rFonts w:ascii="Courier New" w:hAnsi="Courier New" w:cs="Courier New"/>
          <w:sz w:val="20"/>
          <w:szCs w:val="20"/>
          <w:lang w:eastAsia="zh-CN"/>
        </w:rPr>
        <w:t xml:space="preserve">    </w:t>
      </w:r>
      <w:proofErr w:type="spellStart"/>
      <w:r w:rsidRPr="005975D4">
        <w:rPr>
          <w:rFonts w:ascii="Courier New" w:hAnsi="Courier New" w:cs="Courier New"/>
          <w:sz w:val="20"/>
          <w:szCs w:val="20"/>
          <w:lang w:eastAsia="zh-CN"/>
        </w:rPr>
        <w:t>syscall</w:t>
      </w:r>
      <w:proofErr w:type="spellEnd"/>
    </w:p>
    <w:p w14:paraId="3678914A" w14:textId="77777777" w:rsidR="005975D4" w:rsidRPr="005975D4" w:rsidRDefault="005975D4" w:rsidP="005975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975D4">
        <w:rPr>
          <w:rFonts w:ascii="Courier New" w:hAnsi="Courier New" w:cs="Courier New"/>
          <w:sz w:val="20"/>
          <w:szCs w:val="20"/>
          <w:lang w:eastAsia="zh-CN"/>
        </w:rPr>
        <w:t xml:space="preserve">    li   $v0, 4</w:t>
      </w:r>
    </w:p>
    <w:p w14:paraId="4A6A98A0" w14:textId="77777777" w:rsidR="005975D4" w:rsidRPr="005975D4" w:rsidRDefault="005975D4" w:rsidP="005975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975D4">
        <w:rPr>
          <w:rFonts w:ascii="Courier New" w:hAnsi="Courier New" w:cs="Courier New"/>
          <w:sz w:val="20"/>
          <w:szCs w:val="20"/>
          <w:lang w:eastAsia="zh-CN"/>
        </w:rPr>
        <w:t xml:space="preserve">    la   $a0, </w:t>
      </w:r>
      <w:proofErr w:type="spellStart"/>
      <w:r w:rsidRPr="005975D4">
        <w:rPr>
          <w:rFonts w:ascii="Courier New" w:hAnsi="Courier New" w:cs="Courier New"/>
          <w:sz w:val="20"/>
          <w:szCs w:val="20"/>
          <w:lang w:eastAsia="zh-CN"/>
        </w:rPr>
        <w:t>nickel_lbl</w:t>
      </w:r>
      <w:proofErr w:type="spellEnd"/>
    </w:p>
    <w:p w14:paraId="766E1CAC" w14:textId="77777777" w:rsidR="005975D4" w:rsidRPr="005975D4" w:rsidRDefault="005975D4" w:rsidP="005975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975D4">
        <w:rPr>
          <w:rFonts w:ascii="Courier New" w:hAnsi="Courier New" w:cs="Courier New"/>
          <w:sz w:val="20"/>
          <w:szCs w:val="20"/>
          <w:lang w:eastAsia="zh-CN"/>
        </w:rPr>
        <w:t xml:space="preserve">    </w:t>
      </w:r>
      <w:proofErr w:type="spellStart"/>
      <w:r w:rsidRPr="005975D4">
        <w:rPr>
          <w:rFonts w:ascii="Courier New" w:hAnsi="Courier New" w:cs="Courier New"/>
          <w:sz w:val="20"/>
          <w:szCs w:val="20"/>
          <w:lang w:eastAsia="zh-CN"/>
        </w:rPr>
        <w:t>syscall</w:t>
      </w:r>
      <w:proofErr w:type="spellEnd"/>
    </w:p>
    <w:p w14:paraId="794ED78F" w14:textId="77777777" w:rsidR="005975D4" w:rsidRPr="005975D4" w:rsidRDefault="005975D4" w:rsidP="005975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</w:p>
    <w:p w14:paraId="60B08A80" w14:textId="77777777" w:rsidR="005975D4" w:rsidRPr="005975D4" w:rsidRDefault="005975D4" w:rsidP="005975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975D4">
        <w:rPr>
          <w:rFonts w:ascii="Courier New" w:hAnsi="Courier New" w:cs="Courier New"/>
          <w:sz w:val="20"/>
          <w:szCs w:val="20"/>
          <w:lang w:eastAsia="zh-CN"/>
        </w:rPr>
        <w:t xml:space="preserve">    # Print pennies</w:t>
      </w:r>
    </w:p>
    <w:p w14:paraId="6FBE2C96" w14:textId="77777777" w:rsidR="005975D4" w:rsidRPr="005975D4" w:rsidRDefault="005975D4" w:rsidP="005975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975D4">
        <w:rPr>
          <w:rFonts w:ascii="Courier New" w:hAnsi="Courier New" w:cs="Courier New"/>
          <w:sz w:val="20"/>
          <w:szCs w:val="20"/>
          <w:lang w:eastAsia="zh-CN"/>
        </w:rPr>
        <w:t xml:space="preserve">    li   $v0, 1</w:t>
      </w:r>
    </w:p>
    <w:p w14:paraId="6DC15965" w14:textId="77777777" w:rsidR="005975D4" w:rsidRPr="005975D4" w:rsidRDefault="005975D4" w:rsidP="005975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975D4">
        <w:rPr>
          <w:rFonts w:ascii="Courier New" w:hAnsi="Courier New" w:cs="Courier New"/>
          <w:sz w:val="20"/>
          <w:szCs w:val="20"/>
          <w:lang w:eastAsia="zh-CN"/>
        </w:rPr>
        <w:t xml:space="preserve">    move $a0, $t5</w:t>
      </w:r>
    </w:p>
    <w:p w14:paraId="2D8F6EE7" w14:textId="77777777" w:rsidR="005975D4" w:rsidRPr="005975D4" w:rsidRDefault="005975D4" w:rsidP="005975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975D4">
        <w:rPr>
          <w:rFonts w:ascii="Courier New" w:hAnsi="Courier New" w:cs="Courier New"/>
          <w:sz w:val="20"/>
          <w:szCs w:val="20"/>
          <w:lang w:eastAsia="zh-CN"/>
        </w:rPr>
        <w:t xml:space="preserve">    </w:t>
      </w:r>
      <w:proofErr w:type="spellStart"/>
      <w:r w:rsidRPr="005975D4">
        <w:rPr>
          <w:rFonts w:ascii="Courier New" w:hAnsi="Courier New" w:cs="Courier New"/>
          <w:sz w:val="20"/>
          <w:szCs w:val="20"/>
          <w:lang w:eastAsia="zh-CN"/>
        </w:rPr>
        <w:t>syscall</w:t>
      </w:r>
      <w:proofErr w:type="spellEnd"/>
    </w:p>
    <w:p w14:paraId="729E6D74" w14:textId="77777777" w:rsidR="005975D4" w:rsidRPr="005975D4" w:rsidRDefault="005975D4" w:rsidP="005975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975D4">
        <w:rPr>
          <w:rFonts w:ascii="Courier New" w:hAnsi="Courier New" w:cs="Courier New"/>
          <w:sz w:val="20"/>
          <w:szCs w:val="20"/>
          <w:lang w:eastAsia="zh-CN"/>
        </w:rPr>
        <w:t xml:space="preserve">    li   $v0, 4</w:t>
      </w:r>
    </w:p>
    <w:p w14:paraId="42D9FDAA" w14:textId="77777777" w:rsidR="005975D4" w:rsidRPr="005975D4" w:rsidRDefault="005975D4" w:rsidP="005975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975D4">
        <w:rPr>
          <w:rFonts w:ascii="Courier New" w:hAnsi="Courier New" w:cs="Courier New"/>
          <w:sz w:val="20"/>
          <w:szCs w:val="20"/>
          <w:lang w:eastAsia="zh-CN"/>
        </w:rPr>
        <w:t xml:space="preserve">    la   $a0, </w:t>
      </w:r>
      <w:proofErr w:type="spellStart"/>
      <w:r w:rsidRPr="005975D4">
        <w:rPr>
          <w:rFonts w:ascii="Courier New" w:hAnsi="Courier New" w:cs="Courier New"/>
          <w:sz w:val="20"/>
          <w:szCs w:val="20"/>
          <w:lang w:eastAsia="zh-CN"/>
        </w:rPr>
        <w:t>penny_lbl</w:t>
      </w:r>
      <w:proofErr w:type="spellEnd"/>
    </w:p>
    <w:p w14:paraId="3FE54CC8" w14:textId="77777777" w:rsidR="005975D4" w:rsidRPr="005975D4" w:rsidRDefault="005975D4" w:rsidP="005975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975D4">
        <w:rPr>
          <w:rFonts w:ascii="Courier New" w:hAnsi="Courier New" w:cs="Courier New"/>
          <w:sz w:val="20"/>
          <w:szCs w:val="20"/>
          <w:lang w:eastAsia="zh-CN"/>
        </w:rPr>
        <w:t xml:space="preserve">    </w:t>
      </w:r>
      <w:proofErr w:type="spellStart"/>
      <w:r w:rsidRPr="005975D4">
        <w:rPr>
          <w:rFonts w:ascii="Courier New" w:hAnsi="Courier New" w:cs="Courier New"/>
          <w:sz w:val="20"/>
          <w:szCs w:val="20"/>
          <w:lang w:eastAsia="zh-CN"/>
        </w:rPr>
        <w:t>syscall</w:t>
      </w:r>
      <w:proofErr w:type="spellEnd"/>
    </w:p>
    <w:p w14:paraId="5ABF6F51" w14:textId="77777777" w:rsidR="005975D4" w:rsidRPr="005975D4" w:rsidRDefault="005975D4" w:rsidP="005975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</w:p>
    <w:p w14:paraId="7D1E6E62" w14:textId="77777777" w:rsidR="005975D4" w:rsidRPr="005975D4" w:rsidRDefault="005975D4" w:rsidP="005975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975D4">
        <w:rPr>
          <w:rFonts w:ascii="Courier New" w:hAnsi="Courier New" w:cs="Courier New"/>
          <w:sz w:val="20"/>
          <w:szCs w:val="20"/>
          <w:lang w:eastAsia="zh-CN"/>
        </w:rPr>
        <w:t xml:space="preserve">    </w:t>
      </w:r>
      <w:proofErr w:type="spellStart"/>
      <w:r w:rsidRPr="005975D4">
        <w:rPr>
          <w:rFonts w:ascii="Courier New" w:hAnsi="Courier New" w:cs="Courier New"/>
          <w:sz w:val="20"/>
          <w:szCs w:val="20"/>
          <w:lang w:eastAsia="zh-CN"/>
        </w:rPr>
        <w:t>jr</w:t>
      </w:r>
      <w:proofErr w:type="spellEnd"/>
      <w:r w:rsidRPr="005975D4">
        <w:rPr>
          <w:rFonts w:ascii="Courier New" w:hAnsi="Courier New" w:cs="Courier New"/>
          <w:sz w:val="20"/>
          <w:szCs w:val="20"/>
          <w:lang w:eastAsia="zh-CN"/>
        </w:rPr>
        <w:t xml:space="preserve">   $</w:t>
      </w:r>
      <w:proofErr w:type="spellStart"/>
      <w:r w:rsidRPr="005975D4">
        <w:rPr>
          <w:rFonts w:ascii="Courier New" w:hAnsi="Courier New" w:cs="Courier New"/>
          <w:sz w:val="20"/>
          <w:szCs w:val="20"/>
          <w:lang w:eastAsia="zh-CN"/>
        </w:rPr>
        <w:t>ra</w:t>
      </w:r>
      <w:proofErr w:type="spellEnd"/>
    </w:p>
    <w:p w14:paraId="4C9D1920" w14:textId="137D9E64" w:rsidR="003A34D6" w:rsidRDefault="005975D4" w:rsidP="005975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 w:rsidRPr="005975D4">
        <w:rPr>
          <w:rFonts w:ascii="Courier New" w:hAnsi="Courier New" w:cs="Courier New"/>
          <w:sz w:val="20"/>
          <w:szCs w:val="20"/>
          <w:lang w:eastAsia="zh-CN"/>
        </w:rPr>
        <w:t xml:space="preserve">    </w:t>
      </w:r>
      <w:proofErr w:type="spellStart"/>
      <w:r w:rsidRPr="005975D4">
        <w:rPr>
          <w:rFonts w:ascii="Courier New" w:hAnsi="Courier New" w:cs="Courier New"/>
          <w:sz w:val="20"/>
          <w:szCs w:val="20"/>
          <w:lang w:eastAsia="zh-CN"/>
        </w:rPr>
        <w:t>nop</w:t>
      </w:r>
      <w:proofErr w:type="spellEnd"/>
    </w:p>
    <w:p w14:paraId="16E8F813" w14:textId="42D0EBCE" w:rsidR="005975D4" w:rsidRPr="005975D4" w:rsidRDefault="005975D4" w:rsidP="005975D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CN"/>
        </w:rPr>
      </w:pPr>
      <w:r>
        <w:rPr>
          <w:rFonts w:ascii="Courier New" w:hAnsi="Courier New" w:cs="Courier New"/>
          <w:noProof/>
          <w:sz w:val="20"/>
          <w:szCs w:val="20"/>
          <w:lang w:eastAsia="zh-CN"/>
        </w:rPr>
        <w:drawing>
          <wp:inline distT="0" distB="0" distL="0" distR="0" wp14:anchorId="63F32769" wp14:editId="1658AAFB">
            <wp:extent cx="5543550" cy="2979420"/>
            <wp:effectExtent l="0" t="0" r="0" b="0"/>
            <wp:docPr id="4537785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778560" name="Picture 45377856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75D4" w:rsidRPr="005975D4" w:rsidSect="00A8731E">
      <w:headerReference w:type="default" r:id="rId16"/>
      <w:footerReference w:type="default" r:id="rId17"/>
      <w:pgSz w:w="12240" w:h="15840"/>
      <w:pgMar w:top="900" w:right="171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F1786F" w14:textId="77777777" w:rsidR="006E604E" w:rsidRDefault="006E604E" w:rsidP="00B954D9">
      <w:r>
        <w:separator/>
      </w:r>
    </w:p>
  </w:endnote>
  <w:endnote w:type="continuationSeparator" w:id="0">
    <w:p w14:paraId="1D0EDF91" w14:textId="77777777" w:rsidR="006E604E" w:rsidRDefault="006E604E" w:rsidP="00B95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SimSun"/>
    <w:charset w:val="86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NewPS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483606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BB3652" w14:textId="15ECA91A" w:rsidR="007E7E76" w:rsidRDefault="007E7E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781D44" w14:textId="77777777" w:rsidR="007E7E76" w:rsidRDefault="007E7E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870F88" w14:textId="77777777" w:rsidR="006E604E" w:rsidRDefault="006E604E" w:rsidP="00B954D9">
      <w:r>
        <w:separator/>
      </w:r>
    </w:p>
  </w:footnote>
  <w:footnote w:type="continuationSeparator" w:id="0">
    <w:p w14:paraId="0701DF6C" w14:textId="77777777" w:rsidR="006E604E" w:rsidRDefault="006E604E" w:rsidP="00B954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95DD1A" w14:textId="72C6BD19" w:rsidR="007E7E76" w:rsidRDefault="007E7E76">
    <w:pPr>
      <w:pStyle w:val="Header"/>
    </w:pPr>
    <w:r>
      <w:t>ANIKA HAQUE, 163403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singleLevel"/>
    <w:tmpl w:val="00000001"/>
    <w:lvl w:ilvl="0">
      <w:start w:val="13"/>
      <w:numFmt w:val="decimal"/>
      <w:suff w:val="space"/>
      <w:lvlText w:val="%1."/>
      <w:lvlJc w:val="left"/>
    </w:lvl>
  </w:abstractNum>
  <w:abstractNum w:abstractNumId="1" w15:restartNumberingAfterBreak="0">
    <w:nsid w:val="00000002"/>
    <w:multiLevelType w:val="singleLevel"/>
    <w:tmpl w:val="00000002"/>
    <w:lvl w:ilvl="0">
      <w:start w:val="11"/>
      <w:numFmt w:val="decimal"/>
      <w:suff w:val="space"/>
      <w:lvlText w:val="%1."/>
      <w:lvlJc w:val="left"/>
    </w:lvl>
  </w:abstractNum>
  <w:abstractNum w:abstractNumId="2" w15:restartNumberingAfterBreak="0">
    <w:nsid w:val="00000005"/>
    <w:multiLevelType w:val="singleLevel"/>
    <w:tmpl w:val="00000005"/>
    <w:lvl w:ilvl="0">
      <w:start w:val="5"/>
      <w:numFmt w:val="decimal"/>
      <w:suff w:val="space"/>
      <w:lvlText w:val="%1."/>
      <w:lvlJc w:val="left"/>
    </w:lvl>
  </w:abstractNum>
  <w:abstractNum w:abstractNumId="3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000000B"/>
    <w:multiLevelType w:val="singleLevel"/>
    <w:tmpl w:val="0000000B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14E26965"/>
    <w:multiLevelType w:val="hybridMultilevel"/>
    <w:tmpl w:val="6892436A"/>
    <w:lvl w:ilvl="0" w:tplc="961881F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8796EAA"/>
    <w:multiLevelType w:val="hybridMultilevel"/>
    <w:tmpl w:val="FF6EB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38AB574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646FF0"/>
    <w:multiLevelType w:val="hybridMultilevel"/>
    <w:tmpl w:val="7940233A"/>
    <w:lvl w:ilvl="0" w:tplc="90C085C0">
      <w:numFmt w:val="bullet"/>
      <w:lvlText w:val="-"/>
      <w:lvlJc w:val="left"/>
      <w:pPr>
        <w:ind w:left="180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2F55318"/>
    <w:multiLevelType w:val="singleLevel"/>
    <w:tmpl w:val="0346D732"/>
    <w:lvl w:ilvl="0">
      <w:start w:val="1"/>
      <w:numFmt w:val="decimal"/>
      <w:suff w:val="space"/>
      <w:lvlText w:val="%1."/>
      <w:lvlJc w:val="left"/>
      <w:rPr>
        <w:sz w:val="24"/>
        <w:szCs w:val="24"/>
      </w:rPr>
    </w:lvl>
  </w:abstractNum>
  <w:num w:numId="1" w16cid:durableId="1286276991">
    <w:abstractNumId w:val="8"/>
  </w:num>
  <w:num w:numId="2" w16cid:durableId="94862300">
    <w:abstractNumId w:val="3"/>
  </w:num>
  <w:num w:numId="3" w16cid:durableId="1041784525">
    <w:abstractNumId w:val="2"/>
  </w:num>
  <w:num w:numId="4" w16cid:durableId="401756615">
    <w:abstractNumId w:val="1"/>
  </w:num>
  <w:num w:numId="5" w16cid:durableId="1588688777">
    <w:abstractNumId w:val="0"/>
  </w:num>
  <w:num w:numId="6" w16cid:durableId="860051054">
    <w:abstractNumId w:val="6"/>
  </w:num>
  <w:num w:numId="7" w16cid:durableId="997071313">
    <w:abstractNumId w:val="5"/>
  </w:num>
  <w:num w:numId="8" w16cid:durableId="55008747">
    <w:abstractNumId w:val="7"/>
  </w:num>
  <w:num w:numId="9" w16cid:durableId="16721775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225A0"/>
    <w:rsid w:val="00024204"/>
    <w:rsid w:val="00025C67"/>
    <w:rsid w:val="0002614A"/>
    <w:rsid w:val="00030376"/>
    <w:rsid w:val="0004578D"/>
    <w:rsid w:val="00051407"/>
    <w:rsid w:val="00065D9B"/>
    <w:rsid w:val="00072376"/>
    <w:rsid w:val="00086983"/>
    <w:rsid w:val="000A26AD"/>
    <w:rsid w:val="000A3062"/>
    <w:rsid w:val="000A5044"/>
    <w:rsid w:val="000B04BC"/>
    <w:rsid w:val="000B204A"/>
    <w:rsid w:val="000C0F1B"/>
    <w:rsid w:val="000C323F"/>
    <w:rsid w:val="000C360E"/>
    <w:rsid w:val="000E29C9"/>
    <w:rsid w:val="000E2B4F"/>
    <w:rsid w:val="000F33AC"/>
    <w:rsid w:val="000F64B1"/>
    <w:rsid w:val="000F674C"/>
    <w:rsid w:val="000F6817"/>
    <w:rsid w:val="0010029F"/>
    <w:rsid w:val="00105FF6"/>
    <w:rsid w:val="00110A75"/>
    <w:rsid w:val="00113E59"/>
    <w:rsid w:val="00122240"/>
    <w:rsid w:val="0012477B"/>
    <w:rsid w:val="00125B78"/>
    <w:rsid w:val="00145B96"/>
    <w:rsid w:val="00145E0A"/>
    <w:rsid w:val="00155026"/>
    <w:rsid w:val="00165779"/>
    <w:rsid w:val="00170DCE"/>
    <w:rsid w:val="00171840"/>
    <w:rsid w:val="00172A27"/>
    <w:rsid w:val="00196CBE"/>
    <w:rsid w:val="001A0382"/>
    <w:rsid w:val="001A12F5"/>
    <w:rsid w:val="001A560B"/>
    <w:rsid w:val="001A7E6D"/>
    <w:rsid w:val="001C3131"/>
    <w:rsid w:val="001C5034"/>
    <w:rsid w:val="001D10C6"/>
    <w:rsid w:val="001E1EDC"/>
    <w:rsid w:val="001F5FEB"/>
    <w:rsid w:val="001F7285"/>
    <w:rsid w:val="0020446C"/>
    <w:rsid w:val="00205639"/>
    <w:rsid w:val="00205FEE"/>
    <w:rsid w:val="002176AA"/>
    <w:rsid w:val="00230D4A"/>
    <w:rsid w:val="00231536"/>
    <w:rsid w:val="00231B7C"/>
    <w:rsid w:val="002344F7"/>
    <w:rsid w:val="00253CF9"/>
    <w:rsid w:val="00266565"/>
    <w:rsid w:val="00270E35"/>
    <w:rsid w:val="002A48F4"/>
    <w:rsid w:val="002B0B45"/>
    <w:rsid w:val="002C1272"/>
    <w:rsid w:val="002C1ABC"/>
    <w:rsid w:val="002C34DE"/>
    <w:rsid w:val="002C3C6F"/>
    <w:rsid w:val="002C76F4"/>
    <w:rsid w:val="002F3012"/>
    <w:rsid w:val="002F66A9"/>
    <w:rsid w:val="00303EA4"/>
    <w:rsid w:val="0030417A"/>
    <w:rsid w:val="00310CAE"/>
    <w:rsid w:val="003153A1"/>
    <w:rsid w:val="00321F6E"/>
    <w:rsid w:val="00324DC7"/>
    <w:rsid w:val="00335961"/>
    <w:rsid w:val="00343A66"/>
    <w:rsid w:val="003547BD"/>
    <w:rsid w:val="0036640E"/>
    <w:rsid w:val="00367E81"/>
    <w:rsid w:val="00371D22"/>
    <w:rsid w:val="00372B8F"/>
    <w:rsid w:val="00377DF0"/>
    <w:rsid w:val="00387596"/>
    <w:rsid w:val="0039396A"/>
    <w:rsid w:val="00397FAE"/>
    <w:rsid w:val="003A34D6"/>
    <w:rsid w:val="003B15EA"/>
    <w:rsid w:val="003D0D21"/>
    <w:rsid w:val="003E0A06"/>
    <w:rsid w:val="003E3640"/>
    <w:rsid w:val="003E60E2"/>
    <w:rsid w:val="003E7222"/>
    <w:rsid w:val="003F5BA2"/>
    <w:rsid w:val="003F64DB"/>
    <w:rsid w:val="003F68CD"/>
    <w:rsid w:val="00402A7B"/>
    <w:rsid w:val="0041563D"/>
    <w:rsid w:val="0041667F"/>
    <w:rsid w:val="004223D2"/>
    <w:rsid w:val="00427D9B"/>
    <w:rsid w:val="004416EB"/>
    <w:rsid w:val="004451B3"/>
    <w:rsid w:val="0046451C"/>
    <w:rsid w:val="00474441"/>
    <w:rsid w:val="00474BDD"/>
    <w:rsid w:val="00482328"/>
    <w:rsid w:val="004836E9"/>
    <w:rsid w:val="00491506"/>
    <w:rsid w:val="00496C83"/>
    <w:rsid w:val="004973BE"/>
    <w:rsid w:val="004B0518"/>
    <w:rsid w:val="004B7AFB"/>
    <w:rsid w:val="004C018E"/>
    <w:rsid w:val="004C089B"/>
    <w:rsid w:val="004C407B"/>
    <w:rsid w:val="004C44C2"/>
    <w:rsid w:val="004D0D93"/>
    <w:rsid w:val="004F1B76"/>
    <w:rsid w:val="004F6D6F"/>
    <w:rsid w:val="005213FF"/>
    <w:rsid w:val="005264FF"/>
    <w:rsid w:val="0052727C"/>
    <w:rsid w:val="00533D0F"/>
    <w:rsid w:val="00537897"/>
    <w:rsid w:val="00540D58"/>
    <w:rsid w:val="00542C75"/>
    <w:rsid w:val="00552597"/>
    <w:rsid w:val="00556D3E"/>
    <w:rsid w:val="00567321"/>
    <w:rsid w:val="00567417"/>
    <w:rsid w:val="005723F2"/>
    <w:rsid w:val="00586141"/>
    <w:rsid w:val="005865DE"/>
    <w:rsid w:val="005975D4"/>
    <w:rsid w:val="005A1480"/>
    <w:rsid w:val="005A1512"/>
    <w:rsid w:val="005A76D5"/>
    <w:rsid w:val="005B446E"/>
    <w:rsid w:val="005D7565"/>
    <w:rsid w:val="005E73FA"/>
    <w:rsid w:val="005F62CF"/>
    <w:rsid w:val="005F6AB2"/>
    <w:rsid w:val="00605C70"/>
    <w:rsid w:val="0061323E"/>
    <w:rsid w:val="0062556E"/>
    <w:rsid w:val="00627309"/>
    <w:rsid w:val="0062756C"/>
    <w:rsid w:val="00630369"/>
    <w:rsid w:val="006318A4"/>
    <w:rsid w:val="00646443"/>
    <w:rsid w:val="00654839"/>
    <w:rsid w:val="00686BD8"/>
    <w:rsid w:val="0069276B"/>
    <w:rsid w:val="0069329C"/>
    <w:rsid w:val="00693C60"/>
    <w:rsid w:val="006A0965"/>
    <w:rsid w:val="006C25D8"/>
    <w:rsid w:val="006C3491"/>
    <w:rsid w:val="006E057F"/>
    <w:rsid w:val="006E4984"/>
    <w:rsid w:val="006E4C93"/>
    <w:rsid w:val="006E57B9"/>
    <w:rsid w:val="006E604E"/>
    <w:rsid w:val="006F64E6"/>
    <w:rsid w:val="0070057A"/>
    <w:rsid w:val="00702D50"/>
    <w:rsid w:val="0071053F"/>
    <w:rsid w:val="00713654"/>
    <w:rsid w:val="007323CA"/>
    <w:rsid w:val="00736302"/>
    <w:rsid w:val="007420FD"/>
    <w:rsid w:val="0075177C"/>
    <w:rsid w:val="007607B7"/>
    <w:rsid w:val="00785D4D"/>
    <w:rsid w:val="007A104F"/>
    <w:rsid w:val="007B0C9C"/>
    <w:rsid w:val="007B2066"/>
    <w:rsid w:val="007B5A54"/>
    <w:rsid w:val="007E4F81"/>
    <w:rsid w:val="007E68DA"/>
    <w:rsid w:val="007E7E76"/>
    <w:rsid w:val="007F486D"/>
    <w:rsid w:val="007F5EB6"/>
    <w:rsid w:val="0081176A"/>
    <w:rsid w:val="00813A9C"/>
    <w:rsid w:val="00814AEC"/>
    <w:rsid w:val="00825A18"/>
    <w:rsid w:val="008313B8"/>
    <w:rsid w:val="008374F7"/>
    <w:rsid w:val="008409F5"/>
    <w:rsid w:val="008437EE"/>
    <w:rsid w:val="00862ACC"/>
    <w:rsid w:val="0087108E"/>
    <w:rsid w:val="00875E90"/>
    <w:rsid w:val="00877E4B"/>
    <w:rsid w:val="00890ECB"/>
    <w:rsid w:val="008A5C47"/>
    <w:rsid w:val="008A7CD1"/>
    <w:rsid w:val="008B6A18"/>
    <w:rsid w:val="008D188D"/>
    <w:rsid w:val="008D6ECE"/>
    <w:rsid w:val="008D7668"/>
    <w:rsid w:val="008E2EBA"/>
    <w:rsid w:val="008F2793"/>
    <w:rsid w:val="008F771D"/>
    <w:rsid w:val="009308F0"/>
    <w:rsid w:val="009572F2"/>
    <w:rsid w:val="00962137"/>
    <w:rsid w:val="009640BA"/>
    <w:rsid w:val="0097150F"/>
    <w:rsid w:val="00993E1F"/>
    <w:rsid w:val="009A1FD2"/>
    <w:rsid w:val="009A5044"/>
    <w:rsid w:val="009B0B62"/>
    <w:rsid w:val="009C2E66"/>
    <w:rsid w:val="009D2241"/>
    <w:rsid w:val="00A05A17"/>
    <w:rsid w:val="00A25A0E"/>
    <w:rsid w:val="00A30326"/>
    <w:rsid w:val="00A3256F"/>
    <w:rsid w:val="00A35095"/>
    <w:rsid w:val="00A3535E"/>
    <w:rsid w:val="00A419E9"/>
    <w:rsid w:val="00A44C07"/>
    <w:rsid w:val="00A6069C"/>
    <w:rsid w:val="00A618F9"/>
    <w:rsid w:val="00A6364F"/>
    <w:rsid w:val="00A7084E"/>
    <w:rsid w:val="00A872C0"/>
    <w:rsid w:val="00A8731E"/>
    <w:rsid w:val="00A90277"/>
    <w:rsid w:val="00A93FE9"/>
    <w:rsid w:val="00A97F87"/>
    <w:rsid w:val="00AA34F2"/>
    <w:rsid w:val="00AB323B"/>
    <w:rsid w:val="00AC3C96"/>
    <w:rsid w:val="00AC62BA"/>
    <w:rsid w:val="00AD27BE"/>
    <w:rsid w:val="00AD3B95"/>
    <w:rsid w:val="00AD4A9A"/>
    <w:rsid w:val="00AD6826"/>
    <w:rsid w:val="00B0046D"/>
    <w:rsid w:val="00B127ED"/>
    <w:rsid w:val="00B21505"/>
    <w:rsid w:val="00B21808"/>
    <w:rsid w:val="00B237CF"/>
    <w:rsid w:val="00B25B02"/>
    <w:rsid w:val="00B330FA"/>
    <w:rsid w:val="00B47A92"/>
    <w:rsid w:val="00B5587C"/>
    <w:rsid w:val="00B55C2F"/>
    <w:rsid w:val="00B55F8C"/>
    <w:rsid w:val="00B568CE"/>
    <w:rsid w:val="00B64D47"/>
    <w:rsid w:val="00B66FAD"/>
    <w:rsid w:val="00B84CDF"/>
    <w:rsid w:val="00B91DF1"/>
    <w:rsid w:val="00B94270"/>
    <w:rsid w:val="00B954D9"/>
    <w:rsid w:val="00BA24F8"/>
    <w:rsid w:val="00BA5832"/>
    <w:rsid w:val="00BC3AAF"/>
    <w:rsid w:val="00BE1809"/>
    <w:rsid w:val="00C03701"/>
    <w:rsid w:val="00C074DC"/>
    <w:rsid w:val="00C21D95"/>
    <w:rsid w:val="00C27943"/>
    <w:rsid w:val="00C36299"/>
    <w:rsid w:val="00C6772B"/>
    <w:rsid w:val="00CB539F"/>
    <w:rsid w:val="00CC3190"/>
    <w:rsid w:val="00CC391C"/>
    <w:rsid w:val="00CC41DE"/>
    <w:rsid w:val="00CC42BD"/>
    <w:rsid w:val="00CC7F00"/>
    <w:rsid w:val="00CE642D"/>
    <w:rsid w:val="00CF2DEA"/>
    <w:rsid w:val="00D05A9D"/>
    <w:rsid w:val="00D13380"/>
    <w:rsid w:val="00D21DEB"/>
    <w:rsid w:val="00D43F98"/>
    <w:rsid w:val="00DA2D2A"/>
    <w:rsid w:val="00DA4EF3"/>
    <w:rsid w:val="00DB5931"/>
    <w:rsid w:val="00DC2150"/>
    <w:rsid w:val="00DC22DD"/>
    <w:rsid w:val="00DC7C84"/>
    <w:rsid w:val="00DE1A92"/>
    <w:rsid w:val="00DF0B5C"/>
    <w:rsid w:val="00DF7817"/>
    <w:rsid w:val="00E01050"/>
    <w:rsid w:val="00E02FC8"/>
    <w:rsid w:val="00E04233"/>
    <w:rsid w:val="00E05000"/>
    <w:rsid w:val="00E0522C"/>
    <w:rsid w:val="00E13290"/>
    <w:rsid w:val="00E17750"/>
    <w:rsid w:val="00E317EF"/>
    <w:rsid w:val="00E321DE"/>
    <w:rsid w:val="00E4755F"/>
    <w:rsid w:val="00E531D3"/>
    <w:rsid w:val="00E66A82"/>
    <w:rsid w:val="00E72280"/>
    <w:rsid w:val="00E87403"/>
    <w:rsid w:val="00EB3343"/>
    <w:rsid w:val="00EC212E"/>
    <w:rsid w:val="00EC4825"/>
    <w:rsid w:val="00EC5AAC"/>
    <w:rsid w:val="00ED1426"/>
    <w:rsid w:val="00ED5CD4"/>
    <w:rsid w:val="00EE4FF4"/>
    <w:rsid w:val="00F05920"/>
    <w:rsid w:val="00F14ADD"/>
    <w:rsid w:val="00F23DA2"/>
    <w:rsid w:val="00F345F6"/>
    <w:rsid w:val="00F37C3F"/>
    <w:rsid w:val="00F420E8"/>
    <w:rsid w:val="00F50FE0"/>
    <w:rsid w:val="00F55348"/>
    <w:rsid w:val="00F60597"/>
    <w:rsid w:val="00F6507B"/>
    <w:rsid w:val="00F765E8"/>
    <w:rsid w:val="00F76EBA"/>
    <w:rsid w:val="00F81D3D"/>
    <w:rsid w:val="00F87757"/>
    <w:rsid w:val="00FA52E3"/>
    <w:rsid w:val="00FB2F6B"/>
    <w:rsid w:val="00FD1D18"/>
    <w:rsid w:val="00FD280D"/>
    <w:rsid w:val="00FD4B2C"/>
    <w:rsid w:val="00FE2286"/>
    <w:rsid w:val="00FE4FF6"/>
    <w:rsid w:val="00FE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19FFBF71"/>
  <w15:docId w15:val="{76006B6C-18FA-4717-A2BC-307B680C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NoSpacing">
    <w:name w:val="No Spacing"/>
    <w:qFormat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4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417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736302"/>
    <w:rPr>
      <w:color w:val="808080"/>
    </w:rPr>
  </w:style>
  <w:style w:type="table" w:styleId="TableGrid">
    <w:name w:val="Table Grid"/>
    <w:basedOn w:val="TableNormal"/>
    <w:uiPriority w:val="59"/>
    <w:rsid w:val="008117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954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54D9"/>
    <w:rPr>
      <w:sz w:val="28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954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54D9"/>
    <w:rPr>
      <w:sz w:val="28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E39577D4B3D1479F504789F9B606D5" ma:contentTypeVersion="5" ma:contentTypeDescription="Create a new document." ma:contentTypeScope="" ma:versionID="2d6c50b9a53da8c5095fa1126c296852">
  <xsd:schema xmlns:xsd="http://www.w3.org/2001/XMLSchema" xmlns:xs="http://www.w3.org/2001/XMLSchema" xmlns:p="http://schemas.microsoft.com/office/2006/metadata/properties" xmlns:ns3="178ff8c3-5aad-4914-b262-bd943db7383a" targetNamespace="http://schemas.microsoft.com/office/2006/metadata/properties" ma:root="true" ma:fieldsID="cbdef8aa1f1df4982b69cde71f513f2c" ns3:_="">
    <xsd:import namespace="178ff8c3-5aad-4914-b262-bd943db7383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8ff8c3-5aad-4914-b262-bd943db7383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7DC438-B96C-47EB-9014-91A561CBC1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8ff8c3-5aad-4914-b262-bd943db738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C10A85-031D-4108-87C2-47CF4792D4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968FAF-D4C1-441B-B31A-5BA5A5875F0D}">
  <ds:schemaRefs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2006/metadata/properties"/>
    <ds:schemaRef ds:uri="http://purl.org/dc/elements/1.1/"/>
    <ds:schemaRef ds:uri="http://purl.org/dc/dcmitype/"/>
    <ds:schemaRef ds:uri="http://schemas.microsoft.com/office/2006/documentManagement/types"/>
    <ds:schemaRef ds:uri="http://schemas.microsoft.com/office/infopath/2007/PartnerControls"/>
    <ds:schemaRef ds:uri="178ff8c3-5aad-4914-b262-bd943db7383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1857</Words>
  <Characters>10590</Characters>
  <Application>Microsoft Office Word</Application>
  <DocSecurity>0</DocSecurity>
  <PresentationFormat/>
  <Lines>88</Lines>
  <Paragraphs>24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12423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Alex Yang</dc:creator>
  <cp:lastModifiedBy>20283</cp:lastModifiedBy>
  <cp:revision>2</cp:revision>
  <cp:lastPrinted>2025-05-13T12:49:00Z</cp:lastPrinted>
  <dcterms:created xsi:type="dcterms:W3CDTF">2025-05-13T12:52:00Z</dcterms:created>
  <dcterms:modified xsi:type="dcterms:W3CDTF">2025-05-13T12:52:00Z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  <property fmtid="{D5CDD505-2E9C-101B-9397-08002B2CF9AE}" pid="3" name="ContentTypeId">
    <vt:lpwstr>0x010100E4E39577D4B3D1479F504789F9B606D5</vt:lpwstr>
  </property>
</Properties>
</file>