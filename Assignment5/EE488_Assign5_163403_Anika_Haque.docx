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CEA4" w14:textId="77777777" w:rsidR="009A31F3" w:rsidRDefault="009A31F3" w:rsidP="00FB5C6A">
      <w:pPr>
        <w:snapToGrid w:val="0"/>
        <w:rPr>
          <w:b/>
          <w:bCs/>
          <w:noProof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0E034DA8" wp14:editId="2FC6CC79">
            <wp:extent cx="2375065" cy="463138"/>
            <wp:effectExtent l="0" t="0" r="6350" b="0"/>
            <wp:docPr id="5" name="Image 5" descr="A blue and gold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ue and gold logo&#10;&#10;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018" cy="4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245" w14:textId="7C3E74FF" w:rsidR="00FB5C6A" w:rsidRPr="004E4EE3" w:rsidRDefault="00FB5C6A" w:rsidP="009A31F3">
      <w:pPr>
        <w:snapToGrid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1813BC1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5DE0EAA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42E56866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520B04">
        <w:rPr>
          <w:rFonts w:eastAsia="TimesNewRomanPS-BoldMT" w:cs="SimSun"/>
          <w:b/>
          <w:bCs/>
          <w:sz w:val="24"/>
          <w:lang w:eastAsia="zh-CN"/>
        </w:rPr>
        <w:t>Assignment #5</w:t>
      </w:r>
    </w:p>
    <w:p w14:paraId="75E2F1C9" w14:textId="5431028F" w:rsidR="00165779" w:rsidRDefault="009D254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9A31F3">
        <w:rPr>
          <w:rFonts w:eastAsia="TimesNewRomanPS-BoldMT" w:cs="SimSun"/>
          <w:b/>
          <w:bCs/>
          <w:sz w:val="24"/>
          <w:lang w:eastAsia="zh-CN"/>
        </w:rPr>
        <w:t>4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9A31F3">
        <w:rPr>
          <w:rFonts w:eastAsia="TimesNewRomanPS-BoldMT" w:cs="SimSun"/>
          <w:b/>
          <w:bCs/>
          <w:sz w:val="24"/>
          <w:lang w:eastAsia="zh-CN"/>
        </w:rPr>
        <w:t>4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9A31F3">
        <w:rPr>
          <w:rFonts w:eastAsia="TimesNewRomanPS-BoldMT" w:cs="SimSun"/>
          <w:b/>
          <w:bCs/>
          <w:sz w:val="24"/>
          <w:lang w:eastAsia="zh-CN"/>
        </w:rPr>
        <w:t>5</w:t>
      </w:r>
    </w:p>
    <w:p w14:paraId="1E6298F8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479319C4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1504C77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40C9A2C" w14:textId="77777777" w:rsidR="0027153B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The homework answer sheet should contain the original questions and corresponding answers.</w:t>
      </w:r>
    </w:p>
    <w:p w14:paraId="22838C5D" w14:textId="77777777" w:rsidR="0027153B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answer sheet must be in </w:t>
      </w:r>
      <w:r w:rsidRPr="00DB4255">
        <w:rPr>
          <w:rFonts w:eastAsia="TimesNewRomanPS-BoldMT" w:cs="SimSun"/>
          <w:b/>
          <w:bCs/>
          <w:color w:val="FF0000"/>
          <w:sz w:val="24"/>
          <w:lang w:eastAsia="zh-CN"/>
        </w:rPr>
        <w:t>MS-Word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file</w:t>
      </w:r>
      <w:r>
        <w:rPr>
          <w:rFonts w:eastAsia="TimesNewRomanPS-BoldMT" w:cs="SimSun"/>
          <w:b/>
          <w:bCs/>
          <w:sz w:val="24"/>
          <w:lang w:eastAsia="zh-CN"/>
        </w:rPr>
        <w:t xml:space="preserve"> format with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links for the programming questions. As follows is the answer sheet name format. </w:t>
      </w:r>
    </w:p>
    <w:p w14:paraId="2BAC815C" w14:textId="77777777" w:rsidR="0027153B" w:rsidRPr="003D2463" w:rsidRDefault="0027153B" w:rsidP="0027153B">
      <w:pPr>
        <w:snapToGrid w:val="0"/>
        <w:ind w:left="270"/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</w:pP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course_id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&gt;_week&lt;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week_number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&gt;_StudentID_FirstName_LastName.pdf</w:t>
      </w:r>
    </w:p>
    <w:p w14:paraId="13EB7B65" w14:textId="77777777" w:rsidR="0027153B" w:rsidRPr="00E54C9B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program name in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must follow the format like </w:t>
      </w:r>
      <w:r w:rsidRPr="004624D2">
        <w:rPr>
          <w:rFonts w:eastAsia="TimesNewRomanPS-BoldMT" w:cs="SimSun"/>
          <w:b/>
          <w:bCs/>
          <w:sz w:val="24"/>
          <w:lang w:eastAsia="zh-CN"/>
        </w:rPr>
        <w:br/>
      </w: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&lt;course_id&gt;_week&lt;week_number&gt;_q&lt;question_number&gt;_StudentID_FirstName_LastName</w:t>
      </w:r>
    </w:p>
    <w:p w14:paraId="4BE9846B" w14:textId="77777777" w:rsidR="0027153B" w:rsidRPr="005570AC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/>
          <w:b/>
          <w:bCs/>
          <w:sz w:val="24"/>
          <w:lang w:eastAsia="zh-CN"/>
        </w:rPr>
        <w:t xml:space="preserve">Show screenshot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of all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running result</w:t>
      </w:r>
      <w:r>
        <w:rPr>
          <w:rFonts w:eastAsia="TimesNewRomanPS-BoldMT" w:cs="SimSun"/>
          <w:b/>
          <w:bCs/>
          <w:sz w:val="24"/>
          <w:lang w:eastAsia="zh-CN"/>
        </w:rPr>
        <w:t xml:space="preserve">s,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includ</w:t>
      </w:r>
      <w:r>
        <w:rPr>
          <w:rFonts w:eastAsia="TimesNewRomanPS-BoldMT" w:cs="SimSun"/>
          <w:b/>
          <w:bCs/>
          <w:sz w:val="24"/>
          <w:lang w:eastAsia="zh-CN"/>
        </w:rPr>
        <w:t>ing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 the system date/time</w:t>
      </w:r>
      <w:r>
        <w:rPr>
          <w:rFonts w:eastAsia="TimesNewRomanPS-BoldMT" w:cs="SimSun"/>
          <w:b/>
          <w:bCs/>
          <w:sz w:val="24"/>
          <w:lang w:eastAsia="zh-CN"/>
        </w:rPr>
        <w:t>.</w:t>
      </w:r>
    </w:p>
    <w:p w14:paraId="5889D596" w14:textId="77777777" w:rsidR="0027153B" w:rsidRPr="00C066C8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calculation process must be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typ</w:t>
      </w:r>
      <w:r w:rsidRPr="005B6FAF">
        <w:rPr>
          <w:rFonts w:eastAsia="TimesNewRomanPS-BoldMT" w:cs="SimSun"/>
          <w:b/>
          <w:bCs/>
          <w:color w:val="FF0000"/>
          <w:sz w:val="24"/>
          <w:lang w:eastAsia="zh-CN"/>
        </w:rPr>
        <w:t>ed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640E6E">
        <w:rPr>
          <w:rFonts w:eastAsia="TimesNewRomanPS-BoldMT" w:cs="SimSun"/>
          <w:b/>
          <w:bCs/>
          <w:sz w:val="24"/>
          <w:lang w:eastAsia="zh-CN"/>
        </w:rPr>
        <w:t>if needed</w:t>
      </w:r>
      <w:r>
        <w:rPr>
          <w:rFonts w:eastAsia="TimesNewRomanPS-BoldMT" w:cs="SimSun"/>
          <w:b/>
          <w:bCs/>
          <w:sz w:val="24"/>
          <w:lang w:eastAsia="zh-CN"/>
        </w:rPr>
        <w:t>, handwriting can’t be accepted.</w:t>
      </w:r>
    </w:p>
    <w:p w14:paraId="3AD3B7BB" w14:textId="77777777" w:rsidR="0027153B" w:rsidRPr="004624D2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Only accept homework </w:t>
      </w:r>
      <w:r>
        <w:rPr>
          <w:rFonts w:eastAsia="TimesNewRomanPS-BoldMT" w:cs="SimSun"/>
          <w:b/>
          <w:bCs/>
          <w:sz w:val="24"/>
          <w:lang w:eastAsia="zh-CN"/>
        </w:rPr>
        <w:t xml:space="preserve">submission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uploaded via Canvas.</w:t>
      </w:r>
    </w:p>
    <w:p w14:paraId="673C4B69" w14:textId="77777777" w:rsidR="0027153B" w:rsidRDefault="0027153B" w:rsidP="0027153B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can’t be accepted.</w:t>
      </w:r>
    </w:p>
    <w:p w14:paraId="0F25EA1E" w14:textId="77777777" w:rsidR="0027153B" w:rsidRPr="007D4735" w:rsidRDefault="0027153B" w:rsidP="0027153B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657CB1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43F31D2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7671C5C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9B7AB72" w14:textId="77777777" w:rsidR="00CB6726" w:rsidRDefault="00CB6726" w:rsidP="00CB672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CB6726">
        <w:rPr>
          <w:sz w:val="24"/>
          <w:lang w:eastAsia="zh-CN"/>
        </w:rPr>
        <w:t xml:space="preserve">Implement a subprogram that prompt the user for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 xml:space="preserve"> numbers, finds the median (middle value)</w:t>
      </w:r>
      <w:r>
        <w:rPr>
          <w:sz w:val="24"/>
          <w:lang w:eastAsia="zh-CN"/>
        </w:rPr>
        <w:t xml:space="preserve"> </w:t>
      </w:r>
      <w:r w:rsidRPr="00CB6726">
        <w:rPr>
          <w:sz w:val="24"/>
          <w:lang w:eastAsia="zh-CN"/>
        </w:rPr>
        <w:t xml:space="preserve">of the </w:t>
      </w:r>
      <w:r w:rsidRPr="00D61AF3">
        <w:rPr>
          <w:i/>
          <w:sz w:val="24"/>
          <w:lang w:eastAsia="zh-CN"/>
        </w:rPr>
        <w:t>3</w:t>
      </w:r>
      <w:r w:rsidRPr="00CB6726">
        <w:rPr>
          <w:sz w:val="24"/>
          <w:lang w:eastAsia="zh-CN"/>
        </w:rPr>
        <w:t>, and returns that value to the calling program.</w:t>
      </w:r>
    </w:p>
    <w:p w14:paraId="38C211CD" w14:textId="77777777" w:rsidR="00EE0F0E" w:rsidRPr="00EE0F0E" w:rsidRDefault="00EE0F0E" w:rsidP="00EE0F0E">
      <w:pPr>
        <w:snapToGrid w:val="0"/>
        <w:contextualSpacing/>
        <w:rPr>
          <w:sz w:val="24"/>
          <w:lang w:eastAsia="zh-CN"/>
        </w:rPr>
      </w:pPr>
      <w:r w:rsidRPr="00EE0F0E">
        <w:rPr>
          <w:sz w:val="24"/>
          <w:lang w:eastAsia="zh-CN"/>
        </w:rPr>
        <w:t xml:space="preserve">        .data</w:t>
      </w:r>
    </w:p>
    <w:p w14:paraId="0831A73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prompt1: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"Enter first number: "</w:t>
      </w:r>
    </w:p>
    <w:p w14:paraId="73E79B6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prompt2: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"Enter second number: "</w:t>
      </w:r>
    </w:p>
    <w:p w14:paraId="1740A1E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prompt3: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"Enter third number: "</w:t>
      </w:r>
    </w:p>
    <w:p w14:paraId="258F96F3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result: 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"Median is: "</w:t>
      </w:r>
    </w:p>
    <w:p w14:paraId="109EAA11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newline: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"\n"</w:t>
      </w:r>
    </w:p>
    <w:p w14:paraId="31EF1416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3BE2558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.text</w:t>
      </w:r>
    </w:p>
    <w:p w14:paraId="74F7E51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.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globl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main</w:t>
      </w:r>
    </w:p>
    <w:p w14:paraId="651CCDB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main:</w:t>
      </w:r>
    </w:p>
    <w:p w14:paraId="1D0DCDF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Read a, b, c into $s0, $s1, $s2 ---</w:t>
      </w:r>
    </w:p>
    <w:p w14:paraId="35A32B56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4FC25B5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la   $a0, prompt1</w:t>
      </w:r>
    </w:p>
    <w:p w14:paraId="6E36A49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4155377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5</w:t>
      </w:r>
    </w:p>
    <w:p w14:paraId="7D3D4E0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33E86506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move $s0, $v0         # s0 = a</w:t>
      </w:r>
    </w:p>
    <w:p w14:paraId="75786D6B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280AA4B3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3B5D2033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la   $a0, prompt2</w:t>
      </w:r>
    </w:p>
    <w:p w14:paraId="7EA90EB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36A608D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5</w:t>
      </w:r>
    </w:p>
    <w:p w14:paraId="1AAE579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2D63A8E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lastRenderedPageBreak/>
        <w:t xml:space="preserve">        move $s1, $v0         # s1 = b</w:t>
      </w:r>
    </w:p>
    <w:p w14:paraId="6354813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3BEDCAC9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2C89568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la   $a0, prompt3</w:t>
      </w:r>
    </w:p>
    <w:p w14:paraId="2BC8C319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4FF151F3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5</w:t>
      </w:r>
    </w:p>
    <w:p w14:paraId="77E1B622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291534E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move $s2, $v0         # s2 = c</w:t>
      </w:r>
    </w:p>
    <w:p w14:paraId="2D9B7A2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40AAFEA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Compute sum = a + b + c in $t4 ---</w:t>
      </w:r>
    </w:p>
    <w:p w14:paraId="7AF7C1CD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add  $t4, $s0, $s1</w:t>
      </w:r>
    </w:p>
    <w:p w14:paraId="0DD2C8B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add  $t4, $t4, $s2</w:t>
      </w:r>
    </w:p>
    <w:p w14:paraId="6A6AD60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1FA23B5D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Find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into $t0 ---</w:t>
      </w:r>
    </w:p>
    <w:p w14:paraId="2DCC30AF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slt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$t1, $s0, $s1     # t1 = 1 if a &lt; b</w:t>
      </w:r>
    </w:p>
    <w:p w14:paraId="0D747182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bne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$t1, $zero, L1    # if a&lt;b, go to L1 (b is larger)</w:t>
      </w:r>
    </w:p>
    <w:p w14:paraId="47334A1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move $t0, $s0          # else a ≥ b → t0 = a</w:t>
      </w:r>
    </w:p>
    <w:p w14:paraId="15AE213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j    L2</w:t>
      </w:r>
    </w:p>
    <w:p w14:paraId="543DBC3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L1:     move $t0, $s1          # t0 = b</w:t>
      </w:r>
    </w:p>
    <w:p w14:paraId="5F6A2D0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L2:</w:t>
      </w:r>
    </w:p>
    <w:p w14:paraId="074EFF8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t0 now holds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7CAC98A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slt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$t1, $t0, $s2     # t1 = 1 if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&lt; c</w:t>
      </w:r>
    </w:p>
    <w:p w14:paraId="046A3A7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bne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$t1, $zero, L3    # if so, c is the overall max</w:t>
      </w:r>
    </w:p>
    <w:p w14:paraId="7A52507B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else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≥ c</w:t>
      </w:r>
    </w:p>
    <w:p w14:paraId="42E669A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t0 already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1C7120BD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j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GotMax</w:t>
      </w:r>
      <w:proofErr w:type="spellEnd"/>
    </w:p>
    <w:p w14:paraId="3B01B50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L3:     move $t0, $s2          # c is the overall max</w:t>
      </w:r>
    </w:p>
    <w:p w14:paraId="4B8B64A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GotMax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3DA12599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Now t0 = M = max(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a,b,c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---</w:t>
      </w:r>
    </w:p>
    <w:p w14:paraId="6A2C2AA2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3B6C70B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Find min(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into $t1 ---</w:t>
      </w:r>
    </w:p>
    <w:p w14:paraId="4A2C79C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slt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$t2, $s1, $s0     # t2 = 1 if b &lt; a</w:t>
      </w:r>
    </w:p>
    <w:p w14:paraId="2749106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bne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$t2, $zero, L4    # if b&lt;a, go to L4</w:t>
      </w:r>
    </w:p>
    <w:p w14:paraId="390706F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move $t1, $s0          # else a ≤ b → t1 = a</w:t>
      </w:r>
    </w:p>
    <w:p w14:paraId="5DA36A3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j    L5</w:t>
      </w:r>
    </w:p>
    <w:p w14:paraId="612E2E5F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L4:     move $t1, $s1          # t1 = b</w:t>
      </w:r>
    </w:p>
    <w:p w14:paraId="43B5D86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L5:</w:t>
      </w:r>
    </w:p>
    <w:p w14:paraId="323C358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t1 now holds min(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4ADF09EF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slt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$t2, $s2, $t1     # t2 = 1 if c &lt; min(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698CFA0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bne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$t2, $zero, L6    # if so, c is the overall min</w:t>
      </w:r>
    </w:p>
    <w:p w14:paraId="605FCC95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else min(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≤ c</w:t>
      </w:r>
    </w:p>
    <w:p w14:paraId="56385043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j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GotMin</w:t>
      </w:r>
      <w:proofErr w:type="spellEnd"/>
    </w:p>
    <w:p w14:paraId="496BF5E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>L6:     move $t1, $s2          # c is the overall min</w:t>
      </w:r>
    </w:p>
    <w:p w14:paraId="4DC5776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GotMin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2B82BE7A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Now t1 = m = min(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a,b,c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---</w:t>
      </w:r>
    </w:p>
    <w:p w14:paraId="51D22529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05E883B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median = sum − max − min → $t2 ---</w:t>
      </w:r>
    </w:p>
    <w:p w14:paraId="4412CE7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sub  $t2, $t4, $t0     # t2 = sum - max</w:t>
      </w:r>
    </w:p>
    <w:p w14:paraId="2086844B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sub  $t2, $t2, $t1     # t2 = (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a+b+c</w:t>
      </w:r>
      <w:proofErr w:type="spellEnd"/>
      <w:r w:rsidRPr="00EE0F0E">
        <w:rPr>
          <w:rFonts w:ascii="Courier New" w:hAnsi="Courier New" w:cs="Courier New"/>
          <w:sz w:val="20"/>
          <w:szCs w:val="20"/>
          <w:lang w:eastAsia="zh-CN"/>
        </w:rPr>
        <w:t>) - max - min</w:t>
      </w:r>
    </w:p>
    <w:p w14:paraId="638DF069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574CCAB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# --- Print ---</w:t>
      </w:r>
    </w:p>
    <w:p w14:paraId="38093E12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559F1AD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la   $a0, result</w:t>
      </w:r>
    </w:p>
    <w:p w14:paraId="53D5B64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48BF55AE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6F46C66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move $a0, $t2</w:t>
      </w:r>
    </w:p>
    <w:p w14:paraId="09366797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1</w:t>
      </w:r>
    </w:p>
    <w:p w14:paraId="0730BD3D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3D8752B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5213F2AC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lastRenderedPageBreak/>
        <w:t xml:space="preserve">        li   $v0, 4</w:t>
      </w:r>
    </w:p>
    <w:p w14:paraId="62519AA8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la   $a0, newline</w:t>
      </w:r>
    </w:p>
    <w:p w14:paraId="6FA707A1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5DC9B34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2B3B1380" w14:textId="77777777" w:rsidR="00EE0F0E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li   $v0, 10</w:t>
      </w:r>
    </w:p>
    <w:p w14:paraId="545416F7" w14:textId="1467E7D9" w:rsidR="00EA1E5B" w:rsidRPr="00EE0F0E" w:rsidRDefault="00EE0F0E" w:rsidP="00EE0F0E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EE0F0E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EE0F0E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56390CD4" w14:textId="77777777" w:rsidR="00FB5A9F" w:rsidRDefault="00FB5A9F" w:rsidP="00FB5A9F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941982B" w14:textId="7C2A1E28" w:rsidR="00EE0F0E" w:rsidRDefault="00EE0F0E" w:rsidP="00EE0F0E">
      <w:pPr>
        <w:snapToGrid w:val="0"/>
        <w:contextualSpacing/>
        <w:rPr>
          <w:sz w:val="24"/>
          <w:lang w:eastAsia="zh-CN"/>
        </w:rPr>
      </w:pPr>
      <w:r>
        <w:rPr>
          <w:noProof/>
          <w:sz w:val="24"/>
          <w:lang w:eastAsia="zh-CN"/>
        </w:rPr>
        <w:drawing>
          <wp:inline distT="0" distB="0" distL="0" distR="0" wp14:anchorId="76D3EE8C" wp14:editId="5306EFD1">
            <wp:extent cx="5543550" cy="2979420"/>
            <wp:effectExtent l="0" t="0" r="0" b="0"/>
            <wp:docPr id="112392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1852" name="Picture 11239218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FBA" w14:textId="77777777" w:rsidR="00EE0F0E" w:rsidRPr="00EE0F0E" w:rsidRDefault="00EE0F0E" w:rsidP="00EE0F0E">
      <w:pPr>
        <w:snapToGrid w:val="0"/>
        <w:contextualSpacing/>
        <w:rPr>
          <w:sz w:val="24"/>
          <w:lang w:eastAsia="zh-CN"/>
        </w:rPr>
      </w:pPr>
    </w:p>
    <w:p w14:paraId="65AE07BE" w14:textId="5D556AE6" w:rsidR="00980037" w:rsidRDefault="00980037" w:rsidP="00980037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980037">
        <w:rPr>
          <w:sz w:val="24"/>
          <w:lang w:eastAsia="zh-CN"/>
        </w:rPr>
        <w:t xml:space="preserve">Implement a </w:t>
      </w:r>
      <w:r w:rsidRPr="007D1F69">
        <w:rPr>
          <w:color w:val="FF0000"/>
          <w:sz w:val="24"/>
          <w:lang w:eastAsia="zh-CN"/>
        </w:rPr>
        <w:t xml:space="preserve">recursive </w:t>
      </w:r>
      <w:r w:rsidRPr="00980037">
        <w:rPr>
          <w:sz w:val="24"/>
          <w:lang w:eastAsia="zh-CN"/>
        </w:rPr>
        <w:t>program that takes in a number and finds the square of that number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 xml:space="preserve">through addition. For </w:t>
      </w:r>
      <w:proofErr w:type="gramStart"/>
      <w:r w:rsidRPr="00980037">
        <w:rPr>
          <w:sz w:val="24"/>
          <w:lang w:eastAsia="zh-CN"/>
        </w:rPr>
        <w:t>example</w:t>
      </w:r>
      <w:proofErr w:type="gramEnd"/>
      <w:r w:rsidRPr="00980037">
        <w:rPr>
          <w:sz w:val="24"/>
          <w:lang w:eastAsia="zh-CN"/>
        </w:rPr>
        <w:t xml:space="preserve"> if the number </w:t>
      </w:r>
      <w:r w:rsidRPr="00786D52">
        <w:rPr>
          <w:i/>
          <w:sz w:val="24"/>
          <w:lang w:eastAsia="zh-CN"/>
        </w:rPr>
        <w:t>3</w:t>
      </w:r>
      <w:r w:rsidRPr="00980037">
        <w:rPr>
          <w:sz w:val="24"/>
          <w:lang w:eastAsia="zh-CN"/>
        </w:rPr>
        <w:t xml:space="preserve"> is entered, you would add </w:t>
      </w:r>
      <w:r w:rsidRPr="00786D52">
        <w:rPr>
          <w:i/>
          <w:sz w:val="24"/>
          <w:lang w:eastAsia="zh-CN"/>
        </w:rPr>
        <w:t>3+3+3=9</w:t>
      </w:r>
      <w:r w:rsidRPr="00980037">
        <w:rPr>
          <w:sz w:val="24"/>
          <w:lang w:eastAsia="zh-CN"/>
        </w:rPr>
        <w:t xml:space="preserve">. If </w:t>
      </w:r>
      <w:r w:rsidRPr="00786D52">
        <w:rPr>
          <w:i/>
          <w:sz w:val="24"/>
          <w:lang w:eastAsia="zh-CN"/>
        </w:rPr>
        <w:t>4</w:t>
      </w:r>
      <w:r w:rsidRPr="00980037">
        <w:rPr>
          <w:sz w:val="24"/>
          <w:lang w:eastAsia="zh-CN"/>
        </w:rPr>
        <w:t xml:space="preserve"> is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>entered</w:t>
      </w:r>
      <w:r w:rsidR="0088633D">
        <w:rPr>
          <w:sz w:val="24"/>
          <w:lang w:eastAsia="zh-CN"/>
        </w:rPr>
        <w:t xml:space="preserve">, </w:t>
      </w:r>
      <w:r w:rsidRPr="00980037">
        <w:rPr>
          <w:sz w:val="24"/>
          <w:lang w:eastAsia="zh-CN"/>
        </w:rPr>
        <w:t xml:space="preserve">you would add </w:t>
      </w:r>
      <w:r w:rsidRPr="00D61AF3">
        <w:rPr>
          <w:i/>
          <w:sz w:val="24"/>
          <w:lang w:eastAsia="zh-CN"/>
        </w:rPr>
        <w:t>4+4+4+4=16</w:t>
      </w:r>
      <w:r w:rsidRPr="00980037">
        <w:rPr>
          <w:sz w:val="24"/>
          <w:lang w:eastAsia="zh-CN"/>
        </w:rPr>
        <w:t xml:space="preserve">. This program must be implemented using </w:t>
      </w:r>
      <w:r w:rsidRPr="005B3206">
        <w:rPr>
          <w:color w:val="FF0000"/>
          <w:sz w:val="24"/>
          <w:lang w:eastAsia="zh-CN"/>
        </w:rPr>
        <w:t xml:space="preserve">recursion </w:t>
      </w:r>
      <w:r w:rsidRPr="00980037">
        <w:rPr>
          <w:sz w:val="24"/>
          <w:lang w:eastAsia="zh-CN"/>
        </w:rPr>
        <w:t>to</w:t>
      </w:r>
      <w:r>
        <w:rPr>
          <w:sz w:val="24"/>
          <w:lang w:eastAsia="zh-CN"/>
        </w:rPr>
        <w:t xml:space="preserve"> </w:t>
      </w:r>
      <w:r w:rsidRPr="00980037">
        <w:rPr>
          <w:sz w:val="24"/>
          <w:lang w:eastAsia="zh-CN"/>
        </w:rPr>
        <w:t>add the numbers together.</w:t>
      </w:r>
    </w:p>
    <w:p w14:paraId="51555B1C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.data</w:t>
      </w:r>
    </w:p>
    <w:p w14:paraId="5295159E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prompt:     .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"Enter n: "</w:t>
      </w:r>
    </w:p>
    <w:p w14:paraId="3C6B1D13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result_msg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: .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"Square is: "</w:t>
      </w:r>
    </w:p>
    <w:p w14:paraId="74473119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newline:    .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"\n"</w:t>
      </w:r>
    </w:p>
    <w:p w14:paraId="6A338C0F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5690FE94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.text</w:t>
      </w:r>
    </w:p>
    <w:p w14:paraId="1383598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.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globl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main</w:t>
      </w:r>
    </w:p>
    <w:p w14:paraId="310E106B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main:</w:t>
      </w:r>
    </w:p>
    <w:p w14:paraId="0398AF31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Prompt &amp; read n into $v0 ---</w:t>
      </w:r>
    </w:p>
    <w:p w14:paraId="1385A7DF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0985CAEA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la   $a0, prompt</w:t>
      </w:r>
    </w:p>
    <w:p w14:paraId="6CC62F9F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A1DE4F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37E4C6E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$v0, 5</w:t>
      </w:r>
    </w:p>
    <w:p w14:paraId="5EAF14C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DBC40F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move $s1, $v0       # $s1 = original n (saved)</w:t>
      </w:r>
    </w:p>
    <w:p w14:paraId="3A148863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move $a0, $v0       # $a0 = countdown = n</w:t>
      </w:r>
    </w:p>
    <w:p w14:paraId="40C11D33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4B8A023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Compute n*n via recursion; result in $v0 ---</w:t>
      </w:r>
    </w:p>
    <w:p w14:paraId="08831BBF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square_rec</w:t>
      </w:r>
      <w:proofErr w:type="spellEnd"/>
    </w:p>
    <w:p w14:paraId="28CC3139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3C89327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Preserve the true result before printing the label ---</w:t>
      </w:r>
    </w:p>
    <w:p w14:paraId="766117FA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move $t0, $v0       # t0 = n*n</w:t>
      </w:r>
    </w:p>
    <w:p w14:paraId="05E1C67D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418855D8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Print "Square is: " ---</w:t>
      </w:r>
    </w:p>
    <w:p w14:paraId="26520E4C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lastRenderedPageBreak/>
        <w:t xml:space="preserve">        li   $v0, 4</w:t>
      </w:r>
    </w:p>
    <w:p w14:paraId="34FB306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la   $a0,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result_msg</w:t>
      </w:r>
      <w:proofErr w:type="spellEnd"/>
    </w:p>
    <w:p w14:paraId="237BF0FA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64D86456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5C8E15F3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Print the numeric result from $t0 ---</w:t>
      </w:r>
    </w:p>
    <w:p w14:paraId="51ECFBE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move $a0, $t0</w:t>
      </w:r>
    </w:p>
    <w:p w14:paraId="0B885A4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$v0, 1</w:t>
      </w:r>
    </w:p>
    <w:p w14:paraId="08FB563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2D2662D4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34AA2E5E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--- Newline &amp; exit ---</w:t>
      </w:r>
    </w:p>
    <w:p w14:paraId="7FC18D5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3F57F721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la   $a0, newline</w:t>
      </w:r>
    </w:p>
    <w:p w14:paraId="2CB09391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D19EEB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$v0, 10</w:t>
      </w:r>
    </w:p>
    <w:p w14:paraId="36E73EBE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605EC036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2E00B28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6BCCE55D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#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square_rec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2E880D35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#   in:  $a0 = how many copies of n to add</w:t>
      </w:r>
    </w:p>
    <w:p w14:paraId="346F7DCD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#        $s1 = original n (never changed)</w:t>
      </w:r>
    </w:p>
    <w:p w14:paraId="3439E941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#  out:  $v0 =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original_n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* (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initial_count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2CB63CE7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square_rec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664B3F09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-4</w:t>
      </w:r>
    </w:p>
    <w:p w14:paraId="6FBE234B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0($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6C5CEB14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43B361C4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blez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$a0,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base_zero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# if count ≤ 0 → square = 0</w:t>
      </w:r>
    </w:p>
    <w:p w14:paraId="53BA6DA6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$a0, $a0, -1      # decrement count</w:t>
      </w:r>
    </w:p>
    <w:p w14:paraId="320D6427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square_rec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# recurse</w:t>
      </w:r>
    </w:p>
    <w:p w14:paraId="46C806C2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addu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$v0, $v0, $s1     # add one copy of n</w:t>
      </w:r>
    </w:p>
    <w:p w14:paraId="02B80B1C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j     </w:t>
      </w:r>
      <w:proofErr w:type="gramStart"/>
      <w:r w:rsidRPr="00B7201B">
        <w:rPr>
          <w:rFonts w:ascii="Courier New" w:hAnsi="Courier New" w:cs="Courier New"/>
          <w:sz w:val="20"/>
          <w:szCs w:val="20"/>
          <w:lang w:eastAsia="zh-CN"/>
        </w:rPr>
        <w:t>unwind</w:t>
      </w:r>
      <w:proofErr w:type="gramEnd"/>
    </w:p>
    <w:p w14:paraId="698EE159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29680BAC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base_zero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17948507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li    $v0, 0            # base case: 0 copies → 0</w:t>
      </w:r>
    </w:p>
    <w:p w14:paraId="37C01238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</w:p>
    <w:p w14:paraId="5E87BC6B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>unwind:</w:t>
      </w:r>
    </w:p>
    <w:p w14:paraId="1854390E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0($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721D7BF0" w14:textId="77777777" w:rsidR="00B7201B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>, 4</w:t>
      </w:r>
    </w:p>
    <w:p w14:paraId="606BDEFC" w14:textId="7028ACAE" w:rsidR="00730D71" w:rsidRPr="00B7201B" w:rsidRDefault="00B7201B" w:rsidP="00B7201B">
      <w:pPr>
        <w:rPr>
          <w:rFonts w:ascii="Courier New" w:hAnsi="Courier New" w:cs="Courier New"/>
          <w:sz w:val="20"/>
          <w:szCs w:val="20"/>
          <w:lang w:eastAsia="zh-CN"/>
        </w:rPr>
      </w:pPr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jr</w:t>
      </w:r>
      <w:proofErr w:type="spellEnd"/>
      <w:r w:rsidRPr="00B7201B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B7201B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</w:p>
    <w:p w14:paraId="5EB6B96D" w14:textId="77777777" w:rsidR="00B7201B" w:rsidRDefault="00B7201B" w:rsidP="00177877">
      <w:pPr>
        <w:rPr>
          <w:noProof/>
          <w:sz w:val="24"/>
          <w:lang w:eastAsia="zh-CN"/>
        </w:rPr>
      </w:pPr>
    </w:p>
    <w:p w14:paraId="6BB22004" w14:textId="77777777" w:rsidR="00B7201B" w:rsidRDefault="00B7201B" w:rsidP="00177877">
      <w:pPr>
        <w:rPr>
          <w:noProof/>
          <w:sz w:val="24"/>
          <w:lang w:eastAsia="zh-CN"/>
        </w:rPr>
      </w:pPr>
    </w:p>
    <w:p w14:paraId="75C054B3" w14:textId="0C2467E3" w:rsidR="00177877" w:rsidRPr="00177877" w:rsidRDefault="00177877" w:rsidP="00177877">
      <w:pPr>
        <w:rPr>
          <w:sz w:val="24"/>
          <w:lang w:eastAsia="zh-CN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 wp14:anchorId="350EDAE5" wp14:editId="174D50E0">
            <wp:extent cx="5543550" cy="4581525"/>
            <wp:effectExtent l="0" t="0" r="0" b="9525"/>
            <wp:docPr id="11571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3871" name="Picture 11571387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9" b="12893"/>
                    <a:stretch/>
                  </pic:blipFill>
                  <pic:spPr bwMode="auto">
                    <a:xfrm>
                      <a:off x="0" y="0"/>
                      <a:ext cx="55435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B7D77" w14:textId="77777777" w:rsidR="00177877" w:rsidRPr="00730D71" w:rsidRDefault="00177877" w:rsidP="00730D71">
      <w:pPr>
        <w:pStyle w:val="ListParagraph"/>
        <w:rPr>
          <w:sz w:val="24"/>
          <w:lang w:eastAsia="zh-CN"/>
        </w:rPr>
      </w:pPr>
    </w:p>
    <w:p w14:paraId="25565705" w14:textId="77777777" w:rsidR="00730D71" w:rsidRPr="00D914F8" w:rsidRDefault="00730D71" w:rsidP="00730D71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730D71">
        <w:rPr>
          <w:sz w:val="24"/>
          <w:lang w:eastAsia="zh-CN"/>
        </w:rPr>
        <w:t xml:space="preserve">Write a </w:t>
      </w:r>
      <w:r w:rsidRPr="00BE74B0">
        <w:rPr>
          <w:color w:val="FF0000"/>
          <w:sz w:val="24"/>
          <w:lang w:eastAsia="zh-CN"/>
        </w:rPr>
        <w:t xml:space="preserve">recursive </w:t>
      </w:r>
      <w:r w:rsidRPr="00730D71">
        <w:rPr>
          <w:sz w:val="24"/>
          <w:lang w:eastAsia="zh-CN"/>
        </w:rPr>
        <w:t>program to calculate factorial numbers. Use the definition of factorial as</w:t>
      </w:r>
      <w:r>
        <w:rPr>
          <w:sz w:val="24"/>
          <w:lang w:eastAsia="zh-CN"/>
        </w:rPr>
        <w:t xml:space="preserve"> </w:t>
      </w:r>
      <w:r w:rsidRPr="00636960">
        <w:rPr>
          <w:i/>
          <w:sz w:val="24"/>
          <w:lang w:eastAsia="zh-CN"/>
        </w:rPr>
        <w:t>F(n) = n * F(n-1)</w:t>
      </w:r>
    </w:p>
    <w:p w14:paraId="0A6F052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sz w:val="24"/>
          <w:lang w:eastAsia="zh-CN"/>
        </w:rPr>
        <w:t xml:space="preserve">       </w:t>
      </w: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.data</w:t>
      </w:r>
    </w:p>
    <w:p w14:paraId="6025DA26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prompt:      .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"Enter n: "</w:t>
      </w:r>
    </w:p>
    <w:p w14:paraId="272EBEFF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result_msg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:  .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"Factorial is: "</w:t>
      </w:r>
    </w:p>
    <w:p w14:paraId="4761F249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newline:     .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"\n"</w:t>
      </w:r>
    </w:p>
    <w:p w14:paraId="1398B676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649C7B7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.text</w:t>
      </w:r>
    </w:p>
    <w:p w14:paraId="6239AA0C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.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globl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main</w:t>
      </w:r>
    </w:p>
    <w:p w14:paraId="593D6713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main:</w:t>
      </w:r>
    </w:p>
    <w:p w14:paraId="23A82024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--- Prompt &amp; read n into $a0 ---</w:t>
      </w:r>
    </w:p>
    <w:p w14:paraId="03E5CF9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2258698F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la   $a0, prompt</w:t>
      </w:r>
    </w:p>
    <w:p w14:paraId="34D646CD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1B66F4A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57C362E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5</w:t>
      </w:r>
    </w:p>
    <w:p w14:paraId="7DB654BD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56DDDD8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move $a0, $v0        # $a0 = n</w:t>
      </w:r>
    </w:p>
    <w:p w14:paraId="18888273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480139A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--- Compute factorial(n) → $v0 ---</w:t>
      </w:r>
    </w:p>
    <w:p w14:paraId="720DF7F6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factorial</w:t>
      </w:r>
    </w:p>
    <w:p w14:paraId="1CEE83F7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05496E4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--- Preserve result before printing label ---</w:t>
      </w:r>
    </w:p>
    <w:p w14:paraId="6D186192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move $t0, $v0        # t0 = n!</w:t>
      </w:r>
    </w:p>
    <w:p w14:paraId="5B641EB1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2AFA417F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lastRenderedPageBreak/>
        <w:t xml:space="preserve">        # --- Print "Factorial is: " ---</w:t>
      </w:r>
    </w:p>
    <w:p w14:paraId="5DAF6CC4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2DEC8DEB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la   $a0,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result_msg</w:t>
      </w:r>
      <w:proofErr w:type="spellEnd"/>
    </w:p>
    <w:p w14:paraId="670D4DBB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46BE537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3A452022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--- Print the numeric result from $t0 ---</w:t>
      </w:r>
    </w:p>
    <w:p w14:paraId="08EE983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move $a0, $t0</w:t>
      </w:r>
    </w:p>
    <w:p w14:paraId="4451292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1</w:t>
      </w:r>
    </w:p>
    <w:p w14:paraId="78A39999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37486EC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70CEAD3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--- Newline &amp; exit ---</w:t>
      </w:r>
    </w:p>
    <w:p w14:paraId="43D830E2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4</w:t>
      </w:r>
    </w:p>
    <w:p w14:paraId="57D82B89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la   $a0, newline</w:t>
      </w:r>
    </w:p>
    <w:p w14:paraId="1B0B1404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130BB0D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$v0, 10</w:t>
      </w:r>
    </w:p>
    <w:p w14:paraId="428C550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1CA7432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57C876A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407BC632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# factorial:</w:t>
      </w:r>
    </w:p>
    <w:p w14:paraId="676F3F7B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#   in:  $a0 = n</w:t>
      </w:r>
    </w:p>
    <w:p w14:paraId="31E3514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#  out:  $v0 = n!</w:t>
      </w:r>
    </w:p>
    <w:p w14:paraId="78B2442B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>factorial:</w:t>
      </w:r>
    </w:p>
    <w:p w14:paraId="69EE1FF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-8</w:t>
      </w:r>
    </w:p>
    <w:p w14:paraId="6F4DAB7C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4($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11B8A2F2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$a0, 0($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)       # save original n</w:t>
      </w:r>
    </w:p>
    <w:p w14:paraId="734FCACB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5723C661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 $t1, 1</w:t>
      </w:r>
    </w:p>
    <w:p w14:paraId="127E622A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ble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$a0, $t1,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fact_base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# if n ≤ 1, return 1</w:t>
      </w:r>
    </w:p>
    <w:p w14:paraId="1588A074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358048A6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# recursive case: compute fact(n-1)</w:t>
      </w:r>
    </w:p>
    <w:p w14:paraId="156FDF39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$a0, $a0, -1</w:t>
      </w:r>
    </w:p>
    <w:p w14:paraId="7FD35C27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factorial</w:t>
      </w:r>
    </w:p>
    <w:p w14:paraId="6A834B3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$t2, 0($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)       # reload original n</w:t>
      </w:r>
    </w:p>
    <w:p w14:paraId="49E85691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mul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$v0, $v0, $t2     # v0 = (n-1)! * n</w:t>
      </w:r>
    </w:p>
    <w:p w14:paraId="714DC241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j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fact_done</w:t>
      </w:r>
      <w:proofErr w:type="spellEnd"/>
    </w:p>
    <w:p w14:paraId="4F221FB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6B268850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fact_base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40485C0D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li    $v0, 1            # 0! = 1! = 1</w:t>
      </w:r>
    </w:p>
    <w:p w14:paraId="33002348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</w:p>
    <w:p w14:paraId="275662B7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fact_done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3815CCFD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4($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3765DCD4" w14:textId="77777777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>, 8</w:t>
      </w:r>
    </w:p>
    <w:p w14:paraId="621C2844" w14:textId="59D57F77" w:rsid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jr</w:t>
      </w:r>
      <w:proofErr w:type="spellEnd"/>
      <w:r w:rsidRPr="00D914F8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D914F8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</w:p>
    <w:p w14:paraId="2A64FF0D" w14:textId="3BAD40BF" w:rsidR="00D914F8" w:rsidRPr="00D914F8" w:rsidRDefault="00D914F8" w:rsidP="00D914F8">
      <w:pPr>
        <w:snapToGrid w:val="0"/>
        <w:contextualSpacing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sz w:val="20"/>
          <w:szCs w:val="20"/>
          <w:lang w:eastAsia="zh-CN"/>
        </w:rPr>
        <w:lastRenderedPageBreak/>
        <w:drawing>
          <wp:inline distT="0" distB="0" distL="0" distR="0" wp14:anchorId="0099A3A7" wp14:editId="3861CEEE">
            <wp:extent cx="5543550" cy="5959475"/>
            <wp:effectExtent l="0" t="0" r="0" b="3175"/>
            <wp:docPr id="949606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6374" name="Picture 9496063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CC0" w14:textId="77777777" w:rsidR="00FD1067" w:rsidRPr="00FD1067" w:rsidRDefault="00FD1067" w:rsidP="00FD1067">
      <w:pPr>
        <w:pStyle w:val="ListParagraph"/>
        <w:rPr>
          <w:sz w:val="24"/>
          <w:lang w:eastAsia="zh-CN"/>
        </w:rPr>
      </w:pPr>
    </w:p>
    <w:p w14:paraId="683CEBF5" w14:textId="77777777" w:rsidR="00EA598B" w:rsidRDefault="00BC5B7C" w:rsidP="00BC5B7C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BC5B7C">
        <w:rPr>
          <w:sz w:val="24"/>
          <w:lang w:eastAsia="zh-CN"/>
        </w:rPr>
        <w:t xml:space="preserve">The following pseudo code converts an input value of a single decimal number from </w:t>
      </w:r>
    </w:p>
    <w:p w14:paraId="0434F9BD" w14:textId="039ACCA6" w:rsidR="00BC5B7C" w:rsidRDefault="00612AF6" w:rsidP="00EA598B">
      <w:pPr>
        <w:snapToGrid w:val="0"/>
        <w:ind w:left="360"/>
        <w:contextualSpacing/>
        <w:rPr>
          <w:sz w:val="24"/>
          <w:lang w:eastAsia="zh-CN"/>
        </w:rPr>
      </w:pPr>
      <m:oMath>
        <m:r>
          <w:rPr>
            <w:rFonts w:ascii="Cambria Math" w:hAnsi="Cambria Math"/>
            <w:sz w:val="24"/>
            <w:lang w:eastAsia="zh-CN"/>
          </w:rPr>
          <m:t xml:space="preserve">1 </m:t>
        </m:r>
        <m:r>
          <w:rPr>
            <w:rFonts w:ascii="Cambria Math" w:eastAsia="TimesNewRomanPSMT" w:hAnsi="Cambria Math" w:cs="TimesNewRomanPSMT" w:hint="eastAsia"/>
            <w:sz w:val="24"/>
            <w:lang w:eastAsia="zh-CN"/>
          </w:rPr>
          <m:t>≤</m:t>
        </m:r>
        <m:r>
          <w:rPr>
            <w:rFonts w:ascii="Cambria Math" w:eastAsia="TimesNewRomanPSMT" w:hAnsi="Cambria Math" w:cs="TimesNewRomanPSMT"/>
            <w:sz w:val="24"/>
            <w:lang w:eastAsia="zh-CN"/>
          </w:rPr>
          <m:t xml:space="preserve"> </m:t>
        </m:r>
        <m:r>
          <w:rPr>
            <w:rFonts w:ascii="Cambria Math" w:hAnsi="Cambria Math"/>
            <w:sz w:val="24"/>
            <w:lang w:eastAsia="zh-CN"/>
          </w:rPr>
          <m:t xml:space="preserve">n </m:t>
        </m:r>
        <m:r>
          <w:rPr>
            <w:rFonts w:ascii="Cambria Math" w:eastAsia="TimesNewRomanPSMT" w:hAnsi="Cambria Math" w:cs="TimesNewRomanPSMT" w:hint="eastAsia"/>
            <w:sz w:val="24"/>
            <w:lang w:eastAsia="zh-CN"/>
          </w:rPr>
          <m:t>≥</m:t>
        </m:r>
        <m:r>
          <w:rPr>
            <w:rFonts w:ascii="Cambria Math" w:hAnsi="Cambria Math"/>
            <w:sz w:val="24"/>
            <w:lang w:eastAsia="zh-CN"/>
          </w:rPr>
          <m:t>15</m:t>
        </m:r>
      </m:oMath>
      <w:r w:rsidR="00BC5B7C" w:rsidRPr="00EA598B">
        <w:rPr>
          <w:sz w:val="24"/>
          <w:lang w:eastAsia="zh-CN"/>
        </w:rPr>
        <w:t xml:space="preserve"> into a single hexadecimal digit. Translate this pseudo code into MIPS assembly.</w:t>
      </w:r>
    </w:p>
    <w:p w14:paraId="7F5D7211" w14:textId="77777777" w:rsidR="00B3279F" w:rsidRPr="00EA598B" w:rsidRDefault="00B3279F" w:rsidP="00EA598B">
      <w:pPr>
        <w:snapToGrid w:val="0"/>
        <w:ind w:left="360"/>
        <w:contextualSpacing/>
        <w:rPr>
          <w:sz w:val="24"/>
          <w:lang w:eastAsia="zh-CN"/>
        </w:rPr>
      </w:pPr>
    </w:p>
    <w:p w14:paraId="3EEDEF0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main{</w:t>
      </w:r>
    </w:p>
    <w:p w14:paraId="48F805A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String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</w:t>
      </w:r>
    </w:p>
    <w:p w14:paraId="6DFDF29E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"0x0"</w:t>
      </w:r>
    </w:p>
    <w:p w14:paraId="42518984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"0x1"</w:t>
      </w:r>
    </w:p>
    <w:p w14:paraId="4D15590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"0x2"</w:t>
      </w:r>
    </w:p>
    <w:p w14:paraId="47046337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"0x3"</w:t>
      </w:r>
    </w:p>
    <w:p w14:paraId="0E5F0562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"0x4"</w:t>
      </w:r>
    </w:p>
    <w:p w14:paraId="6E5E304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"0x5"</w:t>
      </w:r>
    </w:p>
    <w:p w14:paraId="2E6E1B8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6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"0x6"</w:t>
      </w:r>
    </w:p>
    <w:p w14:paraId="51231C3A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lastRenderedPageBreak/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7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"0x7"</w:t>
      </w:r>
    </w:p>
    <w:p w14:paraId="4AFEC585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8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"0x8"</w:t>
      </w:r>
    </w:p>
    <w:p w14:paraId="2AEC6119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9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"0x9"</w:t>
      </w:r>
    </w:p>
    <w:p w14:paraId="4955D77F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10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"0xa"</w:t>
      </w:r>
    </w:p>
    <w:p w14:paraId="7D38EDB0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11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"0xb"</w:t>
      </w:r>
    </w:p>
    <w:p w14:paraId="0C036EE1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12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"0xc"</w:t>
      </w:r>
    </w:p>
    <w:p w14:paraId="7AC15D9D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13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"0xd"</w:t>
      </w:r>
    </w:p>
    <w:p w14:paraId="673152D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14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"0xe"</w:t>
      </w:r>
    </w:p>
    <w:p w14:paraId="6A44A174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a[</w:t>
      </w:r>
      <w:r w:rsidRPr="00102A2D">
        <w:rPr>
          <w:rFonts w:ascii="Courier New" w:eastAsia="Times New Roman" w:hAnsi="Courier New" w:cs="Courier New"/>
          <w:i/>
          <w:color w:val="09885A"/>
          <w:sz w:val="21"/>
          <w:szCs w:val="21"/>
          <w:lang w:eastAsia="zh-CN"/>
        </w:rPr>
        <w:t>15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 = 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"0xf"</w:t>
      </w:r>
    </w:p>
    <w:p w14:paraId="65F2CFAE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</w:p>
    <w:p w14:paraId="2F163FAC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267F99"/>
          <w:sz w:val="21"/>
          <w:szCs w:val="21"/>
          <w:lang w:eastAsia="zh-CN"/>
        </w:rPr>
        <w:t>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= prompt(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"Enter a number from 0 to 15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)</w:t>
      </w:r>
    </w:p>
    <w:p w14:paraId="03956DD3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 </w:t>
      </w:r>
      <w:r w:rsidRPr="00102A2D">
        <w:rPr>
          <w:rFonts w:ascii="Courier New" w:eastAsia="Times New Roman" w:hAnsi="Courier New" w:cs="Courier New"/>
          <w:i/>
          <w:color w:val="795E26"/>
          <w:sz w:val="21"/>
          <w:szCs w:val="21"/>
          <w:lang w:eastAsia="zh-CN"/>
        </w:rPr>
        <w:t>print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(</w:t>
      </w:r>
      <w:r w:rsidRPr="00102A2D">
        <w:rPr>
          <w:rFonts w:ascii="Courier New" w:eastAsia="Times New Roman" w:hAnsi="Courier New" w:cs="Courier New"/>
          <w:i/>
          <w:color w:val="A31515"/>
          <w:sz w:val="21"/>
          <w:szCs w:val="21"/>
          <w:lang w:eastAsia="zh-CN"/>
        </w:rPr>
        <w:t>"your number is "</w:t>
      </w: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 + a[</w:t>
      </w:r>
      <w:proofErr w:type="spellStart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i</w:t>
      </w:r>
      <w:proofErr w:type="spellEnd"/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])</w:t>
      </w:r>
    </w:p>
    <w:p w14:paraId="16A2DDF2" w14:textId="77777777" w:rsidR="00102A2D" w:rsidRPr="00102A2D" w:rsidRDefault="00102A2D" w:rsidP="00102A2D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</w:pPr>
      <w:r w:rsidRPr="00102A2D">
        <w:rPr>
          <w:rFonts w:ascii="Courier New" w:eastAsia="Times New Roman" w:hAnsi="Courier New" w:cs="Courier New"/>
          <w:i/>
          <w:color w:val="000000"/>
          <w:sz w:val="21"/>
          <w:szCs w:val="21"/>
          <w:lang w:eastAsia="zh-CN"/>
        </w:rPr>
        <w:t>}</w:t>
      </w:r>
    </w:p>
    <w:p w14:paraId="6E06B4F5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.data</w:t>
      </w:r>
    </w:p>
    <w:p w14:paraId="1259204E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hex0: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"0x0"</w:t>
      </w:r>
    </w:p>
    <w:p w14:paraId="00390936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hex1: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"0x1"</w:t>
      </w:r>
    </w:p>
    <w:p w14:paraId="27230AED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hex2: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"0x2"</w:t>
      </w:r>
    </w:p>
    <w:p w14:paraId="0666E352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hex3: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"0x3"</w:t>
      </w:r>
    </w:p>
    <w:p w14:paraId="342B6BA6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hex4: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"0x4"</w:t>
      </w:r>
    </w:p>
    <w:p w14:paraId="00CD9540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hex5: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"0x5"</w:t>
      </w:r>
    </w:p>
    <w:p w14:paraId="69E378D6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hex6: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"0x6"</w:t>
      </w:r>
    </w:p>
    <w:p w14:paraId="569F999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hex7: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"0x7"</w:t>
      </w:r>
    </w:p>
    <w:p w14:paraId="43D4E23E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hex8: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"0x8"</w:t>
      </w:r>
    </w:p>
    <w:p w14:paraId="58F845EE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hex9: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"0x9"</w:t>
      </w:r>
    </w:p>
    <w:p w14:paraId="479F9A65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hexa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"0xa"</w:t>
      </w:r>
    </w:p>
    <w:p w14:paraId="50F2F3DA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hexb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"0xb"</w:t>
      </w:r>
    </w:p>
    <w:p w14:paraId="1381BFE6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hexc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"0xc"</w:t>
      </w:r>
    </w:p>
    <w:p w14:paraId="73AB9BE4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hexd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"0xd"</w:t>
      </w:r>
    </w:p>
    <w:p w14:paraId="198862A8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hexe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"0xe"</w:t>
      </w:r>
    </w:p>
    <w:p w14:paraId="203D7F01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hexf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"0xf"</w:t>
      </w:r>
    </w:p>
    <w:p w14:paraId="723E1723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30A8862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table:   .word hex0,hex1,hex2,hex3,hex4,hex5,hex6,hex7</w:t>
      </w:r>
    </w:p>
    <w:p w14:paraId="561EFC61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.word hex8,hex9,hexa,hexb,hexc,hexd,hexe,hexf</w:t>
      </w:r>
    </w:p>
    <w:p w14:paraId="7DC4FAD6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8D7EFA3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newline: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"\n"</w:t>
      </w:r>
    </w:p>
    <w:p w14:paraId="5F10F87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prompt: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asciiz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"Enter a value 0-15: "</w:t>
      </w:r>
    </w:p>
    <w:p w14:paraId="291996B3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5B708D9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.text</w:t>
      </w:r>
    </w:p>
    <w:p w14:paraId="69DB5308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.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globl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main</w:t>
      </w:r>
    </w:p>
    <w:p w14:paraId="1E0D50D2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main:</w:t>
      </w:r>
    </w:p>
    <w:p w14:paraId="7FE245E0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prompt for digit ---</w:t>
      </w:r>
    </w:p>
    <w:p w14:paraId="269FAE6B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li   $v0, 4</w:t>
      </w:r>
    </w:p>
    <w:p w14:paraId="56F30514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la   $a0, prompt</w:t>
      </w:r>
    </w:p>
    <w:p w14:paraId="4416B1A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syscall</w:t>
      </w:r>
      <w:proofErr w:type="spellEnd"/>
    </w:p>
    <w:p w14:paraId="35AAF26B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A22D207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read integer into t0 ---</w:t>
      </w:r>
    </w:p>
    <w:p w14:paraId="24E04A9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li   $v0, 5</w:t>
      </w:r>
    </w:p>
    <w:p w14:paraId="4B9B0415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syscall</w:t>
      </w:r>
      <w:proofErr w:type="spellEnd"/>
    </w:p>
    <w:p w14:paraId="14F8896D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move $t0, $v0          # t0 = user input (0–15)</w:t>
      </w:r>
    </w:p>
    <w:p w14:paraId="1DBCCE60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F46000E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compute address: table + t0*4 ---</w:t>
      </w:r>
    </w:p>
    <w:p w14:paraId="6B7D085A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la   $t1, table</w:t>
      </w:r>
    </w:p>
    <w:p w14:paraId="36B65AD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sll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$t2, $t0, 2       # byte offset = input*4</w:t>
      </w:r>
    </w:p>
    <w:p w14:paraId="0CC86EA2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add  $t1, $t1, $t2</w:t>
      </w:r>
    </w:p>
    <w:p w14:paraId="004905F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C7752D1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load the address of the right string into a0 ---</w:t>
      </w:r>
    </w:p>
    <w:p w14:paraId="58B0CD3B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lw</w:t>
      </w:r>
      <w:proofErr w:type="spellEnd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$a0, 0($t1)</w:t>
      </w:r>
    </w:p>
    <w:p w14:paraId="11BE2638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6CCFC13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print the hex string ---</w:t>
      </w:r>
    </w:p>
    <w:p w14:paraId="40EF348D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li   $v0, 4</w:t>
      </w:r>
    </w:p>
    <w:p w14:paraId="33BFE249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syscall</w:t>
      </w:r>
      <w:proofErr w:type="spellEnd"/>
    </w:p>
    <w:p w14:paraId="6358D4E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1ED49B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print newline ---</w:t>
      </w:r>
    </w:p>
    <w:p w14:paraId="67328FA1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li   $v0, 4</w:t>
      </w:r>
    </w:p>
    <w:p w14:paraId="19BD07A1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la   $a0, newline</w:t>
      </w:r>
    </w:p>
    <w:p w14:paraId="03DA73CC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syscall</w:t>
      </w:r>
      <w:proofErr w:type="spellEnd"/>
    </w:p>
    <w:p w14:paraId="6E991772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225756A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# --- exit ---</w:t>
      </w:r>
    </w:p>
    <w:p w14:paraId="721626DE" w14:textId="77777777" w:rsidR="00D537E2" w:rsidRP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li   $v0, 10</w:t>
      </w:r>
    </w:p>
    <w:p w14:paraId="0129396D" w14:textId="56DDF7CE" w:rsidR="00102A2D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D537E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syscall</w:t>
      </w:r>
      <w:proofErr w:type="spellEnd"/>
    </w:p>
    <w:p w14:paraId="3F4E53CF" w14:textId="77777777" w:rsidR="00D537E2" w:rsidRDefault="00D537E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08B4E90" w14:textId="118BFE79" w:rsidR="00D537E2" w:rsidRPr="00D537E2" w:rsidRDefault="00850792" w:rsidP="00D537E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zh-CN"/>
        </w:rPr>
        <w:lastRenderedPageBreak/>
        <w:drawing>
          <wp:inline distT="0" distB="0" distL="0" distR="0" wp14:anchorId="42AE2240" wp14:editId="060EEBE7">
            <wp:extent cx="5543550" cy="5959475"/>
            <wp:effectExtent l="0" t="0" r="0" b="3175"/>
            <wp:docPr id="2092091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1721" name="Picture 2092091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07" w14:textId="77777777" w:rsidR="00C16AEE" w:rsidRDefault="00C16AEE" w:rsidP="00B3279F">
      <w:pPr>
        <w:autoSpaceDE w:val="0"/>
        <w:autoSpaceDN w:val="0"/>
        <w:adjustRightInd w:val="0"/>
        <w:ind w:left="720"/>
        <w:rPr>
          <w:rFonts w:ascii="CourierNewPSMT" w:hAnsi="CourierNewPSMT" w:cs="CourierNewPSMT"/>
          <w:i/>
          <w:sz w:val="20"/>
          <w:szCs w:val="20"/>
          <w:lang w:eastAsia="zh-CN"/>
        </w:rPr>
      </w:pPr>
    </w:p>
    <w:p w14:paraId="22C97790" w14:textId="77777777" w:rsidR="00102A2D" w:rsidRDefault="00102A2D" w:rsidP="00ED6D0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 w:rsidRPr="00ED6D0C">
        <w:rPr>
          <w:sz w:val="24"/>
          <w:lang w:eastAsia="zh-CN"/>
        </w:rPr>
        <w:t>Th</w:t>
      </w:r>
      <w:r w:rsidR="005B4449">
        <w:rPr>
          <w:sz w:val="24"/>
          <w:lang w:eastAsia="zh-CN"/>
        </w:rPr>
        <w:t>e following pseudo code program</w:t>
      </w:r>
      <w:r w:rsidRPr="00ED6D0C">
        <w:rPr>
          <w:sz w:val="24"/>
          <w:lang w:eastAsia="zh-CN"/>
        </w:rPr>
        <w:t xml:space="preserve"> calculates the Fibonacci numbers from </w:t>
      </w:r>
      <w:r w:rsidRPr="00ED6D0C">
        <w:rPr>
          <w:i/>
          <w:sz w:val="24"/>
          <w:lang w:eastAsia="zh-CN"/>
        </w:rPr>
        <w:t>1</w:t>
      </w:r>
      <w:r w:rsidR="00ED6D0C" w:rsidRPr="00ED6D0C">
        <w:rPr>
          <w:i/>
          <w:sz w:val="24"/>
          <w:lang w:eastAsia="zh-CN"/>
        </w:rPr>
        <w:t>…</w:t>
      </w:r>
      <w:proofErr w:type="gramStart"/>
      <w:r w:rsidRPr="00ED6D0C">
        <w:rPr>
          <w:i/>
          <w:sz w:val="24"/>
          <w:lang w:eastAsia="zh-CN"/>
        </w:rPr>
        <w:t>n</w:t>
      </w:r>
      <w:r w:rsidRPr="00ED6D0C">
        <w:rPr>
          <w:sz w:val="24"/>
          <w:lang w:eastAsia="zh-CN"/>
        </w:rPr>
        <w:t>, and</w:t>
      </w:r>
      <w:proofErr w:type="gramEnd"/>
      <w:r w:rsidRPr="00ED6D0C">
        <w:rPr>
          <w:sz w:val="24"/>
          <w:lang w:eastAsia="zh-CN"/>
        </w:rPr>
        <w:t xml:space="preserve"> stores</w:t>
      </w:r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 xml:space="preserve">them in an array. Translate this pseudo code into MIPS </w:t>
      </w:r>
      <w:proofErr w:type="gramStart"/>
      <w:r w:rsidRPr="00ED6D0C">
        <w:rPr>
          <w:sz w:val="24"/>
          <w:lang w:eastAsia="zh-CN"/>
        </w:rPr>
        <w:t>assembly, and</w:t>
      </w:r>
      <w:proofErr w:type="gramEnd"/>
      <w:r w:rsidRPr="00ED6D0C">
        <w:rPr>
          <w:sz w:val="24"/>
          <w:lang w:eastAsia="zh-CN"/>
        </w:rPr>
        <w:t xml:space="preserve"> use the </w:t>
      </w:r>
      <w:proofErr w:type="spellStart"/>
      <w:r w:rsidRPr="00ED6D0C">
        <w:rPr>
          <w:sz w:val="24"/>
          <w:lang w:eastAsia="zh-CN"/>
        </w:rPr>
        <w:t>PrintIntArray</w:t>
      </w:r>
      <w:proofErr w:type="spellEnd"/>
      <w:r w:rsidR="00ED6D0C">
        <w:rPr>
          <w:sz w:val="24"/>
          <w:lang w:eastAsia="zh-CN"/>
        </w:rPr>
        <w:t xml:space="preserve"> </w:t>
      </w:r>
      <w:r w:rsidRPr="00ED6D0C">
        <w:rPr>
          <w:sz w:val="24"/>
          <w:lang w:eastAsia="zh-CN"/>
        </w:rPr>
        <w:t>subprogram to print the results.</w:t>
      </w:r>
    </w:p>
    <w:p w14:paraId="25FC8633" w14:textId="77777777" w:rsidR="00DF3AEA" w:rsidRDefault="00DF3AEA" w:rsidP="00DF3AEA">
      <w:pPr>
        <w:pStyle w:val="ListParagraph"/>
        <w:autoSpaceDE w:val="0"/>
        <w:autoSpaceDN w:val="0"/>
        <w:adjustRightInd w:val="0"/>
        <w:ind w:left="360"/>
        <w:rPr>
          <w:sz w:val="24"/>
          <w:lang w:eastAsia="zh-CN"/>
        </w:rPr>
      </w:pPr>
    </w:p>
    <w:p w14:paraId="63B51B2B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main{</w:t>
      </w:r>
    </w:p>
    <w:p w14:paraId="35E03180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</w:t>
      </w:r>
      <w:r w:rsidRPr="00535FF7">
        <w:rPr>
          <w:rFonts w:ascii="Courier New" w:eastAsia="Times New Roman" w:hAnsi="Courier New" w:cs="Courier New"/>
          <w:i/>
          <w:color w:val="267F99"/>
          <w:sz w:val="20"/>
          <w:szCs w:val="20"/>
          <w:lang w:eastAsia="zh-CN"/>
        </w:rPr>
        <w:t>int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size = 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PromptInt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(“Enter a max Fibonacci number to calc: “)</w:t>
      </w:r>
    </w:p>
    <w:p w14:paraId="74D7DACE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</w:t>
      </w:r>
      <w:r w:rsidRPr="00535FF7">
        <w:rPr>
          <w:rFonts w:ascii="Courier New" w:eastAsia="Times New Roman" w:hAnsi="Courier New" w:cs="Courier New"/>
          <w:i/>
          <w:color w:val="267F99"/>
          <w:sz w:val="20"/>
          <w:szCs w:val="20"/>
          <w:lang w:eastAsia="zh-CN"/>
        </w:rPr>
        <w:t>int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Fibonacci[size]</w:t>
      </w:r>
    </w:p>
    <w:p w14:paraId="17F212D7" w14:textId="77777777" w:rsidR="006A05AC" w:rsidRPr="00535FF7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</w:p>
    <w:p w14:paraId="3CC97B47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Fibonacci[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0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] = 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0</w:t>
      </w:r>
    </w:p>
    <w:p w14:paraId="188B1CFA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Fibonacci[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1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] = 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1</w:t>
      </w:r>
    </w:p>
    <w:p w14:paraId="2BE34F8E" w14:textId="77777777" w:rsidR="006A05AC" w:rsidRPr="00535FF7" w:rsidRDefault="006A05AC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</w:p>
    <w:p w14:paraId="4A6FBEEC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</w:t>
      </w:r>
      <w:r w:rsidRPr="00535FF7">
        <w:rPr>
          <w:rFonts w:ascii="Courier New" w:eastAsia="Times New Roman" w:hAnsi="Courier New" w:cs="Courier New"/>
          <w:i/>
          <w:color w:val="AF00DB"/>
          <w:sz w:val="20"/>
          <w:szCs w:val="20"/>
          <w:lang w:eastAsia="zh-CN"/>
        </w:rPr>
        <w:t>for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(</w:t>
      </w:r>
      <w:r w:rsidRPr="00535FF7">
        <w:rPr>
          <w:rFonts w:ascii="Courier New" w:eastAsia="Times New Roman" w:hAnsi="Courier New" w:cs="Courier New"/>
          <w:i/>
          <w:color w:val="267F99"/>
          <w:sz w:val="20"/>
          <w:szCs w:val="20"/>
          <w:lang w:eastAsia="zh-CN"/>
        </w:rPr>
        <w:t>int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= 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2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; 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&lt; size; 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++){</w:t>
      </w:r>
    </w:p>
    <w:p w14:paraId="3BFC3063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  Fibonacci[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] = Fibonacci[i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-1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] + Fibonacci[i</w:t>
      </w:r>
      <w:r w:rsidRPr="00535FF7">
        <w:rPr>
          <w:rFonts w:ascii="Courier New" w:eastAsia="Times New Roman" w:hAnsi="Courier New" w:cs="Courier New"/>
          <w:i/>
          <w:color w:val="09885A"/>
          <w:sz w:val="20"/>
          <w:szCs w:val="20"/>
          <w:lang w:eastAsia="zh-CN"/>
        </w:rPr>
        <w:t>-2</w:t>
      </w: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]</w:t>
      </w:r>
    </w:p>
    <w:p w14:paraId="54D918D6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lastRenderedPageBreak/>
        <w:t>  }</w:t>
      </w:r>
    </w:p>
    <w:p w14:paraId="279A9F89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  </w:t>
      </w:r>
      <w:proofErr w:type="spellStart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PrintIntArray</w:t>
      </w:r>
      <w:proofErr w:type="spellEnd"/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(Fibonacci, size)</w:t>
      </w:r>
    </w:p>
    <w:p w14:paraId="71E723C8" w14:textId="77777777" w:rsidR="00DF3AEA" w:rsidRPr="00535FF7" w:rsidRDefault="00DF3AEA" w:rsidP="00DF3A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</w:pPr>
      <w:r w:rsidRPr="00535FF7">
        <w:rPr>
          <w:rFonts w:ascii="Courier New" w:eastAsia="Times New Roman" w:hAnsi="Courier New" w:cs="Courier New"/>
          <w:i/>
          <w:color w:val="000000"/>
          <w:sz w:val="20"/>
          <w:szCs w:val="20"/>
          <w:lang w:eastAsia="zh-CN"/>
        </w:rPr>
        <w:t>}</w:t>
      </w:r>
    </w:p>
    <w:p w14:paraId="3B68EF3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.data</w:t>
      </w:r>
    </w:p>
    <w:p w14:paraId="43AD37E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prompt:     .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"Enter max Fibonacci index: "</w:t>
      </w:r>
    </w:p>
    <w:p w14:paraId="674600C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space:      .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" "</w:t>
      </w:r>
    </w:p>
    <w:p w14:paraId="039932D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newline:    .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"\n"</w:t>
      </w:r>
    </w:p>
    <w:p w14:paraId="2740BD7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79B284F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.text</w:t>
      </w:r>
    </w:p>
    <w:p w14:paraId="50A474D6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.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globl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main</w:t>
      </w:r>
    </w:p>
    <w:p w14:paraId="5023260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main:</w:t>
      </w:r>
    </w:p>
    <w:p w14:paraId="6F77F20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--- Prompt &amp; read n into $s0 ---</w:t>
      </w:r>
    </w:p>
    <w:p w14:paraId="678BE10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$v0,4</w:t>
      </w:r>
    </w:p>
    <w:p w14:paraId="7C45EE6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la   $a0,prompt</w:t>
      </w:r>
    </w:p>
    <w:p w14:paraId="21D83CE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FA59FC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$v0,5</w:t>
      </w:r>
    </w:p>
    <w:p w14:paraId="0FEF1C5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631EEC1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$s0,$v0        # length = n</w:t>
      </w:r>
    </w:p>
    <w:p w14:paraId="34539721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05D99AF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--- Allocate n words on stack for Fib[</w:t>
      </w:r>
      <w:proofErr w:type="gramStart"/>
      <w:r w:rsidRPr="00535FF7">
        <w:rPr>
          <w:rFonts w:ascii="Courier New" w:hAnsi="Courier New" w:cs="Courier New"/>
          <w:sz w:val="20"/>
          <w:szCs w:val="20"/>
          <w:lang w:eastAsia="zh-CN"/>
        </w:rPr>
        <w:t>0..</w:t>
      </w:r>
      <w:proofErr w:type="gramEnd"/>
      <w:r w:rsidRPr="00535FF7">
        <w:rPr>
          <w:rFonts w:ascii="Courier New" w:hAnsi="Courier New" w:cs="Courier New"/>
          <w:sz w:val="20"/>
          <w:szCs w:val="20"/>
          <w:lang w:eastAsia="zh-CN"/>
        </w:rPr>
        <w:t>n-1] ---</w:t>
      </w:r>
    </w:p>
    <w:p w14:paraId="081BB92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$t0,$s0,2      # t0 = n*4</w:t>
      </w:r>
    </w:p>
    <w:p w14:paraId="2A99B29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subu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$sp,$sp,$t0</w:t>
      </w:r>
    </w:p>
    <w:p w14:paraId="65659DB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$s1,$sp        # s1 = base of Fib[]</w:t>
      </w:r>
    </w:p>
    <w:p w14:paraId="065FE17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2759CC0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--- Base cases ---</w:t>
      </w:r>
    </w:p>
    <w:p w14:paraId="3AF5FA8C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$zero,0($s1)   # Fib[0] = 0</w:t>
      </w:r>
    </w:p>
    <w:p w14:paraId="09998EF3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$t1,1</w:t>
      </w:r>
    </w:p>
    <w:p w14:paraId="630DBBB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$t2,2</w:t>
      </w:r>
    </w:p>
    <w:p w14:paraId="20E6771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blt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$s0,$t2,skip1  # if n&lt;2 skip Fib[1]</w:t>
      </w:r>
    </w:p>
    <w:p w14:paraId="447304D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$t1,4($s1)     # Fib[1] = 1</w:t>
      </w:r>
    </w:p>
    <w:p w14:paraId="0B8CBBD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skip1:</w:t>
      </w:r>
    </w:p>
    <w:p w14:paraId="310FE361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4992CEC3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--- Fill Fib[</w:t>
      </w:r>
      <w:proofErr w:type="gramStart"/>
      <w:r w:rsidRPr="00535FF7">
        <w:rPr>
          <w:rFonts w:ascii="Courier New" w:hAnsi="Courier New" w:cs="Courier New"/>
          <w:sz w:val="20"/>
          <w:szCs w:val="20"/>
          <w:lang w:eastAsia="zh-CN"/>
        </w:rPr>
        <w:t>2..</w:t>
      </w:r>
      <w:proofErr w:type="gramEnd"/>
      <w:r w:rsidRPr="00535FF7">
        <w:rPr>
          <w:rFonts w:ascii="Courier New" w:hAnsi="Courier New" w:cs="Courier New"/>
          <w:sz w:val="20"/>
          <w:szCs w:val="20"/>
          <w:lang w:eastAsia="zh-CN"/>
        </w:rPr>
        <w:t>n-1] ---</w:t>
      </w:r>
    </w:p>
    <w:p w14:paraId="2012F678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$t3,2          #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= 2</w:t>
      </w:r>
    </w:p>
    <w:p w14:paraId="1286151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fill_loop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3CE3CF6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bge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$t3,$s0,done_fill</w:t>
      </w:r>
    </w:p>
    <w:p w14:paraId="0A975C5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$t4,$t3,2</w:t>
      </w:r>
    </w:p>
    <w:p w14:paraId="6BBD12A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add  $t5,$s1,$t4    # &amp;Fib[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]</w:t>
      </w:r>
    </w:p>
    <w:p w14:paraId="4F813CE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2C093DC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load Fib[i-1]</w:t>
      </w:r>
    </w:p>
    <w:p w14:paraId="7994FF4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$t6,$t3,-1</w:t>
      </w:r>
    </w:p>
    <w:p w14:paraId="6411E86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$t6,$t6,2</w:t>
      </w:r>
    </w:p>
    <w:p w14:paraId="1E0ED998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add  $t6,$s1,$t6</w:t>
      </w:r>
    </w:p>
    <w:p w14:paraId="3ABE6BF1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$t7,0($t6)</w:t>
      </w:r>
    </w:p>
    <w:p w14:paraId="363FE09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4B977A6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load Fib[i-2]</w:t>
      </w:r>
    </w:p>
    <w:p w14:paraId="0D3FF686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$t8,$t3,-2</w:t>
      </w:r>
    </w:p>
    <w:p w14:paraId="69E12721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$t8,$t8,2</w:t>
      </w:r>
    </w:p>
    <w:p w14:paraId="7DA6FC8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add  $t8,$s1,$t8</w:t>
      </w:r>
    </w:p>
    <w:p w14:paraId="0A326ADD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$t9,0($t8)</w:t>
      </w:r>
    </w:p>
    <w:p w14:paraId="4B3A4D2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16AF3CE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add  $t7,$t7,$t9     # Fib[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] = Fib[i-1] + Fib[i-2]</w:t>
      </w:r>
    </w:p>
    <w:p w14:paraId="5BBFE19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$t7,0($t5)</w:t>
      </w:r>
    </w:p>
    <w:p w14:paraId="6B3EA49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5D3C1D6D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$t3,$t3,1</w:t>
      </w:r>
    </w:p>
    <w:p w14:paraId="6641B4D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j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fill_loop</w:t>
      </w:r>
      <w:proofErr w:type="spellEnd"/>
    </w:p>
    <w:p w14:paraId="01C3789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done_fill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42F5320F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538E4C0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lastRenderedPageBreak/>
        <w:t xml:space="preserve">        # --- Print the array ---</w:t>
      </w:r>
    </w:p>
    <w:p w14:paraId="1508A76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$a0,$s1        # base pointer</w:t>
      </w:r>
    </w:p>
    <w:p w14:paraId="080BE17C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$a1,$s0        # length</w:t>
      </w:r>
    </w:p>
    <w:p w14:paraId="4AD6003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PrintIntArray</w:t>
      </w:r>
      <w:proofErr w:type="spellEnd"/>
    </w:p>
    <w:p w14:paraId="0ED2A08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416572D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# --- Restore stack &amp; exit ---</w:t>
      </w:r>
    </w:p>
    <w:p w14:paraId="6BF3C8D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$sp,$s1</w:t>
      </w:r>
    </w:p>
    <w:p w14:paraId="026BFFE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$v0,10</w:t>
      </w:r>
    </w:p>
    <w:p w14:paraId="0444EBB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6313275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70DA1CD9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#-------------------------------------------------------</w:t>
      </w:r>
    </w:p>
    <w:p w14:paraId="7A91AE5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#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PrintIntArray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 prints each element of the int array on one line.</w:t>
      </w:r>
    </w:p>
    <w:p w14:paraId="41D9FCAC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>#  In:  $a0 = base address, $a1 = length</w:t>
      </w:r>
    </w:p>
    <w:p w14:paraId="62BF2DD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PrintIntArray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5B4DBB3C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$sp,$sp,-12</w:t>
      </w:r>
    </w:p>
    <w:p w14:paraId="5014E6D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$ra,8($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4CE9354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$s0,4($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29ADB6D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$s1,0($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084C2BF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6D3FCF7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 $s0,$a1       # counter = length</w:t>
      </w:r>
    </w:p>
    <w:p w14:paraId="4405EFAD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move  $s2,$a0       # save base pointer in s2</w:t>
      </w:r>
    </w:p>
    <w:p w14:paraId="32C8A09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 $t0,0         # index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= 0</w:t>
      </w:r>
    </w:p>
    <w:p w14:paraId="55C53AB6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0A6A360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print_loop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27A68EB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beq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$t0,$s0,end_print</w:t>
      </w:r>
    </w:p>
    <w:p w14:paraId="3BBCFD5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$t1,$t0,2</w:t>
      </w:r>
    </w:p>
    <w:p w14:paraId="5C4F885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add   $t2,$s2,$t1   # t2 = address of Fib[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]</w:t>
      </w:r>
    </w:p>
    <w:p w14:paraId="722E18A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$a0,0($t2)    # load Fib[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]</w:t>
      </w:r>
    </w:p>
    <w:p w14:paraId="6D743DC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 $v0,1</w:t>
      </w:r>
    </w:p>
    <w:p w14:paraId="1F72818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    # print integer</w:t>
      </w:r>
    </w:p>
    <w:p w14:paraId="06DF5B6E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41C34076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$t0,$t0,1</w:t>
      </w:r>
    </w:p>
    <w:p w14:paraId="7A8CBCDD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blt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$t0,$s0,do_space</w:t>
      </w:r>
    </w:p>
    <w:p w14:paraId="04366DDD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j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print_loop</w:t>
      </w:r>
      <w:proofErr w:type="spellEnd"/>
    </w:p>
    <w:p w14:paraId="37216943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17D00F1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do_space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23E0112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 $v0,4</w:t>
      </w:r>
    </w:p>
    <w:p w14:paraId="65FF655A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la    $a0,space</w:t>
      </w:r>
    </w:p>
    <w:p w14:paraId="11E0198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    # print a space</w:t>
      </w:r>
    </w:p>
    <w:p w14:paraId="5D3FC567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j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print_loop</w:t>
      </w:r>
      <w:proofErr w:type="spellEnd"/>
    </w:p>
    <w:p w14:paraId="7284E232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6EE699F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end_print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1FAC7D1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li    $v0,4</w:t>
      </w:r>
    </w:p>
    <w:p w14:paraId="37484475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la    $a0,newline</w:t>
      </w:r>
    </w:p>
    <w:p w14:paraId="6A771990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    # final newline</w:t>
      </w:r>
    </w:p>
    <w:p w14:paraId="761C9A1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424FD94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$s1,0($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0C4EE40B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$s0,4($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498F2168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lw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$ra,8($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sp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>)</w:t>
      </w:r>
    </w:p>
    <w:p w14:paraId="13018174" w14:textId="77777777" w:rsidR="00535FF7" w:rsidRP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addiu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$sp,$sp,12</w:t>
      </w:r>
    </w:p>
    <w:p w14:paraId="4B54A7C4" w14:textId="3BCFFD7B" w:rsidR="00B3279F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jr</w:t>
      </w:r>
      <w:proofErr w:type="spellEnd"/>
      <w:r w:rsidRPr="00535FF7">
        <w:rPr>
          <w:rFonts w:ascii="Courier New" w:hAnsi="Courier New" w:cs="Courier New"/>
          <w:sz w:val="20"/>
          <w:szCs w:val="20"/>
          <w:lang w:eastAsia="zh-CN"/>
        </w:rPr>
        <w:t xml:space="preserve">    $</w:t>
      </w:r>
      <w:proofErr w:type="spellStart"/>
      <w:r w:rsidRPr="00535FF7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</w:p>
    <w:p w14:paraId="73E8CAFE" w14:textId="77777777" w:rsidR="00535FF7" w:rsidRDefault="00535FF7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38DE9418" w14:textId="6D1A67C3" w:rsidR="00535FF7" w:rsidRPr="00535FF7" w:rsidRDefault="00D9247C" w:rsidP="00535F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sz w:val="20"/>
          <w:szCs w:val="20"/>
          <w:lang w:eastAsia="zh-CN"/>
        </w:rPr>
        <w:lastRenderedPageBreak/>
        <w:drawing>
          <wp:inline distT="0" distB="0" distL="0" distR="0" wp14:anchorId="290BA3F8" wp14:editId="60AD71B7">
            <wp:extent cx="5543550" cy="5959475"/>
            <wp:effectExtent l="0" t="0" r="0" b="3175"/>
            <wp:docPr id="1574932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2851" name="Picture 15749328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FF7" w:rsidRPr="00535FF7" w:rsidSect="00A8731E">
      <w:headerReference w:type="default" r:id="rId16"/>
      <w:footerReference w:type="default" r:id="rId17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04020" w14:textId="77777777" w:rsidR="00CD4058" w:rsidRDefault="00CD4058" w:rsidP="009A31F3">
      <w:r>
        <w:separator/>
      </w:r>
    </w:p>
  </w:endnote>
  <w:endnote w:type="continuationSeparator" w:id="0">
    <w:p w14:paraId="6D73153E" w14:textId="77777777" w:rsidR="00CD4058" w:rsidRDefault="00CD4058" w:rsidP="009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919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AA034" w14:textId="0894DBF8" w:rsidR="00DC19D7" w:rsidRDefault="00DC1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94BE7A" w14:textId="77777777" w:rsidR="00DC19D7" w:rsidRDefault="00DC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54E06" w14:textId="77777777" w:rsidR="00CD4058" w:rsidRDefault="00CD4058" w:rsidP="009A31F3">
      <w:r>
        <w:separator/>
      </w:r>
    </w:p>
  </w:footnote>
  <w:footnote w:type="continuationSeparator" w:id="0">
    <w:p w14:paraId="403A9392" w14:textId="77777777" w:rsidR="00CD4058" w:rsidRDefault="00CD4058" w:rsidP="009A3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8D9D3" w14:textId="76BC5947" w:rsidR="00DC19D7" w:rsidRDefault="00DC19D7">
    <w:pPr>
      <w:pStyle w:val="Header"/>
    </w:pPr>
    <w:r>
      <w:t>ANIKA HAQUE, 163403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779644632">
    <w:abstractNumId w:val="8"/>
  </w:num>
  <w:num w:numId="2" w16cid:durableId="1779714039">
    <w:abstractNumId w:val="3"/>
  </w:num>
  <w:num w:numId="3" w16cid:durableId="791246809">
    <w:abstractNumId w:val="2"/>
  </w:num>
  <w:num w:numId="4" w16cid:durableId="2006398886">
    <w:abstractNumId w:val="1"/>
  </w:num>
  <w:num w:numId="5" w16cid:durableId="442379189">
    <w:abstractNumId w:val="0"/>
  </w:num>
  <w:num w:numId="6" w16cid:durableId="2028406647">
    <w:abstractNumId w:val="6"/>
  </w:num>
  <w:num w:numId="7" w16cid:durableId="1471509629">
    <w:abstractNumId w:val="5"/>
  </w:num>
  <w:num w:numId="8" w16cid:durableId="97914401">
    <w:abstractNumId w:val="7"/>
  </w:num>
  <w:num w:numId="9" w16cid:durableId="167217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77877"/>
    <w:rsid w:val="00182D0E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7153B"/>
    <w:rsid w:val="0028482C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5930"/>
    <w:rsid w:val="0036640E"/>
    <w:rsid w:val="00367E81"/>
    <w:rsid w:val="00371D22"/>
    <w:rsid w:val="00372B8F"/>
    <w:rsid w:val="00373162"/>
    <w:rsid w:val="00377DF0"/>
    <w:rsid w:val="00387596"/>
    <w:rsid w:val="0039396A"/>
    <w:rsid w:val="00397FAE"/>
    <w:rsid w:val="003A34D6"/>
    <w:rsid w:val="003A49BA"/>
    <w:rsid w:val="003B15EA"/>
    <w:rsid w:val="003D0D21"/>
    <w:rsid w:val="003E1A57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0B04"/>
    <w:rsid w:val="005213FF"/>
    <w:rsid w:val="005264FF"/>
    <w:rsid w:val="0052727C"/>
    <w:rsid w:val="00535FF7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3206"/>
    <w:rsid w:val="005B4449"/>
    <w:rsid w:val="005B446E"/>
    <w:rsid w:val="005D7565"/>
    <w:rsid w:val="005E73FA"/>
    <w:rsid w:val="005F62CF"/>
    <w:rsid w:val="005F6AB2"/>
    <w:rsid w:val="00605C70"/>
    <w:rsid w:val="00612AF6"/>
    <w:rsid w:val="0061323E"/>
    <w:rsid w:val="0062556E"/>
    <w:rsid w:val="00627309"/>
    <w:rsid w:val="0062756C"/>
    <w:rsid w:val="00630369"/>
    <w:rsid w:val="00636960"/>
    <w:rsid w:val="00654839"/>
    <w:rsid w:val="00686BD8"/>
    <w:rsid w:val="0069276B"/>
    <w:rsid w:val="0069329C"/>
    <w:rsid w:val="00693C60"/>
    <w:rsid w:val="006A05AC"/>
    <w:rsid w:val="006A0965"/>
    <w:rsid w:val="006B633A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20FD"/>
    <w:rsid w:val="0075177C"/>
    <w:rsid w:val="007607B7"/>
    <w:rsid w:val="0078425F"/>
    <w:rsid w:val="00785D4D"/>
    <w:rsid w:val="00786D52"/>
    <w:rsid w:val="007A104F"/>
    <w:rsid w:val="007B0C9C"/>
    <w:rsid w:val="007B5A54"/>
    <w:rsid w:val="007D1F69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50792"/>
    <w:rsid w:val="00862ACC"/>
    <w:rsid w:val="0087108E"/>
    <w:rsid w:val="00875E90"/>
    <w:rsid w:val="00877E4B"/>
    <w:rsid w:val="0088633D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210EC"/>
    <w:rsid w:val="009308F0"/>
    <w:rsid w:val="00931F71"/>
    <w:rsid w:val="00962137"/>
    <w:rsid w:val="009640BA"/>
    <w:rsid w:val="0097150F"/>
    <w:rsid w:val="00980037"/>
    <w:rsid w:val="00993E1F"/>
    <w:rsid w:val="009A1FD2"/>
    <w:rsid w:val="009A31F3"/>
    <w:rsid w:val="009A5044"/>
    <w:rsid w:val="009B0B62"/>
    <w:rsid w:val="009D2542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279F"/>
    <w:rsid w:val="00B330FA"/>
    <w:rsid w:val="00B47A92"/>
    <w:rsid w:val="00B5587C"/>
    <w:rsid w:val="00B55F8C"/>
    <w:rsid w:val="00B568CE"/>
    <w:rsid w:val="00B64D47"/>
    <w:rsid w:val="00B66FAD"/>
    <w:rsid w:val="00B7201B"/>
    <w:rsid w:val="00B84CDF"/>
    <w:rsid w:val="00B94270"/>
    <w:rsid w:val="00BA24F8"/>
    <w:rsid w:val="00BC3AAF"/>
    <w:rsid w:val="00BC5B7C"/>
    <w:rsid w:val="00BE1809"/>
    <w:rsid w:val="00BE74B0"/>
    <w:rsid w:val="00C16AEE"/>
    <w:rsid w:val="00C21D95"/>
    <w:rsid w:val="00C27943"/>
    <w:rsid w:val="00C36299"/>
    <w:rsid w:val="00C6772B"/>
    <w:rsid w:val="00CB4BDD"/>
    <w:rsid w:val="00CB539F"/>
    <w:rsid w:val="00CB6726"/>
    <w:rsid w:val="00CC3190"/>
    <w:rsid w:val="00CC41DE"/>
    <w:rsid w:val="00CC42BD"/>
    <w:rsid w:val="00CD4058"/>
    <w:rsid w:val="00CE642D"/>
    <w:rsid w:val="00CF2DEA"/>
    <w:rsid w:val="00D05A9D"/>
    <w:rsid w:val="00D13380"/>
    <w:rsid w:val="00D43F98"/>
    <w:rsid w:val="00D537E2"/>
    <w:rsid w:val="00D61AF3"/>
    <w:rsid w:val="00D914F8"/>
    <w:rsid w:val="00D9247C"/>
    <w:rsid w:val="00DA4EF3"/>
    <w:rsid w:val="00DC19D7"/>
    <w:rsid w:val="00DC2150"/>
    <w:rsid w:val="00DC22DD"/>
    <w:rsid w:val="00DC7C84"/>
    <w:rsid w:val="00DD4B44"/>
    <w:rsid w:val="00DE1A92"/>
    <w:rsid w:val="00DF0B5C"/>
    <w:rsid w:val="00DF3AEA"/>
    <w:rsid w:val="00DF76D7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375E9"/>
    <w:rsid w:val="00E4755F"/>
    <w:rsid w:val="00E531D3"/>
    <w:rsid w:val="00E6279C"/>
    <w:rsid w:val="00E66A82"/>
    <w:rsid w:val="00E87403"/>
    <w:rsid w:val="00EA1E5B"/>
    <w:rsid w:val="00EA598B"/>
    <w:rsid w:val="00EC4825"/>
    <w:rsid w:val="00EC5AAC"/>
    <w:rsid w:val="00ED1426"/>
    <w:rsid w:val="00ED5CD4"/>
    <w:rsid w:val="00ED6D0C"/>
    <w:rsid w:val="00EE0F0E"/>
    <w:rsid w:val="00EE4FF4"/>
    <w:rsid w:val="00F05920"/>
    <w:rsid w:val="00F14ADD"/>
    <w:rsid w:val="00F15984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4E4B"/>
    <w:rsid w:val="00F87757"/>
    <w:rsid w:val="00FB2F6B"/>
    <w:rsid w:val="00FB5A9F"/>
    <w:rsid w:val="00FB5C6A"/>
    <w:rsid w:val="00FD1067"/>
    <w:rsid w:val="00FD1D18"/>
    <w:rsid w:val="00FD280D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42AD9BB"/>
  <w15:docId w15:val="{E3D87240-AB35-4311-8372-49D3EF5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1F3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3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1F3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9577D4B3D1479F504789F9B606D5" ma:contentTypeVersion="5" ma:contentTypeDescription="Create a new document." ma:contentTypeScope="" ma:versionID="2d6c50b9a53da8c5095fa1126c296852">
  <xsd:schema xmlns:xsd="http://www.w3.org/2001/XMLSchema" xmlns:xs="http://www.w3.org/2001/XMLSchema" xmlns:p="http://schemas.microsoft.com/office/2006/metadata/properties" xmlns:ns3="178ff8c3-5aad-4914-b262-bd943db7383a" targetNamespace="http://schemas.microsoft.com/office/2006/metadata/properties" ma:root="true" ma:fieldsID="cbdef8aa1f1df4982b69cde71f513f2c" ns3:_="">
    <xsd:import namespace="178ff8c3-5aad-4914-b262-bd943db738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f8c3-5aad-4914-b262-bd943db7383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81D66-E737-4522-9121-C03DD516B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ff8c3-5aad-4914-b262-bd943db73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A819B-6687-4389-AE1F-CED765CD9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11DAB-8DB7-4B32-8F66-9B777E53F06E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178ff8c3-5aad-4914-b262-bd943db738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1742</Words>
  <Characters>9931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20283</cp:lastModifiedBy>
  <cp:revision>2</cp:revision>
  <cp:lastPrinted>2019-09-22T05:47:00Z</cp:lastPrinted>
  <dcterms:created xsi:type="dcterms:W3CDTF">2025-05-13T13:46:00Z</dcterms:created>
  <dcterms:modified xsi:type="dcterms:W3CDTF">2025-05-13T13:46:00Z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ContentTypeId">
    <vt:lpwstr>0x010100E4E39577D4B3D1479F504789F9B606D5</vt:lpwstr>
  </property>
</Properties>
</file>